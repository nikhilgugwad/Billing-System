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6B27CA7" w14:textId="0C50386F" w:rsidR="0014497B" w:rsidRDefault="006846A4">
      <w:pPr>
        <w:spacing w:line="0" w:lineRule="atLeast"/>
        <w:rPr>
          <w:rFonts w:ascii="Georgia" w:eastAsia="Times New Roman" w:hAnsi="Georgia" w:cs="Georgia"/>
          <w:color w:val="E36C0A"/>
          <w:sz w:val="32"/>
        </w:rPr>
      </w:pPr>
      <w:r>
        <w:rPr>
          <w:rFonts w:ascii="Georgia" w:eastAsia="Times New Roman" w:hAnsi="Georgia" w:cs="Georgia"/>
          <w:color w:val="E36C0A"/>
          <w:sz w:val="32"/>
        </w:rPr>
        <w:t>VISVESVARAYA TECHNOLOGICAL UNIVERSITY BELAGAVI- 590018</w:t>
      </w:r>
    </w:p>
    <w:p w14:paraId="76B27CA8" w14:textId="77777777" w:rsidR="0014497B" w:rsidRDefault="0014497B">
      <w:pPr>
        <w:spacing w:line="273" w:lineRule="exact"/>
        <w:rPr>
          <w:rFonts w:ascii="Georgia" w:eastAsia="Times New Roman" w:hAnsi="Georgia" w:cs="Georgia"/>
          <w:sz w:val="24"/>
        </w:rPr>
      </w:pPr>
    </w:p>
    <w:p w14:paraId="76B27CA9" w14:textId="5CBF1F7E" w:rsidR="0014497B" w:rsidRDefault="006846A4">
      <w:pPr>
        <w:spacing w:line="264" w:lineRule="auto"/>
        <w:ind w:right="20"/>
        <w:jc w:val="center"/>
        <w:rPr>
          <w:rFonts w:ascii="Georgia" w:eastAsia="Times New Roman" w:hAnsi="Georgia" w:cs="Georgia"/>
          <w:sz w:val="32"/>
        </w:rPr>
      </w:pPr>
      <w:r>
        <w:rPr>
          <w:rFonts w:ascii="Georgia" w:eastAsia="Times New Roman" w:hAnsi="Georgia" w:cs="Georgia"/>
          <w:sz w:val="32"/>
        </w:rPr>
        <w:t>BLDEA’S V.P. DR.P.G.HALAKATTI COLLEGE OF ENGINE</w:t>
      </w:r>
      <w:r w:rsidR="00917AC0">
        <w:rPr>
          <w:rFonts w:ascii="Georgia" w:eastAsia="Times New Roman" w:hAnsi="Georgia" w:cs="Georgia"/>
          <w:sz w:val="32"/>
        </w:rPr>
        <w:t>E</w:t>
      </w:r>
      <w:r>
        <w:rPr>
          <w:rFonts w:ascii="Georgia" w:eastAsia="Times New Roman" w:hAnsi="Georgia" w:cs="Georgia"/>
          <w:sz w:val="32"/>
        </w:rPr>
        <w:t xml:space="preserve">RING AND TECHNOLOGY, </w:t>
      </w:r>
      <w:r w:rsidR="00917AC0">
        <w:rPr>
          <w:rFonts w:ascii="Georgia" w:eastAsia="Times New Roman" w:hAnsi="Georgia" w:cs="Georgia"/>
          <w:sz w:val="32"/>
        </w:rPr>
        <w:t>VIJAYAPUR</w:t>
      </w:r>
      <w:r>
        <w:rPr>
          <w:rFonts w:ascii="Georgia" w:eastAsia="Times New Roman" w:hAnsi="Georgia" w:cs="Georgia"/>
          <w:sz w:val="32"/>
        </w:rPr>
        <w:t xml:space="preserve"> 586103</w:t>
      </w:r>
    </w:p>
    <w:p w14:paraId="76B27CAA" w14:textId="16CCDC08" w:rsidR="0014497B" w:rsidRDefault="0014497B">
      <w:pPr>
        <w:spacing w:line="20" w:lineRule="exact"/>
        <w:rPr>
          <w:rFonts w:ascii="Georgia" w:eastAsia="Times New Roman" w:hAnsi="Georgia" w:cs="Georgia"/>
          <w:sz w:val="24"/>
        </w:rPr>
      </w:pPr>
    </w:p>
    <w:p w14:paraId="76B27CAB" w14:textId="72D95B01" w:rsidR="0014497B" w:rsidRDefault="0014497B">
      <w:pPr>
        <w:spacing w:line="200" w:lineRule="exact"/>
        <w:rPr>
          <w:rFonts w:ascii="Georgia" w:eastAsia="Times New Roman" w:hAnsi="Georgia" w:cs="Georgia"/>
          <w:sz w:val="24"/>
        </w:rPr>
      </w:pPr>
    </w:p>
    <w:p w14:paraId="76B27CAC" w14:textId="17853D83" w:rsidR="0014497B" w:rsidRDefault="00E81766">
      <w:pPr>
        <w:spacing w:line="200" w:lineRule="exact"/>
        <w:rPr>
          <w:rFonts w:ascii="Georgia" w:eastAsia="Times New Roman" w:hAnsi="Georgia" w:cs="Georgia"/>
          <w:sz w:val="24"/>
        </w:rPr>
      </w:pPr>
      <w:r>
        <w:rPr>
          <w:rFonts w:ascii="Georgia" w:eastAsia="Times New Roman" w:hAnsi="Georgia" w:cs="Georgia"/>
          <w:noProof/>
          <w:sz w:val="32"/>
        </w:rPr>
        <w:drawing>
          <wp:anchor distT="0" distB="0" distL="114300" distR="114300" simplePos="0" relativeHeight="251509248" behindDoc="1" locked="0" layoutInCell="1" allowOverlap="1" wp14:anchorId="76B280F1" wp14:editId="58F4D220">
            <wp:simplePos x="0" y="0"/>
            <wp:positionH relativeFrom="column">
              <wp:posOffset>2483134</wp:posOffset>
            </wp:positionH>
            <wp:positionV relativeFrom="paragraph">
              <wp:posOffset>5715</wp:posOffset>
            </wp:positionV>
            <wp:extent cx="1670685" cy="1357630"/>
            <wp:effectExtent l="0" t="0" r="5715" b="13970"/>
            <wp:wrapNone/>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pic:cNvPicPr>
                  </pic:nvPicPr>
                  <pic:blipFill>
                    <a:blip r:embed="rId9">
                      <a:clrChange>
                        <a:clrFrom>
                          <a:srgbClr val="FFFFFF"/>
                        </a:clrFrom>
                        <a:clrTo>
                          <a:srgbClr val="FFFFFF">
                            <a:alpha val="0"/>
                          </a:srgbClr>
                        </a:clrTo>
                      </a:clrChange>
                    </a:blip>
                    <a:stretch>
                      <a:fillRect/>
                    </a:stretch>
                  </pic:blipFill>
                  <pic:spPr>
                    <a:xfrm>
                      <a:off x="0" y="0"/>
                      <a:ext cx="1670685" cy="1357630"/>
                    </a:xfrm>
                    <a:prstGeom prst="rect">
                      <a:avLst/>
                    </a:prstGeom>
                    <a:noFill/>
                    <a:ln>
                      <a:noFill/>
                    </a:ln>
                  </pic:spPr>
                </pic:pic>
              </a:graphicData>
            </a:graphic>
          </wp:anchor>
        </w:drawing>
      </w:r>
    </w:p>
    <w:p w14:paraId="76B27CAD" w14:textId="77777777" w:rsidR="0014497B" w:rsidRDefault="0014497B">
      <w:pPr>
        <w:spacing w:line="200" w:lineRule="exact"/>
        <w:rPr>
          <w:rFonts w:ascii="Georgia" w:eastAsia="Times New Roman" w:hAnsi="Georgia" w:cs="Georgia"/>
          <w:sz w:val="24"/>
        </w:rPr>
      </w:pPr>
    </w:p>
    <w:p w14:paraId="76B27CAE" w14:textId="77777777" w:rsidR="0014497B" w:rsidRDefault="0014497B">
      <w:pPr>
        <w:spacing w:line="200" w:lineRule="exact"/>
        <w:rPr>
          <w:rFonts w:ascii="Georgia" w:eastAsia="Times New Roman" w:hAnsi="Georgia" w:cs="Georgia"/>
          <w:sz w:val="24"/>
        </w:rPr>
      </w:pPr>
    </w:p>
    <w:p w14:paraId="76B27CAF" w14:textId="77777777" w:rsidR="0014497B" w:rsidRDefault="0014497B">
      <w:pPr>
        <w:spacing w:line="200" w:lineRule="exact"/>
        <w:rPr>
          <w:rFonts w:ascii="Georgia" w:eastAsia="Times New Roman" w:hAnsi="Georgia" w:cs="Georgia"/>
          <w:sz w:val="24"/>
        </w:rPr>
      </w:pPr>
    </w:p>
    <w:p w14:paraId="76B27CB0" w14:textId="77777777" w:rsidR="0014497B" w:rsidRDefault="0014497B">
      <w:pPr>
        <w:spacing w:line="200" w:lineRule="exact"/>
        <w:rPr>
          <w:rFonts w:ascii="Georgia" w:eastAsia="Times New Roman" w:hAnsi="Georgia" w:cs="Georgia"/>
          <w:sz w:val="24"/>
        </w:rPr>
      </w:pPr>
    </w:p>
    <w:p w14:paraId="76B27CB1" w14:textId="77777777" w:rsidR="0014497B" w:rsidRDefault="0014497B">
      <w:pPr>
        <w:spacing w:line="200" w:lineRule="exact"/>
        <w:rPr>
          <w:rFonts w:ascii="Georgia" w:eastAsia="Times New Roman" w:hAnsi="Georgia" w:cs="Georgia"/>
          <w:sz w:val="24"/>
        </w:rPr>
      </w:pPr>
    </w:p>
    <w:p w14:paraId="76B27CB2" w14:textId="77777777" w:rsidR="0014497B" w:rsidRDefault="0014497B">
      <w:pPr>
        <w:spacing w:line="200" w:lineRule="exact"/>
        <w:rPr>
          <w:rFonts w:ascii="Georgia" w:eastAsia="Times New Roman" w:hAnsi="Georgia" w:cs="Georgia"/>
          <w:sz w:val="24"/>
        </w:rPr>
      </w:pPr>
    </w:p>
    <w:p w14:paraId="76B27CB3" w14:textId="77777777" w:rsidR="0014497B" w:rsidRDefault="0014497B">
      <w:pPr>
        <w:spacing w:line="200" w:lineRule="exact"/>
        <w:rPr>
          <w:rFonts w:ascii="Georgia" w:eastAsia="Times New Roman" w:hAnsi="Georgia" w:cs="Georgia"/>
          <w:sz w:val="24"/>
        </w:rPr>
      </w:pPr>
    </w:p>
    <w:p w14:paraId="76B27CB4" w14:textId="77777777" w:rsidR="0014497B" w:rsidRDefault="0014497B">
      <w:pPr>
        <w:spacing w:line="200" w:lineRule="exact"/>
        <w:rPr>
          <w:rFonts w:ascii="Georgia" w:eastAsia="Times New Roman" w:hAnsi="Georgia" w:cs="Georgia"/>
          <w:sz w:val="24"/>
        </w:rPr>
      </w:pPr>
    </w:p>
    <w:p w14:paraId="76B27CB5" w14:textId="77777777" w:rsidR="0014497B" w:rsidRDefault="0014497B">
      <w:pPr>
        <w:spacing w:line="200" w:lineRule="exact"/>
        <w:rPr>
          <w:rFonts w:ascii="Georgia" w:eastAsia="Times New Roman" w:hAnsi="Georgia" w:cs="Georgia"/>
          <w:sz w:val="24"/>
        </w:rPr>
      </w:pPr>
    </w:p>
    <w:p w14:paraId="76B27CB6" w14:textId="77777777" w:rsidR="0014497B" w:rsidRDefault="0014497B">
      <w:pPr>
        <w:spacing w:line="377" w:lineRule="exact"/>
        <w:rPr>
          <w:rFonts w:ascii="Georgia" w:eastAsia="Times New Roman" w:hAnsi="Georgia" w:cs="Georgia"/>
          <w:sz w:val="24"/>
        </w:rPr>
      </w:pPr>
    </w:p>
    <w:p w14:paraId="76B27CB7" w14:textId="77777777" w:rsidR="0014497B" w:rsidRDefault="006846A4">
      <w:pPr>
        <w:spacing w:line="0" w:lineRule="atLeast"/>
        <w:ind w:right="20"/>
        <w:jc w:val="center"/>
        <w:rPr>
          <w:rFonts w:ascii="Georgia" w:eastAsia="Baskerville Old Face" w:hAnsi="Georgia" w:cs="Georgia"/>
          <w:color w:val="7030A0"/>
          <w:sz w:val="32"/>
        </w:rPr>
      </w:pPr>
      <w:r>
        <w:rPr>
          <w:rFonts w:ascii="Georgia" w:eastAsia="Baskerville Old Face" w:hAnsi="Georgia" w:cs="Georgia"/>
          <w:color w:val="7030A0"/>
          <w:sz w:val="32"/>
        </w:rPr>
        <w:t>DEPARTMENT OF COMPUTER SCIENCE AND</w:t>
      </w:r>
    </w:p>
    <w:p w14:paraId="76B27CB8" w14:textId="77777777" w:rsidR="0014497B" w:rsidRDefault="0014497B">
      <w:pPr>
        <w:spacing w:line="254" w:lineRule="exact"/>
        <w:rPr>
          <w:rFonts w:ascii="Georgia" w:eastAsia="Times New Roman" w:hAnsi="Georgia" w:cs="Georgia"/>
          <w:sz w:val="24"/>
        </w:rPr>
      </w:pPr>
    </w:p>
    <w:p w14:paraId="76B27CB9" w14:textId="77777777" w:rsidR="0014497B" w:rsidRDefault="006846A4">
      <w:pPr>
        <w:spacing w:line="0" w:lineRule="atLeast"/>
        <w:ind w:right="20"/>
        <w:jc w:val="center"/>
        <w:rPr>
          <w:rFonts w:ascii="Georgia" w:eastAsia="Baskerville Old Face" w:hAnsi="Georgia" w:cs="Georgia"/>
          <w:color w:val="7030A0"/>
          <w:sz w:val="32"/>
        </w:rPr>
      </w:pPr>
      <w:r>
        <w:rPr>
          <w:rFonts w:ascii="Georgia" w:eastAsia="Baskerville Old Face" w:hAnsi="Georgia" w:cs="Georgia"/>
          <w:color w:val="7030A0"/>
          <w:sz w:val="32"/>
        </w:rPr>
        <w:t>ENGINEERING</w:t>
      </w:r>
    </w:p>
    <w:p w14:paraId="76B27CBA" w14:textId="77777777" w:rsidR="0014497B" w:rsidRDefault="0014497B">
      <w:pPr>
        <w:spacing w:line="200" w:lineRule="exact"/>
        <w:rPr>
          <w:rFonts w:ascii="Georgia" w:eastAsia="Times New Roman" w:hAnsi="Georgia" w:cs="Georgia"/>
          <w:sz w:val="24"/>
        </w:rPr>
      </w:pPr>
    </w:p>
    <w:p w14:paraId="76B27CBB" w14:textId="77777777" w:rsidR="0014497B" w:rsidRDefault="0014497B">
      <w:pPr>
        <w:spacing w:line="200" w:lineRule="exact"/>
        <w:rPr>
          <w:rFonts w:ascii="Georgia" w:eastAsia="Times New Roman" w:hAnsi="Georgia" w:cs="Georgia"/>
          <w:sz w:val="24"/>
        </w:rPr>
      </w:pPr>
    </w:p>
    <w:p w14:paraId="76B27CBC" w14:textId="77777777" w:rsidR="0014497B" w:rsidRDefault="006846A4">
      <w:pPr>
        <w:spacing w:line="0" w:lineRule="atLeast"/>
        <w:ind w:right="20"/>
        <w:jc w:val="center"/>
        <w:rPr>
          <w:rFonts w:ascii="Georgia" w:eastAsia="Baskerville Old Face" w:hAnsi="Georgia" w:cs="Georgia"/>
          <w:color w:val="C00000"/>
          <w:sz w:val="32"/>
        </w:rPr>
      </w:pPr>
      <w:r>
        <w:rPr>
          <w:rFonts w:ascii="Georgia" w:eastAsia="Baskerville Old Face" w:hAnsi="Georgia" w:cs="Georgia"/>
          <w:color w:val="C00000"/>
          <w:sz w:val="32"/>
        </w:rPr>
        <w:t>A MINI PROJECT REPORT ON</w:t>
      </w:r>
    </w:p>
    <w:p w14:paraId="76B27CBD" w14:textId="77777777" w:rsidR="0014497B" w:rsidRDefault="0014497B">
      <w:pPr>
        <w:spacing w:line="254" w:lineRule="exact"/>
        <w:rPr>
          <w:rFonts w:ascii="Georgia" w:eastAsia="Times New Roman" w:hAnsi="Georgia" w:cs="Georgia"/>
          <w:sz w:val="24"/>
        </w:rPr>
      </w:pPr>
    </w:p>
    <w:p w14:paraId="76B27CBE" w14:textId="77777777" w:rsidR="0014497B" w:rsidRDefault="006846A4">
      <w:pPr>
        <w:spacing w:line="0" w:lineRule="atLeast"/>
        <w:ind w:right="20"/>
        <w:jc w:val="center"/>
        <w:rPr>
          <w:rFonts w:ascii="Georgia" w:eastAsia="Baskerville Old Face" w:hAnsi="Georgia" w:cs="Georgia"/>
          <w:color w:val="0070C0"/>
          <w:sz w:val="32"/>
        </w:rPr>
      </w:pPr>
      <w:r>
        <w:rPr>
          <w:rFonts w:ascii="Georgia" w:eastAsia="Baskerville Old Face" w:hAnsi="Georgia" w:cs="Georgia"/>
          <w:color w:val="0070C0"/>
          <w:sz w:val="32"/>
        </w:rPr>
        <w:t>“</w:t>
      </w:r>
      <w:r>
        <w:rPr>
          <w:rFonts w:ascii="Georgia" w:eastAsia="Baskerville Old Face" w:hAnsi="Georgia" w:cs="Georgia"/>
          <w:color w:val="0070C0"/>
          <w:sz w:val="32"/>
          <w:lang w:val="en-US"/>
        </w:rPr>
        <w:t>BILLING SYSTEM</w:t>
      </w:r>
      <w:r>
        <w:rPr>
          <w:rFonts w:ascii="Georgia" w:eastAsia="Baskerville Old Face" w:hAnsi="Georgia" w:cs="Georgia"/>
          <w:color w:val="0070C0"/>
          <w:sz w:val="32"/>
        </w:rPr>
        <w:t>”</w:t>
      </w:r>
    </w:p>
    <w:p w14:paraId="76B27CBF" w14:textId="77777777" w:rsidR="0014497B" w:rsidRDefault="0014497B">
      <w:pPr>
        <w:spacing w:line="200" w:lineRule="exact"/>
        <w:rPr>
          <w:rFonts w:ascii="Georgia" w:eastAsia="Times New Roman" w:hAnsi="Georgia" w:cs="Georgia"/>
          <w:sz w:val="24"/>
        </w:rPr>
      </w:pPr>
    </w:p>
    <w:p w14:paraId="76B27CC0" w14:textId="1F88C375" w:rsidR="0014497B" w:rsidRDefault="006846A4">
      <w:pPr>
        <w:spacing w:line="0" w:lineRule="atLeast"/>
        <w:ind w:right="60"/>
        <w:jc w:val="center"/>
        <w:rPr>
          <w:rFonts w:ascii="Georgia" w:eastAsia="Baskerville Old Face" w:hAnsi="Georgia" w:cs="Georgia"/>
          <w:color w:val="17365D"/>
          <w:sz w:val="32"/>
          <w:u w:val="single"/>
        </w:rPr>
      </w:pPr>
      <w:r>
        <w:rPr>
          <w:rFonts w:ascii="Georgia" w:eastAsia="Baskerville Old Face" w:hAnsi="Georgia" w:cs="Georgia"/>
          <w:color w:val="17365D"/>
          <w:sz w:val="32"/>
          <w:u w:val="single"/>
        </w:rPr>
        <w:t>UNDER THE GUID</w:t>
      </w:r>
      <w:r w:rsidR="00917AC0">
        <w:rPr>
          <w:rFonts w:ascii="Georgia" w:eastAsia="Baskerville Old Face" w:hAnsi="Georgia" w:cs="Georgia"/>
          <w:color w:val="17365D"/>
          <w:sz w:val="32"/>
          <w:u w:val="single"/>
        </w:rPr>
        <w:t>A</w:t>
      </w:r>
      <w:r>
        <w:rPr>
          <w:rFonts w:ascii="Georgia" w:eastAsia="Baskerville Old Face" w:hAnsi="Georgia" w:cs="Georgia"/>
          <w:color w:val="17365D"/>
          <w:sz w:val="32"/>
          <w:u w:val="single"/>
        </w:rPr>
        <w:t>NCE OF</w:t>
      </w:r>
    </w:p>
    <w:p w14:paraId="76B27CC1" w14:textId="77777777" w:rsidR="0014497B" w:rsidRDefault="0014497B">
      <w:pPr>
        <w:spacing w:line="257" w:lineRule="exact"/>
        <w:rPr>
          <w:rFonts w:ascii="Georgia" w:eastAsia="Times New Roman" w:hAnsi="Georgia" w:cs="Georgia"/>
          <w:sz w:val="24"/>
        </w:rPr>
      </w:pPr>
    </w:p>
    <w:p w14:paraId="76B27CC2" w14:textId="77777777" w:rsidR="0014497B" w:rsidRDefault="006846A4">
      <w:pPr>
        <w:spacing w:line="0" w:lineRule="atLeast"/>
        <w:ind w:right="200"/>
        <w:jc w:val="center"/>
        <w:rPr>
          <w:rFonts w:ascii="Georgia" w:eastAsia="Baskerville Old Face" w:hAnsi="Georgia" w:cs="Georgia"/>
          <w:color w:val="17365D"/>
          <w:sz w:val="32"/>
        </w:rPr>
      </w:pPr>
      <w:r>
        <w:rPr>
          <w:rFonts w:ascii="Georgia" w:eastAsia="Baskerville Old Face" w:hAnsi="Georgia" w:cs="Georgia"/>
          <w:color w:val="17365D"/>
          <w:sz w:val="32"/>
        </w:rPr>
        <w:t>Prof.Santosh Chinchali</w:t>
      </w:r>
    </w:p>
    <w:p w14:paraId="76B27CC3" w14:textId="77777777" w:rsidR="0014497B" w:rsidRDefault="0014497B">
      <w:pPr>
        <w:spacing w:line="200" w:lineRule="exact"/>
        <w:rPr>
          <w:rFonts w:ascii="Georgia" w:eastAsia="Times New Roman" w:hAnsi="Georgia" w:cs="Georgia"/>
          <w:sz w:val="24"/>
        </w:rPr>
      </w:pPr>
    </w:p>
    <w:p w14:paraId="76B27CC4" w14:textId="77777777" w:rsidR="0014497B" w:rsidRDefault="006846A4">
      <w:pPr>
        <w:spacing w:line="0" w:lineRule="atLeast"/>
        <w:ind w:right="200"/>
        <w:jc w:val="center"/>
        <w:rPr>
          <w:rFonts w:ascii="Georgia" w:eastAsia="Baskerville Old Face" w:hAnsi="Georgia" w:cs="Georgia"/>
          <w:color w:val="C00000"/>
          <w:sz w:val="32"/>
        </w:rPr>
      </w:pPr>
      <w:r>
        <w:rPr>
          <w:rFonts w:ascii="Georgia" w:eastAsia="Baskerville Old Face" w:hAnsi="Georgia" w:cs="Georgia"/>
          <w:color w:val="C00000"/>
          <w:sz w:val="32"/>
        </w:rPr>
        <w:t>-: SUBMITTED BY:-</w:t>
      </w:r>
    </w:p>
    <w:p w14:paraId="76B27CC5" w14:textId="2B280342" w:rsidR="0014497B" w:rsidRDefault="006846A4">
      <w:pPr>
        <w:numPr>
          <w:ilvl w:val="0"/>
          <w:numId w:val="1"/>
        </w:numPr>
        <w:spacing w:line="0" w:lineRule="atLeast"/>
        <w:ind w:right="200"/>
        <w:jc w:val="center"/>
        <w:rPr>
          <w:rFonts w:ascii="Georgia" w:eastAsia="Baskerville Old Face" w:hAnsi="Georgia" w:cs="Georgia"/>
          <w:color w:val="C00000"/>
          <w:sz w:val="32"/>
          <w:lang w:val="en-US"/>
        </w:rPr>
      </w:pPr>
      <w:r>
        <w:rPr>
          <w:rFonts w:ascii="Georgia" w:eastAsia="Baskerville Old Face" w:hAnsi="Georgia" w:cs="Georgia"/>
          <w:color w:val="C00000"/>
          <w:sz w:val="32"/>
          <w:lang w:val="en-US"/>
        </w:rPr>
        <w:t>NIKHIL GUG</w:t>
      </w:r>
      <w:r w:rsidR="00917AC0">
        <w:rPr>
          <w:rFonts w:ascii="Georgia" w:eastAsia="Baskerville Old Face" w:hAnsi="Georgia" w:cs="Georgia"/>
          <w:color w:val="C00000"/>
          <w:sz w:val="32"/>
          <w:lang w:val="en-US"/>
        </w:rPr>
        <w:t>A</w:t>
      </w:r>
      <w:r>
        <w:rPr>
          <w:rFonts w:ascii="Georgia" w:eastAsia="Baskerville Old Face" w:hAnsi="Georgia" w:cs="Georgia"/>
          <w:color w:val="C00000"/>
          <w:sz w:val="32"/>
          <w:lang w:val="en-US"/>
        </w:rPr>
        <w:t>WAD</w:t>
      </w:r>
      <w:r w:rsidR="00E111C0">
        <w:rPr>
          <w:rFonts w:ascii="Georgia" w:eastAsia="Baskerville Old Face" w:hAnsi="Georgia" w:cs="Georgia"/>
          <w:color w:val="C00000"/>
          <w:sz w:val="32"/>
          <w:lang w:val="en-US"/>
        </w:rPr>
        <w:t>(</w:t>
      </w:r>
      <w:r w:rsidR="004D6A57">
        <w:rPr>
          <w:rFonts w:asciiTheme="majorHAnsi" w:eastAsia="Baskerville Old Face" w:hAnsiTheme="majorHAnsi" w:cs="Georgia"/>
          <w:color w:val="C00000"/>
          <w:sz w:val="32"/>
          <w:lang w:val="en-US"/>
        </w:rPr>
        <w:t>2BL19CS057</w:t>
      </w:r>
      <w:r w:rsidR="00E111C0">
        <w:rPr>
          <w:rFonts w:ascii="Georgia" w:eastAsia="Baskerville Old Face" w:hAnsi="Georgia" w:cs="Georgia"/>
          <w:color w:val="C00000"/>
          <w:sz w:val="32"/>
          <w:lang w:val="en-US"/>
        </w:rPr>
        <w:t>)</w:t>
      </w:r>
    </w:p>
    <w:p w14:paraId="76B27CC6" w14:textId="1FEC35C0" w:rsidR="0014497B" w:rsidRDefault="006846A4">
      <w:pPr>
        <w:numPr>
          <w:ilvl w:val="0"/>
          <w:numId w:val="1"/>
        </w:numPr>
        <w:spacing w:line="0" w:lineRule="atLeast"/>
        <w:ind w:right="200"/>
        <w:jc w:val="center"/>
        <w:rPr>
          <w:rFonts w:ascii="Georgia" w:eastAsia="Baskerville Old Face" w:hAnsi="Georgia" w:cs="Georgia"/>
          <w:color w:val="C00000"/>
          <w:sz w:val="32"/>
          <w:lang w:val="en-US"/>
        </w:rPr>
      </w:pPr>
      <w:r>
        <w:rPr>
          <w:rFonts w:ascii="Georgia" w:eastAsia="Baskerville Old Face" w:hAnsi="Georgia" w:cs="Georgia"/>
          <w:color w:val="C00000"/>
          <w:sz w:val="32"/>
          <w:lang w:val="en-US"/>
        </w:rPr>
        <w:t>SHREEHARI HULYALKAR</w:t>
      </w:r>
      <w:r w:rsidR="004D6A57">
        <w:rPr>
          <w:rFonts w:ascii="Georgia" w:eastAsia="Baskerville Old Face" w:hAnsi="Georgia" w:cs="Georgia"/>
          <w:color w:val="C00000"/>
          <w:sz w:val="32"/>
          <w:lang w:val="en-US"/>
        </w:rPr>
        <w:t>(</w:t>
      </w:r>
      <w:r w:rsidR="002412AC">
        <w:rPr>
          <w:rFonts w:asciiTheme="majorHAnsi" w:eastAsia="Baskerville Old Face" w:hAnsiTheme="majorHAnsi" w:cs="Georgia"/>
          <w:color w:val="C00000"/>
          <w:sz w:val="32"/>
          <w:lang w:val="en-US"/>
        </w:rPr>
        <w:t>2BL19CS088</w:t>
      </w:r>
      <w:r w:rsidR="004D6A57">
        <w:rPr>
          <w:rFonts w:ascii="Georgia" w:eastAsia="Baskerville Old Face" w:hAnsi="Georgia" w:cs="Georgia"/>
          <w:color w:val="C00000"/>
          <w:sz w:val="32"/>
          <w:lang w:val="en-US"/>
        </w:rPr>
        <w:t>)</w:t>
      </w:r>
    </w:p>
    <w:p w14:paraId="76B27CC7" w14:textId="77A9ACD9" w:rsidR="0014497B" w:rsidRDefault="006846A4">
      <w:pPr>
        <w:numPr>
          <w:ilvl w:val="0"/>
          <w:numId w:val="1"/>
        </w:numPr>
        <w:spacing w:line="0" w:lineRule="atLeast"/>
        <w:ind w:right="200"/>
        <w:jc w:val="center"/>
        <w:rPr>
          <w:rFonts w:ascii="Georgia" w:eastAsia="Baskerville Old Face" w:hAnsi="Georgia" w:cs="Georgia"/>
          <w:color w:val="C00000"/>
          <w:sz w:val="32"/>
          <w:lang w:val="en-US"/>
        </w:rPr>
      </w:pPr>
      <w:r>
        <w:rPr>
          <w:rFonts w:ascii="Georgia" w:eastAsia="Baskerville Old Face" w:hAnsi="Georgia" w:cs="Georgia"/>
          <w:color w:val="C00000"/>
          <w:sz w:val="32"/>
          <w:lang w:val="en-US"/>
        </w:rPr>
        <w:t>SHUBHAMSING THAKUR</w:t>
      </w:r>
      <w:r w:rsidR="002412AC">
        <w:rPr>
          <w:rFonts w:ascii="Georgia" w:eastAsia="Baskerville Old Face" w:hAnsi="Georgia" w:cs="Georgia"/>
          <w:color w:val="C00000"/>
          <w:sz w:val="32"/>
          <w:lang w:val="en-US"/>
        </w:rPr>
        <w:t>(</w:t>
      </w:r>
      <w:r w:rsidR="002412AC">
        <w:rPr>
          <w:rFonts w:asciiTheme="majorHAnsi" w:eastAsia="Baskerville Old Face" w:hAnsiTheme="majorHAnsi" w:cs="Georgia"/>
          <w:color w:val="C00000"/>
          <w:sz w:val="32"/>
          <w:lang w:val="en-US"/>
        </w:rPr>
        <w:t>2BL</w:t>
      </w:r>
      <w:r w:rsidR="0011099F">
        <w:rPr>
          <w:rFonts w:asciiTheme="majorHAnsi" w:eastAsia="Baskerville Old Face" w:hAnsiTheme="majorHAnsi" w:cs="Georgia"/>
          <w:color w:val="C00000"/>
          <w:sz w:val="32"/>
          <w:lang w:val="en-US"/>
        </w:rPr>
        <w:t>20CS</w:t>
      </w:r>
      <w:r w:rsidR="00F57A6C">
        <w:rPr>
          <w:rFonts w:asciiTheme="majorHAnsi" w:eastAsia="Baskerville Old Face" w:hAnsiTheme="majorHAnsi" w:cs="Georgia"/>
          <w:color w:val="C00000"/>
          <w:sz w:val="32"/>
          <w:lang w:val="en-US"/>
        </w:rPr>
        <w:t>407</w:t>
      </w:r>
      <w:r w:rsidR="002412AC">
        <w:rPr>
          <w:rFonts w:ascii="Georgia" w:eastAsia="Baskerville Old Face" w:hAnsi="Georgia" w:cs="Georgia"/>
          <w:color w:val="C00000"/>
          <w:sz w:val="32"/>
          <w:lang w:val="en-US"/>
        </w:rPr>
        <w:t>)</w:t>
      </w:r>
    </w:p>
    <w:p w14:paraId="76B27CC8" w14:textId="77777777" w:rsidR="0014497B" w:rsidRDefault="0014497B">
      <w:pPr>
        <w:tabs>
          <w:tab w:val="left" w:pos="3360"/>
        </w:tabs>
        <w:spacing w:line="0" w:lineRule="atLeast"/>
        <w:rPr>
          <w:rFonts w:ascii="Georgia" w:eastAsia="Baskerville Old Face" w:hAnsi="Georgia" w:cs="Georgia"/>
          <w:sz w:val="32"/>
        </w:rPr>
      </w:pPr>
    </w:p>
    <w:p w14:paraId="76B27CC9" w14:textId="77777777" w:rsidR="0014497B" w:rsidRDefault="0014497B">
      <w:pPr>
        <w:spacing w:line="200" w:lineRule="exact"/>
        <w:rPr>
          <w:rFonts w:ascii="Georgia" w:eastAsia="Times New Roman" w:hAnsi="Georgia" w:cs="Georgia"/>
          <w:sz w:val="24"/>
        </w:rPr>
      </w:pPr>
    </w:p>
    <w:p w14:paraId="76B27CCA" w14:textId="77777777" w:rsidR="0014497B" w:rsidRDefault="0014497B">
      <w:pPr>
        <w:spacing w:line="200" w:lineRule="exact"/>
        <w:rPr>
          <w:rFonts w:ascii="Georgia" w:eastAsia="Times New Roman" w:hAnsi="Georgia" w:cs="Georgia"/>
          <w:sz w:val="24"/>
        </w:rPr>
      </w:pPr>
    </w:p>
    <w:p w14:paraId="76B27CCB" w14:textId="77777777" w:rsidR="0014497B" w:rsidRDefault="0014497B">
      <w:pPr>
        <w:spacing w:line="200" w:lineRule="exact"/>
        <w:rPr>
          <w:rFonts w:ascii="Georgia" w:eastAsia="Times New Roman" w:hAnsi="Georgia" w:cs="Georgia"/>
          <w:sz w:val="24"/>
        </w:rPr>
      </w:pPr>
    </w:p>
    <w:p w14:paraId="76B27CCC" w14:textId="77777777" w:rsidR="0014497B" w:rsidRDefault="0014497B">
      <w:pPr>
        <w:spacing w:line="200" w:lineRule="exact"/>
        <w:rPr>
          <w:rFonts w:ascii="Georgia" w:eastAsia="Times New Roman" w:hAnsi="Georgia" w:cs="Georgia"/>
          <w:sz w:val="24"/>
        </w:rPr>
      </w:pPr>
    </w:p>
    <w:p w14:paraId="76B27CCD" w14:textId="77777777" w:rsidR="0014497B" w:rsidRDefault="0014497B">
      <w:pPr>
        <w:spacing w:line="200" w:lineRule="exact"/>
        <w:rPr>
          <w:rFonts w:ascii="Georgia" w:eastAsia="Times New Roman" w:hAnsi="Georgia" w:cs="Georgia"/>
          <w:sz w:val="24"/>
        </w:rPr>
      </w:pPr>
    </w:p>
    <w:p w14:paraId="76B27CCE" w14:textId="77777777" w:rsidR="0014497B" w:rsidRDefault="0014497B">
      <w:pPr>
        <w:spacing w:line="200" w:lineRule="exact"/>
        <w:rPr>
          <w:rFonts w:ascii="Georgia" w:eastAsia="Times New Roman" w:hAnsi="Georgia" w:cs="Georgia"/>
          <w:sz w:val="24"/>
        </w:rPr>
      </w:pPr>
    </w:p>
    <w:p w14:paraId="76B27CCF" w14:textId="77777777" w:rsidR="0014497B" w:rsidRDefault="0014497B">
      <w:pPr>
        <w:spacing w:line="200" w:lineRule="exact"/>
        <w:rPr>
          <w:rFonts w:ascii="Georgia" w:eastAsia="Times New Roman" w:hAnsi="Georgia" w:cs="Georgia"/>
          <w:sz w:val="24"/>
        </w:rPr>
      </w:pPr>
    </w:p>
    <w:p w14:paraId="76B27CD0" w14:textId="77777777" w:rsidR="0014497B" w:rsidRDefault="0014497B">
      <w:pPr>
        <w:spacing w:line="200" w:lineRule="exact"/>
        <w:rPr>
          <w:rFonts w:ascii="Georgia" w:eastAsia="Times New Roman" w:hAnsi="Georgia" w:cs="Georgia"/>
          <w:sz w:val="24"/>
        </w:rPr>
      </w:pPr>
    </w:p>
    <w:p w14:paraId="76B27CD1" w14:textId="77777777" w:rsidR="0014497B" w:rsidRDefault="0014497B">
      <w:pPr>
        <w:spacing w:line="200" w:lineRule="exact"/>
        <w:rPr>
          <w:rFonts w:ascii="Georgia" w:eastAsia="Times New Roman" w:hAnsi="Georgia" w:cs="Georgia"/>
          <w:sz w:val="24"/>
        </w:rPr>
      </w:pPr>
    </w:p>
    <w:p w14:paraId="76B27CD2" w14:textId="77777777" w:rsidR="0014497B" w:rsidRDefault="0014497B">
      <w:pPr>
        <w:spacing w:line="200" w:lineRule="exact"/>
        <w:rPr>
          <w:rFonts w:ascii="Georgia" w:eastAsia="Times New Roman" w:hAnsi="Georgia" w:cs="Georgia"/>
          <w:sz w:val="24"/>
        </w:rPr>
      </w:pPr>
    </w:p>
    <w:p w14:paraId="76B27CD3" w14:textId="77777777" w:rsidR="0014497B" w:rsidRDefault="0014497B">
      <w:pPr>
        <w:spacing w:line="200" w:lineRule="exact"/>
        <w:rPr>
          <w:rFonts w:ascii="Georgia" w:eastAsia="Times New Roman" w:hAnsi="Georgia" w:cs="Georgia"/>
          <w:sz w:val="24"/>
        </w:rPr>
      </w:pPr>
    </w:p>
    <w:p w14:paraId="76B27CD4" w14:textId="77777777" w:rsidR="0014497B" w:rsidRDefault="0014497B">
      <w:pPr>
        <w:spacing w:line="200" w:lineRule="exact"/>
        <w:rPr>
          <w:rFonts w:ascii="Georgia" w:eastAsia="Times New Roman" w:hAnsi="Georgia" w:cs="Georgia"/>
          <w:sz w:val="24"/>
        </w:rPr>
      </w:pPr>
    </w:p>
    <w:p w14:paraId="76B27CD5" w14:textId="77777777" w:rsidR="0014497B" w:rsidRDefault="0014497B">
      <w:pPr>
        <w:spacing w:line="200" w:lineRule="exact"/>
        <w:rPr>
          <w:rFonts w:ascii="Georgia" w:eastAsia="Times New Roman" w:hAnsi="Georgia" w:cs="Georgia"/>
          <w:sz w:val="24"/>
        </w:rPr>
      </w:pPr>
    </w:p>
    <w:p w14:paraId="76B27CD6" w14:textId="77777777" w:rsidR="0014497B" w:rsidRDefault="0014497B">
      <w:pPr>
        <w:spacing w:line="200" w:lineRule="exact"/>
        <w:rPr>
          <w:rFonts w:ascii="Georgia" w:eastAsia="Times New Roman" w:hAnsi="Georgia" w:cs="Georgia"/>
          <w:sz w:val="24"/>
        </w:rPr>
      </w:pPr>
    </w:p>
    <w:p w14:paraId="76B27CD7" w14:textId="7F3E8DF0" w:rsidR="0014497B" w:rsidRDefault="0014497B">
      <w:pPr>
        <w:spacing w:line="200" w:lineRule="exact"/>
        <w:rPr>
          <w:rFonts w:ascii="Georgia" w:eastAsia="Times New Roman" w:hAnsi="Georgia" w:cs="Georgia"/>
          <w:sz w:val="24"/>
        </w:rPr>
      </w:pPr>
    </w:p>
    <w:p w14:paraId="76B27CD8" w14:textId="07F0F063" w:rsidR="0014497B" w:rsidRDefault="0014497B">
      <w:pPr>
        <w:spacing w:line="200" w:lineRule="exact"/>
        <w:rPr>
          <w:rFonts w:ascii="Georgia" w:eastAsia="Times New Roman" w:hAnsi="Georgia" w:cs="Georgia"/>
          <w:sz w:val="24"/>
        </w:rPr>
      </w:pPr>
    </w:p>
    <w:p w14:paraId="76B27CD9" w14:textId="3F129C60" w:rsidR="0014497B" w:rsidRDefault="0014497B">
      <w:pPr>
        <w:spacing w:line="200" w:lineRule="exact"/>
        <w:rPr>
          <w:rFonts w:ascii="Georgia" w:eastAsia="Times New Roman" w:hAnsi="Georgia" w:cs="Georgia"/>
          <w:sz w:val="24"/>
        </w:rPr>
      </w:pPr>
    </w:p>
    <w:p w14:paraId="76B27CDA" w14:textId="729B6C58" w:rsidR="0014497B" w:rsidRDefault="0014497B">
      <w:pPr>
        <w:spacing w:line="200" w:lineRule="exact"/>
        <w:rPr>
          <w:rFonts w:ascii="Georgia" w:eastAsia="Times New Roman" w:hAnsi="Georgia" w:cs="Georgia"/>
          <w:sz w:val="24"/>
        </w:rPr>
      </w:pPr>
    </w:p>
    <w:p w14:paraId="76B27CDB" w14:textId="0439F17F" w:rsidR="0014497B" w:rsidRDefault="0014497B">
      <w:pPr>
        <w:spacing w:line="200" w:lineRule="exact"/>
        <w:rPr>
          <w:rFonts w:ascii="Georgia" w:eastAsia="Times New Roman" w:hAnsi="Georgia" w:cs="Georgia"/>
          <w:sz w:val="24"/>
        </w:rPr>
      </w:pPr>
    </w:p>
    <w:p w14:paraId="76B27CDC" w14:textId="5B3D9D4D" w:rsidR="0014497B" w:rsidRDefault="0014497B">
      <w:pPr>
        <w:spacing w:line="200" w:lineRule="exact"/>
        <w:rPr>
          <w:rFonts w:ascii="Georgia" w:eastAsia="Times New Roman" w:hAnsi="Georgia" w:cs="Georgia"/>
          <w:sz w:val="24"/>
        </w:rPr>
      </w:pPr>
    </w:p>
    <w:p w14:paraId="76B27CDD" w14:textId="5B8AF7F4" w:rsidR="0014497B" w:rsidRDefault="0014497B">
      <w:pPr>
        <w:spacing w:line="200" w:lineRule="exact"/>
        <w:rPr>
          <w:rFonts w:ascii="Georgia" w:eastAsia="Times New Roman" w:hAnsi="Georgia" w:cs="Georgia"/>
          <w:sz w:val="24"/>
        </w:rPr>
      </w:pPr>
    </w:p>
    <w:p w14:paraId="76B27CDE" w14:textId="2EE38987" w:rsidR="0014497B" w:rsidRDefault="0014497B">
      <w:pPr>
        <w:spacing w:line="225" w:lineRule="exact"/>
        <w:rPr>
          <w:rFonts w:ascii="Georgia" w:eastAsia="Times New Roman" w:hAnsi="Georgia" w:cs="Georgia"/>
          <w:sz w:val="32"/>
          <w:szCs w:val="32"/>
        </w:rPr>
      </w:pPr>
    </w:p>
    <w:p w14:paraId="76B27CDF" w14:textId="7C91AF38" w:rsidR="0014497B" w:rsidRDefault="0014497B">
      <w:pPr>
        <w:spacing w:line="0" w:lineRule="atLeast"/>
        <w:jc w:val="right"/>
        <w:rPr>
          <w:rFonts w:ascii="Georgia" w:hAnsi="Georgia" w:cs="Georgia"/>
          <w:sz w:val="32"/>
          <w:szCs w:val="32"/>
        </w:rPr>
      </w:pPr>
    </w:p>
    <w:p w14:paraId="76B27CE0" w14:textId="3EC1677B" w:rsidR="0014497B" w:rsidRDefault="0014497B">
      <w:pPr>
        <w:spacing w:line="20" w:lineRule="exact"/>
        <w:rPr>
          <w:rFonts w:ascii="Georgia" w:eastAsia="Times New Roman" w:hAnsi="Georgia" w:cs="Georgia"/>
          <w:sz w:val="32"/>
          <w:szCs w:val="32"/>
        </w:rPr>
      </w:pPr>
    </w:p>
    <w:p w14:paraId="76B27CE1" w14:textId="77777777" w:rsidR="0014497B" w:rsidRDefault="0014497B">
      <w:pPr>
        <w:spacing w:line="20" w:lineRule="exact"/>
        <w:rPr>
          <w:rFonts w:ascii="Georgia" w:eastAsia="Times New Roman" w:hAnsi="Georgia" w:cs="Georgia"/>
          <w:sz w:val="32"/>
          <w:szCs w:val="32"/>
        </w:rPr>
        <w:sectPr w:rsidR="0014497B" w:rsidSect="00C66094">
          <w:headerReference w:type="even" r:id="rId10"/>
          <w:headerReference w:type="default" r:id="rId11"/>
          <w:footerReference w:type="even" r:id="rId12"/>
          <w:footerReference w:type="default" r:id="rId13"/>
          <w:headerReference w:type="first" r:id="rId14"/>
          <w:footerReference w:type="first" r:id="rId15"/>
          <w:pgSz w:w="11900" w:h="16838"/>
          <w:pgMar w:top="710" w:right="706" w:bottom="418" w:left="720" w:header="0" w:footer="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76B27CE2" w14:textId="0A77B7C3" w:rsidR="0014497B" w:rsidRDefault="006846A4">
      <w:pPr>
        <w:spacing w:line="264" w:lineRule="auto"/>
        <w:ind w:right="20"/>
        <w:jc w:val="center"/>
        <w:rPr>
          <w:rFonts w:ascii="Georgia" w:eastAsia="Times New Roman" w:hAnsi="Georgia" w:cs="Georgia"/>
          <w:color w:val="E36C0A"/>
          <w:sz w:val="32"/>
          <w:szCs w:val="32"/>
        </w:rPr>
      </w:pPr>
      <w:bookmarkStart w:id="0" w:name="page2"/>
      <w:bookmarkEnd w:id="0"/>
      <w:r>
        <w:rPr>
          <w:rFonts w:ascii="Georgia" w:eastAsia="Times New Roman" w:hAnsi="Georgia" w:cs="Georgia"/>
          <w:color w:val="E36C0A"/>
          <w:sz w:val="32"/>
          <w:szCs w:val="32"/>
        </w:rPr>
        <w:lastRenderedPageBreak/>
        <w:t>VISVESVARAYA TECHNOLOGICAL UNIVERSITY BELAGAVI-590018</w:t>
      </w:r>
    </w:p>
    <w:p w14:paraId="76B27CE3" w14:textId="77777777" w:rsidR="0014497B" w:rsidRDefault="0014497B">
      <w:pPr>
        <w:spacing w:line="242" w:lineRule="exact"/>
        <w:rPr>
          <w:rFonts w:ascii="Georgia" w:eastAsia="Times New Roman" w:hAnsi="Georgia" w:cs="Georgia"/>
          <w:sz w:val="32"/>
          <w:szCs w:val="32"/>
        </w:rPr>
      </w:pPr>
    </w:p>
    <w:p w14:paraId="76B27CE4" w14:textId="70C2493C" w:rsidR="0014497B" w:rsidRDefault="006846A4">
      <w:pPr>
        <w:spacing w:line="264" w:lineRule="auto"/>
        <w:ind w:right="20"/>
        <w:jc w:val="center"/>
        <w:rPr>
          <w:rFonts w:ascii="Georgia" w:eastAsia="Times New Roman" w:hAnsi="Georgia" w:cs="Georgia"/>
          <w:sz w:val="32"/>
          <w:szCs w:val="32"/>
        </w:rPr>
      </w:pPr>
      <w:r>
        <w:rPr>
          <w:rFonts w:ascii="Georgia" w:eastAsia="Times New Roman" w:hAnsi="Georgia" w:cs="Georgia"/>
          <w:sz w:val="32"/>
          <w:szCs w:val="32"/>
        </w:rPr>
        <w:t>BLDEA’S V.P. DR.P.G.HALAKATTI COLLEGE OF ENGINE</w:t>
      </w:r>
      <w:r w:rsidR="00917AC0">
        <w:rPr>
          <w:rFonts w:ascii="Georgia" w:eastAsia="Times New Roman" w:hAnsi="Georgia" w:cs="Georgia"/>
          <w:sz w:val="32"/>
          <w:szCs w:val="32"/>
        </w:rPr>
        <w:t>E</w:t>
      </w:r>
      <w:r>
        <w:rPr>
          <w:rFonts w:ascii="Georgia" w:eastAsia="Times New Roman" w:hAnsi="Georgia" w:cs="Georgia"/>
          <w:sz w:val="32"/>
          <w:szCs w:val="32"/>
        </w:rPr>
        <w:t xml:space="preserve">RING AND TECHNOLOGY, </w:t>
      </w:r>
      <w:r w:rsidR="00917AC0">
        <w:rPr>
          <w:rFonts w:ascii="Georgia" w:eastAsia="Times New Roman" w:hAnsi="Georgia" w:cs="Georgia"/>
          <w:sz w:val="32"/>
          <w:szCs w:val="32"/>
        </w:rPr>
        <w:t>VIJAYAPURA</w:t>
      </w:r>
      <w:r>
        <w:rPr>
          <w:rFonts w:ascii="Georgia" w:eastAsia="Times New Roman" w:hAnsi="Georgia" w:cs="Georgia"/>
          <w:sz w:val="32"/>
          <w:szCs w:val="32"/>
        </w:rPr>
        <w:t xml:space="preserve"> 586103</w:t>
      </w:r>
    </w:p>
    <w:p w14:paraId="76B27CE5" w14:textId="3B2C9F1F" w:rsidR="0014497B" w:rsidRDefault="0014497B">
      <w:pPr>
        <w:spacing w:line="20" w:lineRule="exact"/>
        <w:rPr>
          <w:rFonts w:ascii="Georgia" w:eastAsia="Times New Roman" w:hAnsi="Georgia" w:cs="Georgia"/>
          <w:sz w:val="32"/>
          <w:szCs w:val="32"/>
        </w:rPr>
      </w:pPr>
    </w:p>
    <w:p w14:paraId="76B27CE6" w14:textId="77777777" w:rsidR="0014497B" w:rsidRDefault="0014497B">
      <w:pPr>
        <w:spacing w:line="200" w:lineRule="exact"/>
        <w:rPr>
          <w:rFonts w:ascii="Georgia" w:eastAsia="Times New Roman" w:hAnsi="Georgia" w:cs="Georgia"/>
          <w:sz w:val="32"/>
          <w:szCs w:val="32"/>
        </w:rPr>
      </w:pPr>
    </w:p>
    <w:p w14:paraId="76B27CE7" w14:textId="12D12430" w:rsidR="0014497B" w:rsidRDefault="008A28F0">
      <w:pPr>
        <w:spacing w:line="200" w:lineRule="exact"/>
        <w:rPr>
          <w:rFonts w:ascii="Georgia" w:eastAsia="Times New Roman" w:hAnsi="Georgia" w:cs="Georgia"/>
          <w:sz w:val="32"/>
          <w:szCs w:val="32"/>
        </w:rPr>
      </w:pPr>
      <w:r>
        <w:rPr>
          <w:rFonts w:ascii="Georgia" w:eastAsia="Times New Roman" w:hAnsi="Georgia" w:cs="Georgia"/>
          <w:noProof/>
          <w:sz w:val="32"/>
          <w:szCs w:val="32"/>
        </w:rPr>
        <w:drawing>
          <wp:anchor distT="0" distB="0" distL="114300" distR="114300" simplePos="0" relativeHeight="251676160" behindDoc="1" locked="0" layoutInCell="1" allowOverlap="1" wp14:anchorId="76B28109" wp14:editId="32B0834B">
            <wp:simplePos x="0" y="0"/>
            <wp:positionH relativeFrom="column">
              <wp:posOffset>2484377</wp:posOffset>
            </wp:positionH>
            <wp:positionV relativeFrom="paragraph">
              <wp:posOffset>14835</wp:posOffset>
            </wp:positionV>
            <wp:extent cx="1670685" cy="1358265"/>
            <wp:effectExtent l="0" t="0" r="5715" b="13335"/>
            <wp:wrapNone/>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pic:cNvPicPr>
                  </pic:nvPicPr>
                  <pic:blipFill>
                    <a:blip r:embed="rId16">
                      <a:clrChange>
                        <a:clrFrom>
                          <a:srgbClr val="FFFFFF"/>
                        </a:clrFrom>
                        <a:clrTo>
                          <a:srgbClr val="FFFFFF">
                            <a:alpha val="0"/>
                          </a:srgbClr>
                        </a:clrTo>
                      </a:clrChange>
                    </a:blip>
                    <a:stretch>
                      <a:fillRect/>
                    </a:stretch>
                  </pic:blipFill>
                  <pic:spPr>
                    <a:xfrm>
                      <a:off x="0" y="0"/>
                      <a:ext cx="1670685" cy="1358265"/>
                    </a:xfrm>
                    <a:prstGeom prst="rect">
                      <a:avLst/>
                    </a:prstGeom>
                    <a:noFill/>
                    <a:ln>
                      <a:noFill/>
                    </a:ln>
                  </pic:spPr>
                </pic:pic>
              </a:graphicData>
            </a:graphic>
          </wp:anchor>
        </w:drawing>
      </w:r>
    </w:p>
    <w:p w14:paraId="76B27CE8" w14:textId="77777777" w:rsidR="0014497B" w:rsidRDefault="0014497B">
      <w:pPr>
        <w:spacing w:line="200" w:lineRule="exact"/>
        <w:rPr>
          <w:rFonts w:ascii="Georgia" w:eastAsia="Times New Roman" w:hAnsi="Georgia" w:cs="Georgia"/>
          <w:sz w:val="32"/>
          <w:szCs w:val="32"/>
        </w:rPr>
      </w:pPr>
    </w:p>
    <w:p w14:paraId="76B27CE9" w14:textId="77777777" w:rsidR="0014497B" w:rsidRDefault="0014497B">
      <w:pPr>
        <w:spacing w:line="200" w:lineRule="exact"/>
        <w:rPr>
          <w:rFonts w:ascii="Georgia" w:eastAsia="Times New Roman" w:hAnsi="Georgia" w:cs="Georgia"/>
          <w:sz w:val="32"/>
          <w:szCs w:val="32"/>
        </w:rPr>
      </w:pPr>
    </w:p>
    <w:p w14:paraId="76B27CEA" w14:textId="77777777" w:rsidR="0014497B" w:rsidRDefault="0014497B">
      <w:pPr>
        <w:spacing w:line="200" w:lineRule="exact"/>
        <w:rPr>
          <w:rFonts w:ascii="Georgia" w:eastAsia="Times New Roman" w:hAnsi="Georgia" w:cs="Georgia"/>
          <w:sz w:val="32"/>
          <w:szCs w:val="32"/>
        </w:rPr>
      </w:pPr>
    </w:p>
    <w:p w14:paraId="76B27CEB" w14:textId="77777777" w:rsidR="0014497B" w:rsidRDefault="0014497B">
      <w:pPr>
        <w:spacing w:line="200" w:lineRule="exact"/>
        <w:rPr>
          <w:rFonts w:ascii="Georgia" w:eastAsia="Times New Roman" w:hAnsi="Georgia" w:cs="Georgia"/>
          <w:sz w:val="32"/>
          <w:szCs w:val="32"/>
        </w:rPr>
      </w:pPr>
    </w:p>
    <w:p w14:paraId="76B27CEC" w14:textId="77777777" w:rsidR="0014497B" w:rsidRDefault="0014497B">
      <w:pPr>
        <w:spacing w:line="200" w:lineRule="exact"/>
        <w:rPr>
          <w:rFonts w:ascii="Georgia" w:eastAsia="Times New Roman" w:hAnsi="Georgia" w:cs="Georgia"/>
          <w:sz w:val="32"/>
          <w:szCs w:val="32"/>
        </w:rPr>
      </w:pPr>
    </w:p>
    <w:p w14:paraId="76B27CED" w14:textId="77777777" w:rsidR="0014497B" w:rsidRDefault="0014497B">
      <w:pPr>
        <w:spacing w:line="200" w:lineRule="exact"/>
        <w:rPr>
          <w:rFonts w:ascii="Georgia" w:eastAsia="Times New Roman" w:hAnsi="Georgia" w:cs="Georgia"/>
          <w:sz w:val="32"/>
          <w:szCs w:val="32"/>
        </w:rPr>
      </w:pPr>
    </w:p>
    <w:p w14:paraId="76B27CEE" w14:textId="77777777" w:rsidR="0014497B" w:rsidRDefault="0014497B">
      <w:pPr>
        <w:spacing w:line="200" w:lineRule="exact"/>
        <w:rPr>
          <w:rFonts w:ascii="Georgia" w:eastAsia="Times New Roman" w:hAnsi="Georgia" w:cs="Georgia"/>
          <w:sz w:val="32"/>
          <w:szCs w:val="32"/>
        </w:rPr>
      </w:pPr>
    </w:p>
    <w:p w14:paraId="76B27CEF" w14:textId="77777777" w:rsidR="0014497B" w:rsidRDefault="0014497B">
      <w:pPr>
        <w:spacing w:line="200" w:lineRule="exact"/>
        <w:rPr>
          <w:rFonts w:ascii="Georgia" w:eastAsia="Times New Roman" w:hAnsi="Georgia" w:cs="Georgia"/>
          <w:sz w:val="32"/>
          <w:szCs w:val="32"/>
        </w:rPr>
      </w:pPr>
    </w:p>
    <w:p w14:paraId="76B27CF0" w14:textId="77777777" w:rsidR="0014497B" w:rsidRDefault="0014497B">
      <w:pPr>
        <w:spacing w:line="200" w:lineRule="exact"/>
        <w:rPr>
          <w:rFonts w:ascii="Georgia" w:eastAsia="Times New Roman" w:hAnsi="Georgia" w:cs="Georgia"/>
          <w:sz w:val="32"/>
          <w:szCs w:val="32"/>
        </w:rPr>
      </w:pPr>
    </w:p>
    <w:p w14:paraId="76B27CF1" w14:textId="77777777" w:rsidR="0014497B" w:rsidRDefault="0014497B">
      <w:pPr>
        <w:spacing w:line="200" w:lineRule="exact"/>
        <w:rPr>
          <w:rFonts w:ascii="Georgia" w:eastAsia="Times New Roman" w:hAnsi="Georgia" w:cs="Georgia"/>
          <w:sz w:val="32"/>
          <w:szCs w:val="32"/>
        </w:rPr>
      </w:pPr>
    </w:p>
    <w:p w14:paraId="76B27CF2" w14:textId="77777777" w:rsidR="0014497B" w:rsidRDefault="0014497B">
      <w:pPr>
        <w:spacing w:line="213" w:lineRule="exact"/>
        <w:rPr>
          <w:rFonts w:ascii="Georgia" w:eastAsia="Times New Roman" w:hAnsi="Georgia" w:cs="Georgia"/>
          <w:sz w:val="32"/>
          <w:szCs w:val="32"/>
        </w:rPr>
      </w:pPr>
    </w:p>
    <w:p w14:paraId="76B27CF3" w14:textId="77777777" w:rsidR="0014497B" w:rsidRDefault="006846A4">
      <w:pPr>
        <w:spacing w:line="0" w:lineRule="atLeast"/>
        <w:ind w:right="20"/>
        <w:jc w:val="center"/>
        <w:rPr>
          <w:rFonts w:ascii="Georgia" w:eastAsia="Baskerville Old Face" w:hAnsi="Georgia" w:cs="Georgia"/>
          <w:color w:val="7030A0"/>
          <w:sz w:val="32"/>
          <w:szCs w:val="32"/>
        </w:rPr>
      </w:pPr>
      <w:r>
        <w:rPr>
          <w:rFonts w:ascii="Georgia" w:eastAsia="Baskerville Old Face" w:hAnsi="Georgia" w:cs="Georgia"/>
          <w:color w:val="7030A0"/>
          <w:sz w:val="32"/>
          <w:szCs w:val="32"/>
        </w:rPr>
        <w:t>DEPARTMENT OF COMPUTER SCIENCE AND</w:t>
      </w:r>
    </w:p>
    <w:p w14:paraId="76B27CF4" w14:textId="77777777" w:rsidR="0014497B" w:rsidRDefault="0014497B">
      <w:pPr>
        <w:spacing w:line="254" w:lineRule="exact"/>
        <w:rPr>
          <w:rFonts w:ascii="Georgia" w:eastAsia="Times New Roman" w:hAnsi="Georgia" w:cs="Georgia"/>
          <w:sz w:val="32"/>
          <w:szCs w:val="32"/>
        </w:rPr>
      </w:pPr>
    </w:p>
    <w:p w14:paraId="76B27CF5" w14:textId="77777777" w:rsidR="0014497B" w:rsidRDefault="006846A4">
      <w:pPr>
        <w:spacing w:line="0" w:lineRule="atLeast"/>
        <w:ind w:right="20"/>
        <w:jc w:val="center"/>
        <w:rPr>
          <w:rFonts w:ascii="Georgia" w:eastAsia="Baskerville Old Face" w:hAnsi="Georgia" w:cs="Georgia"/>
          <w:color w:val="7030A0"/>
          <w:sz w:val="32"/>
          <w:szCs w:val="32"/>
        </w:rPr>
      </w:pPr>
      <w:r>
        <w:rPr>
          <w:rFonts w:ascii="Georgia" w:eastAsia="Baskerville Old Face" w:hAnsi="Georgia" w:cs="Georgia"/>
          <w:color w:val="7030A0"/>
          <w:sz w:val="32"/>
          <w:szCs w:val="32"/>
        </w:rPr>
        <w:t>ENGINEERING</w:t>
      </w:r>
    </w:p>
    <w:p w14:paraId="76B27CF6" w14:textId="77777777" w:rsidR="0014497B" w:rsidRDefault="0014497B">
      <w:pPr>
        <w:spacing w:line="250" w:lineRule="exact"/>
        <w:rPr>
          <w:rFonts w:ascii="Georgia" w:eastAsia="Times New Roman" w:hAnsi="Georgia" w:cs="Georgia"/>
          <w:sz w:val="32"/>
          <w:szCs w:val="32"/>
        </w:rPr>
      </w:pPr>
    </w:p>
    <w:p w14:paraId="76B27CF7" w14:textId="77777777" w:rsidR="0014497B" w:rsidRDefault="006846A4">
      <w:pPr>
        <w:spacing w:line="0" w:lineRule="atLeast"/>
        <w:ind w:right="20"/>
        <w:jc w:val="center"/>
        <w:rPr>
          <w:rFonts w:ascii="Georgia" w:eastAsia="Baskerville Old Face" w:hAnsi="Georgia" w:cs="Georgia"/>
          <w:color w:val="002060"/>
          <w:sz w:val="32"/>
          <w:szCs w:val="32"/>
        </w:rPr>
      </w:pPr>
      <w:r>
        <w:rPr>
          <w:rFonts w:ascii="Georgia" w:eastAsia="Baskerville Old Face" w:hAnsi="Georgia" w:cs="Georgia"/>
          <w:color w:val="002060"/>
          <w:sz w:val="32"/>
          <w:szCs w:val="32"/>
        </w:rPr>
        <w:t>-:</w:t>
      </w:r>
      <w:r>
        <w:rPr>
          <w:rFonts w:ascii="Georgia" w:eastAsia="Baskerville Old Face" w:hAnsi="Georgia" w:cs="Georgia"/>
          <w:color w:val="002060"/>
          <w:sz w:val="32"/>
          <w:szCs w:val="32"/>
          <w:u w:val="single"/>
        </w:rPr>
        <w:t>Certificate</w:t>
      </w:r>
      <w:r>
        <w:rPr>
          <w:rFonts w:ascii="Georgia" w:eastAsia="Baskerville Old Face" w:hAnsi="Georgia" w:cs="Georgia"/>
          <w:color w:val="002060"/>
          <w:sz w:val="32"/>
          <w:szCs w:val="32"/>
        </w:rPr>
        <w:t>:-</w:t>
      </w:r>
    </w:p>
    <w:p w14:paraId="76B27CF8" w14:textId="77777777" w:rsidR="0014497B" w:rsidRDefault="0014497B">
      <w:pPr>
        <w:spacing w:line="333" w:lineRule="exact"/>
        <w:rPr>
          <w:rFonts w:ascii="Georgia" w:eastAsia="Times New Roman" w:hAnsi="Georgia" w:cs="Georgia"/>
          <w:sz w:val="32"/>
          <w:szCs w:val="32"/>
        </w:rPr>
      </w:pPr>
    </w:p>
    <w:p w14:paraId="4D08BEEC" w14:textId="5707F5A8" w:rsidR="00CE75BD" w:rsidRDefault="006846A4">
      <w:pPr>
        <w:spacing w:line="267" w:lineRule="auto"/>
        <w:ind w:right="20"/>
        <w:jc w:val="both"/>
        <w:rPr>
          <w:rFonts w:ascii="Georgia" w:eastAsia="Baskerville Old Face" w:hAnsi="Georgia" w:cs="Georgia"/>
          <w:color w:val="7030A0"/>
          <w:sz w:val="32"/>
          <w:szCs w:val="32"/>
          <w:lang w:val="en-US"/>
        </w:rPr>
      </w:pPr>
      <w:r>
        <w:rPr>
          <w:rFonts w:ascii="Georgia" w:eastAsia="Baskerville Old Face" w:hAnsi="Georgia" w:cs="Georgia"/>
          <w:sz w:val="32"/>
          <w:szCs w:val="32"/>
        </w:rPr>
        <w:t>This is to certify that the mini project in User Interface Design [18CS734] work entitled</w:t>
      </w:r>
      <w:r>
        <w:rPr>
          <w:rFonts w:ascii="Georgia" w:eastAsia="Baskerville Old Face" w:hAnsi="Georgia" w:cs="Georgia"/>
          <w:color w:val="FF0000"/>
          <w:sz w:val="32"/>
          <w:szCs w:val="32"/>
        </w:rPr>
        <w:t xml:space="preserve"> </w:t>
      </w:r>
      <w:r>
        <w:rPr>
          <w:rFonts w:ascii="Georgia" w:eastAsia="Baskerville Old Face" w:hAnsi="Georgia" w:cs="Georgia"/>
          <w:color w:val="FF0000"/>
          <w:sz w:val="32"/>
          <w:szCs w:val="32"/>
          <w:u w:val="single"/>
        </w:rPr>
        <w:t>“</w:t>
      </w:r>
      <w:r>
        <w:rPr>
          <w:rFonts w:ascii="Georgia" w:eastAsia="Baskerville Old Face" w:hAnsi="Georgia" w:cs="Georgia"/>
          <w:color w:val="FF0000"/>
          <w:sz w:val="32"/>
          <w:szCs w:val="32"/>
          <w:u w:val="single"/>
          <w:lang w:val="en-US"/>
        </w:rPr>
        <w:t>BILLING SYSTEM</w:t>
      </w:r>
      <w:r>
        <w:rPr>
          <w:rFonts w:ascii="Georgia" w:eastAsia="Baskerville Old Face" w:hAnsi="Georgia" w:cs="Georgia"/>
          <w:color w:val="FF0000"/>
          <w:sz w:val="32"/>
          <w:szCs w:val="32"/>
          <w:u w:val="single"/>
        </w:rPr>
        <w:t>”</w:t>
      </w:r>
      <w:r>
        <w:rPr>
          <w:rFonts w:ascii="Georgia" w:eastAsia="Baskerville Old Face" w:hAnsi="Georgia" w:cs="Georgia"/>
          <w:sz w:val="32"/>
          <w:szCs w:val="32"/>
        </w:rPr>
        <w:t xml:space="preserve"> Carried out by</w:t>
      </w:r>
      <w:r>
        <w:rPr>
          <w:rFonts w:ascii="Georgia" w:eastAsia="Baskerville Old Face" w:hAnsi="Georgia" w:cs="Georgia"/>
          <w:color w:val="7030A0"/>
          <w:sz w:val="32"/>
          <w:szCs w:val="32"/>
        </w:rPr>
        <w:t xml:space="preserve"> </w:t>
      </w:r>
      <w:r>
        <w:rPr>
          <w:rFonts w:ascii="Georgia" w:eastAsia="Baskerville Old Face" w:hAnsi="Georgia" w:cs="Georgia"/>
          <w:color w:val="7030A0"/>
          <w:sz w:val="32"/>
          <w:szCs w:val="32"/>
          <w:lang w:val="en-US"/>
        </w:rPr>
        <w:t xml:space="preserve">NIKHIL </w:t>
      </w:r>
      <w:r w:rsidR="00CE17FE">
        <w:rPr>
          <w:rFonts w:ascii="Georgia" w:eastAsia="Baskerville Old Face" w:hAnsi="Georgia" w:cs="Georgia"/>
          <w:color w:val="7030A0"/>
          <w:sz w:val="32"/>
          <w:szCs w:val="32"/>
          <w:lang w:val="en-US"/>
        </w:rPr>
        <w:t xml:space="preserve">   </w:t>
      </w:r>
      <w:r>
        <w:rPr>
          <w:rFonts w:ascii="Georgia" w:eastAsia="Baskerville Old Face" w:hAnsi="Georgia" w:cs="Georgia"/>
          <w:color w:val="7030A0"/>
          <w:sz w:val="32"/>
          <w:szCs w:val="32"/>
          <w:lang w:val="en-US"/>
        </w:rPr>
        <w:t>GUGWAD(</w:t>
      </w:r>
      <w:r w:rsidR="004734FC">
        <w:rPr>
          <w:rFonts w:asciiTheme="majorHAnsi" w:eastAsia="Baskerville Old Face" w:hAnsiTheme="majorHAnsi" w:cs="Georgia"/>
          <w:color w:val="7030A0"/>
          <w:sz w:val="32"/>
          <w:szCs w:val="32"/>
          <w:lang w:val="en-US"/>
        </w:rPr>
        <w:t>2BL19CS057</w:t>
      </w:r>
      <w:r>
        <w:rPr>
          <w:rFonts w:ascii="Georgia" w:eastAsia="Baskerville Old Face" w:hAnsi="Georgia" w:cs="Georgia"/>
          <w:color w:val="7030A0"/>
          <w:sz w:val="32"/>
          <w:szCs w:val="32"/>
          <w:lang w:val="en-US"/>
        </w:rPr>
        <w:t>)</w:t>
      </w:r>
      <w:r>
        <w:rPr>
          <w:rFonts w:ascii="Georgia" w:eastAsia="Baskerville Old Face" w:hAnsi="Georgia" w:cs="Georgia"/>
          <w:color w:val="7030A0"/>
          <w:sz w:val="32"/>
          <w:szCs w:val="32"/>
        </w:rPr>
        <w:t>,</w:t>
      </w:r>
      <w:r w:rsidR="00CE75BD">
        <w:rPr>
          <w:rFonts w:ascii="Georgia" w:eastAsia="Baskerville Old Face" w:hAnsi="Georgia" w:cs="Georgia"/>
          <w:color w:val="7030A0"/>
          <w:sz w:val="32"/>
          <w:szCs w:val="32"/>
        </w:rPr>
        <w:t xml:space="preserve"> </w:t>
      </w:r>
      <w:r>
        <w:rPr>
          <w:rFonts w:ascii="Georgia" w:eastAsia="Baskerville Old Face" w:hAnsi="Georgia" w:cs="Georgia"/>
          <w:color w:val="7030A0"/>
          <w:sz w:val="32"/>
          <w:szCs w:val="32"/>
          <w:lang w:val="en-US"/>
        </w:rPr>
        <w:t>SHREEHARI</w:t>
      </w:r>
      <w:r w:rsidR="00CE75BD">
        <w:rPr>
          <w:rFonts w:ascii="Georgia" w:eastAsia="Baskerville Old Face" w:hAnsi="Georgia" w:cs="Georgia"/>
          <w:color w:val="7030A0"/>
          <w:sz w:val="32"/>
          <w:szCs w:val="32"/>
          <w:lang w:val="en-US"/>
        </w:rPr>
        <w:t xml:space="preserve"> </w:t>
      </w:r>
      <w:r>
        <w:rPr>
          <w:rFonts w:ascii="Georgia" w:eastAsia="Baskerville Old Face" w:hAnsi="Georgia" w:cs="Georgia"/>
          <w:color w:val="7030A0"/>
          <w:sz w:val="32"/>
          <w:szCs w:val="32"/>
          <w:lang w:val="en-US"/>
        </w:rPr>
        <w:t>HULYALKAR(</w:t>
      </w:r>
      <w:r w:rsidR="004734FC">
        <w:rPr>
          <w:rFonts w:asciiTheme="majorHAnsi" w:eastAsia="Baskerville Old Face" w:hAnsiTheme="majorHAnsi" w:cs="Georgia"/>
          <w:color w:val="7030A0"/>
          <w:sz w:val="32"/>
          <w:szCs w:val="32"/>
          <w:lang w:val="en-US"/>
        </w:rPr>
        <w:t>2B</w:t>
      </w:r>
      <w:r w:rsidR="00CE17FE">
        <w:rPr>
          <w:rFonts w:asciiTheme="majorHAnsi" w:eastAsia="Baskerville Old Face" w:hAnsiTheme="majorHAnsi" w:cs="Georgia"/>
          <w:color w:val="7030A0"/>
          <w:sz w:val="32"/>
          <w:szCs w:val="32"/>
          <w:lang w:val="en-US"/>
        </w:rPr>
        <w:t>L19CS088</w:t>
      </w:r>
      <w:r w:rsidR="00CE75BD">
        <w:rPr>
          <w:rFonts w:ascii="Georgia" w:eastAsia="Baskerville Old Face" w:hAnsi="Georgia" w:cs="Georgia"/>
          <w:color w:val="7030A0"/>
          <w:sz w:val="32"/>
          <w:szCs w:val="32"/>
          <w:lang w:val="en-US"/>
        </w:rPr>
        <w:t>),</w:t>
      </w:r>
    </w:p>
    <w:p w14:paraId="76B27CF9" w14:textId="19E04D78" w:rsidR="0014497B" w:rsidRPr="00CE75BD" w:rsidRDefault="006846A4">
      <w:pPr>
        <w:spacing w:line="267" w:lineRule="auto"/>
        <w:ind w:right="20"/>
        <w:jc w:val="both"/>
        <w:rPr>
          <w:rFonts w:ascii="Georgia" w:eastAsia="Baskerville Old Face" w:hAnsi="Georgia" w:cs="Georgia"/>
          <w:color w:val="7030A0"/>
          <w:sz w:val="32"/>
          <w:szCs w:val="32"/>
        </w:rPr>
      </w:pPr>
      <w:r>
        <w:rPr>
          <w:rFonts w:ascii="Georgia" w:eastAsia="Baskerville Old Face" w:hAnsi="Georgia" w:cs="Georgia"/>
          <w:color w:val="7030A0"/>
          <w:sz w:val="32"/>
          <w:szCs w:val="32"/>
          <w:lang w:val="en-US"/>
        </w:rPr>
        <w:t>SHUBHAMSING THAKUR(</w:t>
      </w:r>
      <w:r w:rsidRPr="00CE17FE">
        <w:rPr>
          <w:rFonts w:asciiTheme="majorHAnsi" w:eastAsia="Baskerville Old Face" w:hAnsiTheme="majorHAnsi" w:cs="Georgia"/>
          <w:color w:val="7030A0"/>
          <w:sz w:val="32"/>
          <w:szCs w:val="32"/>
          <w:lang w:val="en-US"/>
        </w:rPr>
        <w:t>2BL20CS407</w:t>
      </w:r>
      <w:r>
        <w:rPr>
          <w:rFonts w:ascii="Georgia" w:eastAsia="Baskerville Old Face" w:hAnsi="Georgia" w:cs="Georgia"/>
          <w:color w:val="7030A0"/>
          <w:sz w:val="32"/>
          <w:szCs w:val="32"/>
          <w:lang w:val="en-US"/>
        </w:rPr>
        <w:t>)</w:t>
      </w:r>
      <w:r>
        <w:rPr>
          <w:rFonts w:ascii="Georgia" w:eastAsia="Baskerville Old Face" w:hAnsi="Georgia" w:cs="Georgia"/>
          <w:color w:val="000000"/>
          <w:sz w:val="32"/>
          <w:szCs w:val="32"/>
        </w:rPr>
        <w:t>. The mini project report has been approved as it satisfies the</w:t>
      </w:r>
      <w:r>
        <w:rPr>
          <w:rFonts w:ascii="Georgia" w:eastAsia="Baskerville Old Face" w:hAnsi="Georgia" w:cs="Georgia"/>
          <w:color w:val="7030A0"/>
          <w:sz w:val="32"/>
          <w:szCs w:val="32"/>
        </w:rPr>
        <w:t xml:space="preserve"> </w:t>
      </w:r>
      <w:r>
        <w:rPr>
          <w:rFonts w:ascii="Georgia" w:eastAsia="Baskerville Old Face" w:hAnsi="Georgia" w:cs="Georgia"/>
          <w:color w:val="000000"/>
          <w:sz w:val="32"/>
          <w:szCs w:val="32"/>
        </w:rPr>
        <w:t>academic requirements in respect of project work prescribed for Bachelor of Engineering Degree in Computer Science &amp; Engineering.</w:t>
      </w:r>
    </w:p>
    <w:p w14:paraId="76B27CFA" w14:textId="77777777" w:rsidR="0014497B" w:rsidRDefault="0014497B">
      <w:pPr>
        <w:spacing w:line="267" w:lineRule="auto"/>
        <w:ind w:right="20"/>
        <w:jc w:val="both"/>
        <w:rPr>
          <w:rFonts w:ascii="Georgia" w:eastAsia="Baskerville Old Face" w:hAnsi="Georgia" w:cs="Georgia"/>
          <w:color w:val="000000"/>
          <w:sz w:val="32"/>
          <w:szCs w:val="32"/>
        </w:rPr>
      </w:pPr>
    </w:p>
    <w:p w14:paraId="76B27CFB" w14:textId="77777777" w:rsidR="0014497B" w:rsidRDefault="0014497B">
      <w:pPr>
        <w:spacing w:line="267" w:lineRule="auto"/>
        <w:ind w:right="20"/>
        <w:jc w:val="both"/>
        <w:rPr>
          <w:rFonts w:ascii="Georgia" w:eastAsia="Baskerville Old Face" w:hAnsi="Georgia" w:cs="Georgia"/>
          <w:color w:val="000000"/>
          <w:sz w:val="32"/>
          <w:szCs w:val="32"/>
        </w:rPr>
      </w:pPr>
    </w:p>
    <w:p w14:paraId="76B27CFC" w14:textId="77777777" w:rsidR="0014497B" w:rsidRDefault="0014497B">
      <w:pPr>
        <w:spacing w:line="267" w:lineRule="auto"/>
        <w:ind w:right="20"/>
        <w:jc w:val="both"/>
        <w:rPr>
          <w:rFonts w:ascii="Georgia" w:eastAsia="Baskerville Old Face" w:hAnsi="Georgia" w:cs="Georgia"/>
          <w:color w:val="000000"/>
          <w:sz w:val="32"/>
          <w:szCs w:val="32"/>
        </w:rPr>
      </w:pPr>
    </w:p>
    <w:p w14:paraId="76B27CFD" w14:textId="77777777" w:rsidR="0014497B" w:rsidRDefault="0014497B">
      <w:pPr>
        <w:spacing w:line="267" w:lineRule="auto"/>
        <w:ind w:right="20"/>
        <w:jc w:val="both"/>
        <w:rPr>
          <w:rFonts w:ascii="Georgia" w:eastAsia="Baskerville Old Face" w:hAnsi="Georgia" w:cs="Georgia"/>
          <w:color w:val="000000"/>
          <w:sz w:val="32"/>
          <w:szCs w:val="32"/>
        </w:rPr>
      </w:pPr>
    </w:p>
    <w:p w14:paraId="76B27CFE" w14:textId="77777777" w:rsidR="0014497B" w:rsidRDefault="0014497B">
      <w:pPr>
        <w:spacing w:line="267" w:lineRule="auto"/>
        <w:ind w:right="20"/>
        <w:jc w:val="both"/>
        <w:rPr>
          <w:rFonts w:ascii="Georgia" w:eastAsia="Baskerville Old Face" w:hAnsi="Georgia" w:cs="Georgia"/>
          <w:color w:val="000000"/>
          <w:sz w:val="32"/>
          <w:szCs w:val="32"/>
        </w:rPr>
      </w:pPr>
    </w:p>
    <w:p w14:paraId="76B27D00" w14:textId="35D0BA52" w:rsidR="0014497B" w:rsidRDefault="00B00693" w:rsidP="0092596E">
      <w:pPr>
        <w:spacing w:line="267" w:lineRule="auto"/>
        <w:ind w:right="20"/>
        <w:jc w:val="both"/>
        <w:rPr>
          <w:rFonts w:ascii="Georgia" w:eastAsia="Baskerville Old Face" w:hAnsi="Georgia" w:cs="Georgia"/>
          <w:color w:val="000000"/>
          <w:sz w:val="32"/>
          <w:szCs w:val="32"/>
        </w:rPr>
      </w:pPr>
      <w:r>
        <w:rPr>
          <w:rFonts w:ascii="Georgia" w:eastAsia="Baskerville Old Face" w:hAnsi="Georgia" w:cs="Georgia"/>
          <w:color w:val="000000"/>
          <w:sz w:val="32"/>
          <w:szCs w:val="32"/>
        </w:rPr>
        <w:t xml:space="preserve">    </w:t>
      </w:r>
      <w:r w:rsidR="0092596E">
        <w:rPr>
          <w:rFonts w:ascii="Georgia" w:eastAsia="Baskerville Old Face" w:hAnsi="Georgia" w:cs="Georgia"/>
          <w:color w:val="000000"/>
          <w:sz w:val="32"/>
          <w:szCs w:val="32"/>
        </w:rPr>
        <w:t>GUIDE</w:t>
      </w:r>
      <w:r>
        <w:rPr>
          <w:rFonts w:ascii="Georgia" w:eastAsia="Baskerville Old Face" w:hAnsi="Georgia" w:cs="Georgia"/>
          <w:color w:val="000000"/>
          <w:sz w:val="32"/>
          <w:szCs w:val="32"/>
        </w:rPr>
        <w:t xml:space="preserve">                                             HOD                                   PRINCIPAL</w:t>
      </w:r>
    </w:p>
    <w:p w14:paraId="223917A5" w14:textId="2B9C8D00" w:rsidR="00DE5E31" w:rsidRPr="00290D0F" w:rsidRDefault="00290D0F" w:rsidP="001A4C98">
      <w:pPr>
        <w:pStyle w:val="Heading1"/>
        <w:rPr>
          <w:rFonts w:ascii="Georgia" w:hAnsi="Georgia"/>
          <w:color w:val="auto"/>
        </w:rPr>
      </w:pPr>
      <w:r>
        <w:rPr>
          <w:rFonts w:ascii="Georgia" w:hAnsi="Georgia"/>
          <w:color w:val="auto"/>
        </w:rPr>
        <w:t>Mr.Santosh Chinchali           Dr.Pushpa</w:t>
      </w:r>
      <w:r w:rsidR="00DA7C4D">
        <w:rPr>
          <w:rFonts w:ascii="Georgia" w:hAnsi="Georgia"/>
          <w:color w:val="auto"/>
        </w:rPr>
        <w:t xml:space="preserve"> B. Patil                   Dr.V.G. Sangam</w:t>
      </w:r>
    </w:p>
    <w:p w14:paraId="362D99F6" w14:textId="3680D0E7" w:rsidR="001A4C98" w:rsidRPr="001A4C98" w:rsidRDefault="001A4C98">
      <w:pPr>
        <w:spacing w:line="200" w:lineRule="exact"/>
        <w:rPr>
          <w:rFonts w:ascii="Georgia" w:eastAsia="Times New Roman" w:hAnsi="Georgia" w:cs="Georgia"/>
          <w:sz w:val="32"/>
          <w:szCs w:val="32"/>
        </w:rPr>
      </w:pPr>
    </w:p>
    <w:p w14:paraId="76B27D02" w14:textId="77777777" w:rsidR="0014497B" w:rsidRDefault="0014497B">
      <w:pPr>
        <w:spacing w:line="200" w:lineRule="exact"/>
        <w:rPr>
          <w:rFonts w:ascii="Georgia" w:eastAsia="Times New Roman" w:hAnsi="Georgia" w:cs="Georgia"/>
        </w:rPr>
      </w:pPr>
    </w:p>
    <w:p w14:paraId="76B27D03" w14:textId="77777777" w:rsidR="0014497B" w:rsidRDefault="0014497B">
      <w:pPr>
        <w:spacing w:line="200" w:lineRule="exact"/>
        <w:rPr>
          <w:rFonts w:ascii="Georgia" w:eastAsia="Times New Roman" w:hAnsi="Georgia" w:cs="Georgia"/>
        </w:rPr>
      </w:pPr>
    </w:p>
    <w:p w14:paraId="76B27D04" w14:textId="77777777" w:rsidR="0014497B" w:rsidRDefault="0014497B">
      <w:pPr>
        <w:spacing w:line="200" w:lineRule="exact"/>
        <w:rPr>
          <w:rFonts w:ascii="Georgia" w:eastAsia="Times New Roman" w:hAnsi="Georgia" w:cs="Georgia"/>
        </w:rPr>
      </w:pPr>
    </w:p>
    <w:p w14:paraId="76B27D05" w14:textId="77777777" w:rsidR="0014497B" w:rsidRDefault="0014497B">
      <w:pPr>
        <w:spacing w:line="200" w:lineRule="exact"/>
        <w:rPr>
          <w:rFonts w:ascii="Georgia" w:eastAsia="Times New Roman" w:hAnsi="Georgia" w:cs="Georgia"/>
        </w:rPr>
      </w:pPr>
    </w:p>
    <w:p w14:paraId="76B27D06" w14:textId="77777777" w:rsidR="0014497B" w:rsidRDefault="0014497B">
      <w:pPr>
        <w:spacing w:line="200" w:lineRule="exact"/>
        <w:rPr>
          <w:rFonts w:ascii="Georgia" w:eastAsia="Times New Roman" w:hAnsi="Georgia" w:cs="Georgia"/>
        </w:rPr>
      </w:pPr>
    </w:p>
    <w:p w14:paraId="76B27D07" w14:textId="77777777" w:rsidR="0014497B" w:rsidRDefault="0014497B">
      <w:pPr>
        <w:spacing w:line="200" w:lineRule="exact"/>
        <w:rPr>
          <w:rFonts w:ascii="Georgia" w:eastAsia="Times New Roman" w:hAnsi="Georgia" w:cs="Georgia"/>
        </w:rPr>
      </w:pPr>
    </w:p>
    <w:p w14:paraId="76B27D08" w14:textId="77777777" w:rsidR="0014497B" w:rsidRDefault="0014497B">
      <w:pPr>
        <w:spacing w:line="200" w:lineRule="exact"/>
        <w:rPr>
          <w:rFonts w:ascii="Georgia" w:eastAsia="Times New Roman" w:hAnsi="Georgia" w:cs="Georgia"/>
        </w:rPr>
      </w:pPr>
    </w:p>
    <w:p w14:paraId="76B27D09" w14:textId="77777777" w:rsidR="0014497B" w:rsidRDefault="0014497B">
      <w:pPr>
        <w:spacing w:line="200" w:lineRule="exact"/>
        <w:rPr>
          <w:rFonts w:ascii="Georgia" w:eastAsia="Times New Roman" w:hAnsi="Georgia" w:cs="Georgia"/>
        </w:rPr>
      </w:pPr>
    </w:p>
    <w:p w14:paraId="76B27D0A" w14:textId="77777777" w:rsidR="0014497B" w:rsidRDefault="0014497B">
      <w:pPr>
        <w:spacing w:line="200" w:lineRule="exact"/>
        <w:rPr>
          <w:rFonts w:ascii="Georgia" w:eastAsia="Times New Roman" w:hAnsi="Georgia" w:cs="Georgia"/>
        </w:rPr>
      </w:pPr>
    </w:p>
    <w:p w14:paraId="76B27D0B" w14:textId="76ECD5A0" w:rsidR="0014497B" w:rsidRDefault="0014497B">
      <w:pPr>
        <w:spacing w:line="200" w:lineRule="exact"/>
        <w:rPr>
          <w:rFonts w:ascii="Georgia" w:eastAsia="Times New Roman" w:hAnsi="Georgia" w:cs="Georgia"/>
        </w:rPr>
      </w:pPr>
    </w:p>
    <w:p w14:paraId="76B27D0C" w14:textId="2F42A6D3" w:rsidR="0014497B" w:rsidRDefault="0014497B">
      <w:pPr>
        <w:spacing w:line="200" w:lineRule="exact"/>
        <w:rPr>
          <w:rFonts w:ascii="Georgia" w:eastAsia="Times New Roman" w:hAnsi="Georgia" w:cs="Georgia"/>
        </w:rPr>
      </w:pPr>
    </w:p>
    <w:p w14:paraId="76B27D0D" w14:textId="28E85BE6" w:rsidR="0014497B" w:rsidRDefault="0014497B">
      <w:pPr>
        <w:spacing w:line="200" w:lineRule="exact"/>
        <w:rPr>
          <w:rFonts w:ascii="Georgia" w:eastAsia="Times New Roman" w:hAnsi="Georgia" w:cs="Georgia"/>
        </w:rPr>
      </w:pPr>
    </w:p>
    <w:p w14:paraId="76B27D0E" w14:textId="1BFB80BE" w:rsidR="0014497B" w:rsidRDefault="0014497B">
      <w:pPr>
        <w:spacing w:line="200" w:lineRule="exact"/>
        <w:rPr>
          <w:rFonts w:ascii="Georgia" w:eastAsia="Times New Roman" w:hAnsi="Georgia" w:cs="Georgia"/>
        </w:rPr>
      </w:pPr>
    </w:p>
    <w:p w14:paraId="76B27D0F" w14:textId="27ED2E8B" w:rsidR="0014497B" w:rsidRDefault="0014497B">
      <w:pPr>
        <w:spacing w:line="200" w:lineRule="exact"/>
        <w:rPr>
          <w:rFonts w:ascii="Georgia" w:eastAsia="Times New Roman" w:hAnsi="Georgia" w:cs="Georgia"/>
        </w:rPr>
      </w:pPr>
    </w:p>
    <w:p w14:paraId="76B27D10" w14:textId="1467EB03" w:rsidR="0014497B" w:rsidRDefault="0014497B">
      <w:pPr>
        <w:spacing w:line="258" w:lineRule="exact"/>
        <w:rPr>
          <w:rFonts w:ascii="Georgia" w:eastAsia="Times New Roman" w:hAnsi="Georgia" w:cs="Georgia"/>
        </w:rPr>
      </w:pPr>
    </w:p>
    <w:p w14:paraId="76B27D11" w14:textId="6F54ABFB" w:rsidR="0014497B" w:rsidRDefault="0014497B">
      <w:pPr>
        <w:spacing w:line="258" w:lineRule="exact"/>
        <w:rPr>
          <w:rFonts w:ascii="Georgia" w:eastAsia="Times New Roman" w:hAnsi="Georgia" w:cs="Georgia"/>
        </w:rPr>
      </w:pPr>
    </w:p>
    <w:p w14:paraId="76B27D12" w14:textId="7BFC00AF" w:rsidR="0014497B" w:rsidRDefault="0014497B">
      <w:pPr>
        <w:spacing w:line="0" w:lineRule="atLeast"/>
        <w:jc w:val="right"/>
        <w:rPr>
          <w:rFonts w:ascii="Georgia" w:hAnsi="Georgia" w:cs="Georgia"/>
          <w:sz w:val="22"/>
        </w:rPr>
      </w:pPr>
    </w:p>
    <w:p w14:paraId="76B27D13" w14:textId="72F8F463" w:rsidR="0014497B" w:rsidRDefault="0014497B">
      <w:pPr>
        <w:spacing w:line="20" w:lineRule="exact"/>
        <w:rPr>
          <w:rFonts w:ascii="Georgia" w:eastAsia="Times New Roman" w:hAnsi="Georgia" w:cs="Georgia"/>
        </w:rPr>
      </w:pPr>
      <w:bookmarkStart w:id="1" w:name="page3"/>
      <w:bookmarkEnd w:id="1"/>
    </w:p>
    <w:p w14:paraId="76B27D14" w14:textId="77777777" w:rsidR="0014497B" w:rsidRDefault="0014497B">
      <w:pPr>
        <w:spacing w:line="20" w:lineRule="exact"/>
        <w:rPr>
          <w:rFonts w:ascii="Georgia" w:eastAsia="Times New Roman" w:hAnsi="Georgia" w:cs="Georgia"/>
        </w:rPr>
        <w:sectPr w:rsidR="0014497B" w:rsidSect="00C66094">
          <w:pgSz w:w="11900" w:h="16838"/>
          <w:pgMar w:top="726" w:right="706" w:bottom="418" w:left="720" w:header="0" w:footer="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76B27D15" w14:textId="4B52A9C6" w:rsidR="0014497B" w:rsidRDefault="006846A4">
      <w:pPr>
        <w:spacing w:line="0" w:lineRule="atLeast"/>
        <w:ind w:left="2720"/>
        <w:rPr>
          <w:rFonts w:ascii="Georgia" w:eastAsia="Times New Roman" w:hAnsi="Georgia" w:cs="Georgia"/>
          <w:b/>
          <w:sz w:val="32"/>
          <w:u w:val="single"/>
        </w:rPr>
      </w:pPr>
      <w:r>
        <w:rPr>
          <w:rFonts w:ascii="Georgia" w:eastAsia="Times New Roman" w:hAnsi="Georgia" w:cs="Georgia"/>
          <w:b/>
          <w:sz w:val="32"/>
          <w:u w:val="single"/>
        </w:rPr>
        <w:lastRenderedPageBreak/>
        <w:t>ACKNOWLEDGEMENT</w:t>
      </w:r>
    </w:p>
    <w:p w14:paraId="76B27D16" w14:textId="77777777" w:rsidR="0014497B" w:rsidRDefault="0014497B">
      <w:pPr>
        <w:spacing w:line="200" w:lineRule="exact"/>
        <w:rPr>
          <w:rFonts w:ascii="Georgia" w:eastAsia="Times New Roman" w:hAnsi="Georgia" w:cs="Georgia"/>
        </w:rPr>
      </w:pPr>
    </w:p>
    <w:p w14:paraId="76B27D17" w14:textId="77777777" w:rsidR="0014497B" w:rsidRDefault="0014497B">
      <w:pPr>
        <w:spacing w:line="200" w:lineRule="exact"/>
        <w:rPr>
          <w:rFonts w:ascii="Georgia" w:eastAsia="Times New Roman" w:hAnsi="Georgia" w:cs="Georgia"/>
        </w:rPr>
      </w:pPr>
    </w:p>
    <w:p w14:paraId="76B27D18" w14:textId="77777777" w:rsidR="0014497B" w:rsidRDefault="0014497B">
      <w:pPr>
        <w:spacing w:line="323" w:lineRule="exact"/>
        <w:rPr>
          <w:rFonts w:ascii="Georgia" w:eastAsia="Times New Roman" w:hAnsi="Georgia" w:cs="Georgia"/>
        </w:rPr>
      </w:pPr>
    </w:p>
    <w:p w14:paraId="76B27D19" w14:textId="77777777" w:rsidR="0014497B" w:rsidRDefault="006846A4">
      <w:pPr>
        <w:spacing w:line="351" w:lineRule="auto"/>
        <w:ind w:right="740"/>
        <w:jc w:val="both"/>
        <w:rPr>
          <w:rFonts w:ascii="Georgia" w:eastAsia="Times New Roman" w:hAnsi="Georgia" w:cs="Georgia"/>
          <w:sz w:val="28"/>
        </w:rPr>
      </w:pPr>
      <w:r>
        <w:rPr>
          <w:rFonts w:ascii="Georgia" w:eastAsia="Times New Roman" w:hAnsi="Georgia" w:cs="Georgia"/>
          <w:sz w:val="28"/>
        </w:rPr>
        <w:t xml:space="preserve">We would like to express deep sense of gratitude to our beloved principal </w:t>
      </w:r>
      <w:r>
        <w:rPr>
          <w:rFonts w:ascii="Georgia" w:eastAsia="Times New Roman" w:hAnsi="Georgia" w:cs="Georgia"/>
          <w:b/>
          <w:sz w:val="28"/>
        </w:rPr>
        <w:t>Dr. V. G. Sangam</w:t>
      </w:r>
      <w:r>
        <w:rPr>
          <w:rFonts w:ascii="Georgia" w:eastAsia="Times New Roman" w:hAnsi="Georgia" w:cs="Georgia"/>
          <w:sz w:val="28"/>
        </w:rPr>
        <w:t xml:space="preserve"> providing all facilities in the college.</w:t>
      </w:r>
    </w:p>
    <w:p w14:paraId="76B27D1A" w14:textId="77777777" w:rsidR="0014497B" w:rsidRDefault="0014497B">
      <w:pPr>
        <w:spacing w:line="229" w:lineRule="exact"/>
        <w:rPr>
          <w:rFonts w:ascii="Georgia" w:eastAsia="Times New Roman" w:hAnsi="Georgia" w:cs="Georgia"/>
        </w:rPr>
      </w:pPr>
    </w:p>
    <w:p w14:paraId="76B27D1B" w14:textId="77777777" w:rsidR="0014497B" w:rsidRDefault="006846A4">
      <w:pPr>
        <w:spacing w:line="355" w:lineRule="auto"/>
        <w:ind w:right="740"/>
        <w:jc w:val="both"/>
        <w:rPr>
          <w:rFonts w:ascii="Georgia" w:eastAsia="Times New Roman" w:hAnsi="Georgia" w:cs="Georgia"/>
          <w:sz w:val="28"/>
        </w:rPr>
      </w:pPr>
      <w:r>
        <w:rPr>
          <w:rFonts w:ascii="Georgia" w:eastAsia="Times New Roman" w:hAnsi="Georgia" w:cs="Georgia"/>
          <w:sz w:val="28"/>
        </w:rPr>
        <w:t xml:space="preserve">We would like to thank wholeheartedly to our Head of Department </w:t>
      </w:r>
      <w:r>
        <w:rPr>
          <w:rFonts w:ascii="Georgia" w:eastAsia="Times New Roman" w:hAnsi="Georgia" w:cs="Georgia"/>
          <w:b/>
          <w:sz w:val="28"/>
        </w:rPr>
        <w:t>Dr. PUSHPA PATIL</w:t>
      </w:r>
      <w:r>
        <w:rPr>
          <w:rFonts w:ascii="Georgia" w:eastAsia="Times New Roman" w:hAnsi="Georgia" w:cs="Georgia"/>
          <w:sz w:val="28"/>
        </w:rPr>
        <w:t xml:space="preserve"> for providing facilities and fostering congenial academic</w:t>
      </w:r>
      <w:r>
        <w:rPr>
          <w:rFonts w:ascii="Georgia" w:eastAsia="Times New Roman" w:hAnsi="Georgia" w:cs="Georgia"/>
          <w:b/>
          <w:sz w:val="28"/>
        </w:rPr>
        <w:t xml:space="preserve"> </w:t>
      </w:r>
      <w:r>
        <w:rPr>
          <w:rFonts w:ascii="Georgia" w:eastAsia="Times New Roman" w:hAnsi="Georgia" w:cs="Georgia"/>
          <w:sz w:val="28"/>
        </w:rPr>
        <w:t>environment in the college.</w:t>
      </w:r>
    </w:p>
    <w:p w14:paraId="76B27D1C" w14:textId="77777777" w:rsidR="0014497B" w:rsidRDefault="0014497B">
      <w:pPr>
        <w:spacing w:line="228" w:lineRule="exact"/>
        <w:rPr>
          <w:rFonts w:ascii="Georgia" w:eastAsia="Times New Roman" w:hAnsi="Georgia" w:cs="Georgia"/>
        </w:rPr>
      </w:pPr>
    </w:p>
    <w:p w14:paraId="76B27D1D" w14:textId="77777777" w:rsidR="0014497B" w:rsidRDefault="006846A4">
      <w:pPr>
        <w:spacing w:line="356" w:lineRule="auto"/>
        <w:ind w:right="720"/>
        <w:jc w:val="both"/>
        <w:rPr>
          <w:rFonts w:ascii="Georgia" w:eastAsia="Times New Roman" w:hAnsi="Georgia" w:cs="Georgia"/>
          <w:sz w:val="28"/>
        </w:rPr>
      </w:pPr>
      <w:r>
        <w:rPr>
          <w:rFonts w:ascii="Georgia" w:eastAsia="Times New Roman" w:hAnsi="Georgia" w:cs="Georgia"/>
          <w:sz w:val="28"/>
        </w:rPr>
        <w:t xml:space="preserve">We feel deeply indebted to our esteemed project guides </w:t>
      </w:r>
      <w:r>
        <w:rPr>
          <w:rFonts w:ascii="Georgia" w:eastAsia="Times New Roman" w:hAnsi="Georgia" w:cs="Georgia"/>
          <w:b/>
          <w:sz w:val="28"/>
        </w:rPr>
        <w:t>Prof. SANTOSH CHINCHALI</w:t>
      </w:r>
      <w:r>
        <w:rPr>
          <w:rFonts w:ascii="Georgia" w:eastAsia="Times New Roman" w:hAnsi="Georgia" w:cs="Georgia"/>
          <w:sz w:val="28"/>
        </w:rPr>
        <w:t xml:space="preserve"> for their </w:t>
      </w:r>
      <w:r>
        <w:rPr>
          <w:rFonts w:ascii="Georgia" w:eastAsia="Times New Roman" w:hAnsi="Georgia" w:cs="Georgia"/>
          <w:sz w:val="28"/>
          <w:lang w:val="en-US"/>
        </w:rPr>
        <w:t>impact fully</w:t>
      </w:r>
      <w:r>
        <w:rPr>
          <w:rFonts w:ascii="Georgia" w:eastAsia="Times New Roman" w:hAnsi="Georgia" w:cs="Georgia"/>
          <w:sz w:val="28"/>
        </w:rPr>
        <w:t xml:space="preserve"> help right from the</w:t>
      </w:r>
      <w:r>
        <w:rPr>
          <w:rFonts w:ascii="Georgia" w:eastAsia="Times New Roman" w:hAnsi="Georgia" w:cs="Georgia"/>
          <w:b/>
          <w:sz w:val="28"/>
        </w:rPr>
        <w:t xml:space="preserve"> </w:t>
      </w:r>
      <w:r>
        <w:rPr>
          <w:rFonts w:ascii="Georgia" w:eastAsia="Times New Roman" w:hAnsi="Georgia" w:cs="Georgia"/>
          <w:sz w:val="28"/>
        </w:rPr>
        <w:t>conception and visualization to the very presentation of the mini project on UID. They have been our guiding light.</w:t>
      </w:r>
    </w:p>
    <w:p w14:paraId="76B27D1E" w14:textId="77777777" w:rsidR="0014497B" w:rsidRDefault="0014497B">
      <w:pPr>
        <w:spacing w:line="221" w:lineRule="exact"/>
        <w:rPr>
          <w:rFonts w:ascii="Georgia" w:eastAsia="Times New Roman" w:hAnsi="Georgia" w:cs="Georgia"/>
        </w:rPr>
      </w:pPr>
    </w:p>
    <w:p w14:paraId="76B27D1F" w14:textId="77777777" w:rsidR="0014497B" w:rsidRDefault="006846A4">
      <w:pPr>
        <w:spacing w:line="351" w:lineRule="auto"/>
        <w:ind w:right="740"/>
        <w:jc w:val="both"/>
        <w:rPr>
          <w:rFonts w:ascii="Georgia" w:eastAsia="Times New Roman" w:hAnsi="Georgia" w:cs="Georgia"/>
          <w:sz w:val="28"/>
        </w:rPr>
      </w:pPr>
      <w:r>
        <w:rPr>
          <w:rFonts w:ascii="Georgia" w:eastAsia="Times New Roman" w:hAnsi="Georgia" w:cs="Georgia"/>
          <w:sz w:val="28"/>
        </w:rPr>
        <w:t>We would take this opportunity to thank all the faculty members and supporting staff for helping us in this endeavor.</w:t>
      </w:r>
    </w:p>
    <w:p w14:paraId="76B27D20" w14:textId="77777777" w:rsidR="0014497B" w:rsidRDefault="0014497B">
      <w:pPr>
        <w:spacing w:line="225" w:lineRule="exact"/>
        <w:rPr>
          <w:rFonts w:ascii="Georgia" w:eastAsia="Times New Roman" w:hAnsi="Georgia" w:cs="Georgia"/>
        </w:rPr>
      </w:pPr>
    </w:p>
    <w:p w14:paraId="76B27D21" w14:textId="77777777" w:rsidR="0014497B" w:rsidRDefault="006846A4">
      <w:pPr>
        <w:spacing w:line="351" w:lineRule="auto"/>
        <w:ind w:right="740"/>
        <w:jc w:val="both"/>
        <w:rPr>
          <w:rFonts w:ascii="Georgia" w:eastAsia="Times New Roman" w:hAnsi="Georgia" w:cs="Georgia"/>
          <w:sz w:val="28"/>
        </w:rPr>
      </w:pPr>
      <w:r>
        <w:rPr>
          <w:rFonts w:ascii="Georgia" w:eastAsia="Times New Roman" w:hAnsi="Georgia" w:cs="Georgia"/>
          <w:sz w:val="28"/>
        </w:rPr>
        <w:t>Last but not the least we would like to thank our parents, all my friends and well- wishers who have helped us.</w:t>
      </w:r>
    </w:p>
    <w:p w14:paraId="76B27D22" w14:textId="77777777" w:rsidR="0014497B" w:rsidRDefault="0014497B">
      <w:pPr>
        <w:spacing w:line="216" w:lineRule="exact"/>
        <w:rPr>
          <w:rFonts w:ascii="Georgia" w:eastAsia="Times New Roman" w:hAnsi="Georgia" w:cs="Georgia"/>
        </w:rPr>
      </w:pPr>
    </w:p>
    <w:p w14:paraId="76B27D23" w14:textId="77777777" w:rsidR="0014497B" w:rsidRDefault="006846A4">
      <w:pPr>
        <w:spacing w:line="0" w:lineRule="atLeast"/>
        <w:ind w:left="5440"/>
        <w:rPr>
          <w:rFonts w:ascii="Georgia" w:eastAsia="Times New Roman" w:hAnsi="Georgia" w:cs="Georgia"/>
          <w:b/>
          <w:sz w:val="28"/>
          <w:u w:val="single"/>
        </w:rPr>
      </w:pPr>
      <w:r>
        <w:rPr>
          <w:rFonts w:ascii="Georgia" w:eastAsia="Times New Roman" w:hAnsi="Georgia" w:cs="Georgia"/>
          <w:b/>
          <w:sz w:val="28"/>
          <w:u w:val="single"/>
        </w:rPr>
        <w:t>Project Associates</w:t>
      </w:r>
    </w:p>
    <w:p w14:paraId="76B27D24" w14:textId="77777777" w:rsidR="0014497B" w:rsidRDefault="0014497B">
      <w:pPr>
        <w:spacing w:line="357" w:lineRule="exact"/>
        <w:rPr>
          <w:rFonts w:ascii="Georgia" w:eastAsia="Times New Roman" w:hAnsi="Georgia" w:cs="Georgia"/>
        </w:rPr>
      </w:pPr>
    </w:p>
    <w:p w14:paraId="76B27D25" w14:textId="688080E6" w:rsidR="0014497B" w:rsidRDefault="006846A4">
      <w:pPr>
        <w:numPr>
          <w:ilvl w:val="0"/>
          <w:numId w:val="2"/>
        </w:numPr>
        <w:spacing w:line="0" w:lineRule="atLeast"/>
        <w:ind w:left="5440"/>
        <w:rPr>
          <w:rFonts w:ascii="Georgia" w:eastAsia="Times New Roman" w:hAnsi="Georgia" w:cs="Georgia"/>
          <w:sz w:val="28"/>
          <w:lang w:val="en-US"/>
        </w:rPr>
      </w:pPr>
      <w:r>
        <w:rPr>
          <w:rFonts w:ascii="Georgia" w:eastAsia="Times New Roman" w:hAnsi="Georgia" w:cs="Georgia"/>
          <w:sz w:val="28"/>
          <w:lang w:val="en-US"/>
        </w:rPr>
        <w:t>Nikhil Gug</w:t>
      </w:r>
      <w:r w:rsidR="00917AC0">
        <w:rPr>
          <w:rFonts w:ascii="Georgia" w:eastAsia="Times New Roman" w:hAnsi="Georgia" w:cs="Georgia"/>
          <w:sz w:val="28"/>
          <w:lang w:val="en-US"/>
        </w:rPr>
        <w:t>a</w:t>
      </w:r>
      <w:r>
        <w:rPr>
          <w:rFonts w:ascii="Georgia" w:eastAsia="Times New Roman" w:hAnsi="Georgia" w:cs="Georgia"/>
          <w:sz w:val="28"/>
          <w:lang w:val="en-US"/>
        </w:rPr>
        <w:t>wad</w:t>
      </w:r>
    </w:p>
    <w:p w14:paraId="76B27D26" w14:textId="77777777" w:rsidR="0014497B" w:rsidRDefault="006846A4">
      <w:pPr>
        <w:numPr>
          <w:ilvl w:val="0"/>
          <w:numId w:val="2"/>
        </w:numPr>
        <w:spacing w:line="0" w:lineRule="atLeast"/>
        <w:ind w:left="5440"/>
        <w:rPr>
          <w:rFonts w:ascii="Georgia" w:eastAsia="Times New Roman" w:hAnsi="Georgia" w:cs="Georgia"/>
          <w:sz w:val="28"/>
          <w:lang w:val="en-US"/>
        </w:rPr>
      </w:pPr>
      <w:r>
        <w:rPr>
          <w:rFonts w:ascii="Georgia" w:eastAsia="Times New Roman" w:hAnsi="Georgia" w:cs="Georgia"/>
          <w:sz w:val="28"/>
          <w:lang w:val="en-US"/>
        </w:rPr>
        <w:t>Shreehari Hulyalkar</w:t>
      </w:r>
    </w:p>
    <w:p w14:paraId="76B27D27" w14:textId="77777777" w:rsidR="0014497B" w:rsidRDefault="006846A4">
      <w:pPr>
        <w:numPr>
          <w:ilvl w:val="0"/>
          <w:numId w:val="2"/>
        </w:numPr>
        <w:spacing w:line="0" w:lineRule="atLeast"/>
        <w:ind w:left="5440"/>
        <w:rPr>
          <w:rFonts w:ascii="Georgia" w:eastAsia="Times New Roman" w:hAnsi="Georgia" w:cs="Georgia"/>
          <w:sz w:val="28"/>
          <w:lang w:val="en-US"/>
        </w:rPr>
      </w:pPr>
      <w:r>
        <w:rPr>
          <w:rFonts w:ascii="Georgia" w:eastAsia="Times New Roman" w:hAnsi="Georgia" w:cs="Georgia"/>
          <w:sz w:val="28"/>
          <w:lang w:val="en-US"/>
        </w:rPr>
        <w:t>Shubhamsing Thakur</w:t>
      </w:r>
    </w:p>
    <w:p w14:paraId="76B27D28" w14:textId="77777777" w:rsidR="0014497B" w:rsidRDefault="0014497B">
      <w:pPr>
        <w:spacing w:line="200" w:lineRule="exact"/>
        <w:rPr>
          <w:rFonts w:ascii="Georgia" w:eastAsia="Times New Roman" w:hAnsi="Georgia" w:cs="Georgia"/>
        </w:rPr>
      </w:pPr>
    </w:p>
    <w:p w14:paraId="76B27D29" w14:textId="77777777" w:rsidR="0014497B" w:rsidRDefault="0014497B">
      <w:pPr>
        <w:spacing w:line="200" w:lineRule="exact"/>
        <w:rPr>
          <w:rFonts w:ascii="Georgia" w:eastAsia="Times New Roman" w:hAnsi="Georgia" w:cs="Georgia"/>
        </w:rPr>
      </w:pPr>
    </w:p>
    <w:p w14:paraId="76B27D2A" w14:textId="77777777" w:rsidR="0014497B" w:rsidRDefault="0014497B">
      <w:pPr>
        <w:spacing w:line="200" w:lineRule="exact"/>
        <w:rPr>
          <w:rFonts w:ascii="Georgia" w:eastAsia="Times New Roman" w:hAnsi="Georgia" w:cs="Georgia"/>
        </w:rPr>
      </w:pPr>
    </w:p>
    <w:p w14:paraId="76B27D2B" w14:textId="77777777" w:rsidR="0014497B" w:rsidRDefault="0014497B">
      <w:pPr>
        <w:spacing w:line="200" w:lineRule="exact"/>
        <w:rPr>
          <w:rFonts w:ascii="Georgia" w:eastAsia="Times New Roman" w:hAnsi="Georgia" w:cs="Georgia"/>
        </w:rPr>
      </w:pPr>
    </w:p>
    <w:p w14:paraId="76B27D2C" w14:textId="77777777" w:rsidR="0014497B" w:rsidRDefault="0014497B">
      <w:pPr>
        <w:spacing w:line="200" w:lineRule="exact"/>
        <w:rPr>
          <w:rFonts w:ascii="Georgia" w:eastAsia="Times New Roman" w:hAnsi="Georgia" w:cs="Georgia"/>
        </w:rPr>
      </w:pPr>
    </w:p>
    <w:p w14:paraId="76B27D2D" w14:textId="77777777" w:rsidR="0014497B" w:rsidRDefault="0014497B">
      <w:pPr>
        <w:spacing w:line="200" w:lineRule="exact"/>
        <w:rPr>
          <w:rFonts w:ascii="Georgia" w:eastAsia="Times New Roman" w:hAnsi="Georgia" w:cs="Georgia"/>
        </w:rPr>
      </w:pPr>
    </w:p>
    <w:p w14:paraId="76B27D2E" w14:textId="77777777" w:rsidR="0014497B" w:rsidRDefault="0014497B">
      <w:pPr>
        <w:spacing w:line="200" w:lineRule="exact"/>
        <w:rPr>
          <w:rFonts w:ascii="Georgia" w:eastAsia="Times New Roman" w:hAnsi="Georgia" w:cs="Georgia"/>
        </w:rPr>
      </w:pPr>
    </w:p>
    <w:p w14:paraId="76B27D2F" w14:textId="77777777" w:rsidR="0014497B" w:rsidRDefault="0014497B">
      <w:pPr>
        <w:spacing w:line="200" w:lineRule="exact"/>
        <w:rPr>
          <w:rFonts w:ascii="Georgia" w:eastAsia="Times New Roman" w:hAnsi="Georgia" w:cs="Georgia"/>
        </w:rPr>
      </w:pPr>
    </w:p>
    <w:p w14:paraId="76B27D30" w14:textId="77777777" w:rsidR="0014497B" w:rsidRDefault="0014497B">
      <w:pPr>
        <w:spacing w:line="200" w:lineRule="exact"/>
        <w:rPr>
          <w:rFonts w:ascii="Georgia" w:eastAsia="Times New Roman" w:hAnsi="Georgia" w:cs="Georgia"/>
        </w:rPr>
      </w:pPr>
    </w:p>
    <w:p w14:paraId="76B27D31" w14:textId="77777777" w:rsidR="0014497B" w:rsidRDefault="0014497B">
      <w:pPr>
        <w:spacing w:line="200" w:lineRule="exact"/>
        <w:rPr>
          <w:rFonts w:ascii="Georgia" w:eastAsia="Times New Roman" w:hAnsi="Georgia" w:cs="Georgia"/>
        </w:rPr>
      </w:pPr>
    </w:p>
    <w:p w14:paraId="76B27D32" w14:textId="77777777" w:rsidR="0014497B" w:rsidRDefault="0014497B">
      <w:pPr>
        <w:spacing w:line="200" w:lineRule="exact"/>
        <w:rPr>
          <w:rFonts w:ascii="Georgia" w:eastAsia="Times New Roman" w:hAnsi="Georgia" w:cs="Georgia"/>
        </w:rPr>
      </w:pPr>
    </w:p>
    <w:p w14:paraId="76B27D33" w14:textId="77777777" w:rsidR="0014497B" w:rsidRDefault="0014497B">
      <w:pPr>
        <w:spacing w:line="200" w:lineRule="exact"/>
        <w:rPr>
          <w:rFonts w:ascii="Georgia" w:eastAsia="Times New Roman" w:hAnsi="Georgia" w:cs="Georgia"/>
        </w:rPr>
      </w:pPr>
    </w:p>
    <w:p w14:paraId="76B27D34" w14:textId="77777777" w:rsidR="0014497B" w:rsidRDefault="0014497B">
      <w:pPr>
        <w:spacing w:line="200" w:lineRule="exact"/>
        <w:rPr>
          <w:rFonts w:ascii="Georgia" w:eastAsia="Times New Roman" w:hAnsi="Georgia" w:cs="Georgia"/>
        </w:rPr>
      </w:pPr>
    </w:p>
    <w:p w14:paraId="76B27D35" w14:textId="77777777" w:rsidR="0014497B" w:rsidRDefault="0014497B">
      <w:pPr>
        <w:spacing w:line="200" w:lineRule="exact"/>
        <w:rPr>
          <w:rFonts w:ascii="Georgia" w:eastAsia="Times New Roman" w:hAnsi="Georgia" w:cs="Georgia"/>
        </w:rPr>
      </w:pPr>
    </w:p>
    <w:p w14:paraId="76B27D36" w14:textId="77777777" w:rsidR="0014497B" w:rsidRDefault="0014497B">
      <w:pPr>
        <w:spacing w:line="200" w:lineRule="exact"/>
        <w:rPr>
          <w:rFonts w:ascii="Georgia" w:eastAsia="Times New Roman" w:hAnsi="Georgia" w:cs="Georgia"/>
        </w:rPr>
      </w:pPr>
    </w:p>
    <w:p w14:paraId="76B27D37" w14:textId="249644C7" w:rsidR="0014497B" w:rsidRDefault="0014497B">
      <w:pPr>
        <w:spacing w:line="200" w:lineRule="exact"/>
        <w:rPr>
          <w:rFonts w:ascii="Georgia" w:eastAsia="Times New Roman" w:hAnsi="Georgia" w:cs="Georgia"/>
        </w:rPr>
      </w:pPr>
    </w:p>
    <w:p w14:paraId="76B27D38" w14:textId="2AC86CEC" w:rsidR="0014497B" w:rsidRDefault="0014497B">
      <w:pPr>
        <w:spacing w:line="200" w:lineRule="exact"/>
        <w:rPr>
          <w:rFonts w:ascii="Georgia" w:eastAsia="Times New Roman" w:hAnsi="Georgia" w:cs="Georgia"/>
        </w:rPr>
      </w:pPr>
    </w:p>
    <w:p w14:paraId="76B27D39" w14:textId="70A960FB" w:rsidR="0014497B" w:rsidRDefault="0014497B">
      <w:pPr>
        <w:spacing w:line="200" w:lineRule="exact"/>
        <w:rPr>
          <w:rFonts w:ascii="Georgia" w:eastAsia="Times New Roman" w:hAnsi="Georgia" w:cs="Georgia"/>
        </w:rPr>
      </w:pPr>
    </w:p>
    <w:p w14:paraId="76B27D3A" w14:textId="20110FA6" w:rsidR="0014497B" w:rsidRDefault="0014497B">
      <w:pPr>
        <w:spacing w:line="200" w:lineRule="exact"/>
        <w:rPr>
          <w:rFonts w:ascii="Georgia" w:eastAsia="Times New Roman" w:hAnsi="Georgia" w:cs="Georgia"/>
        </w:rPr>
      </w:pPr>
    </w:p>
    <w:p w14:paraId="76B27D3B" w14:textId="076B8D6E" w:rsidR="0014497B" w:rsidRDefault="0014497B">
      <w:pPr>
        <w:spacing w:line="200" w:lineRule="exact"/>
        <w:rPr>
          <w:rFonts w:ascii="Georgia" w:eastAsia="Times New Roman" w:hAnsi="Georgia" w:cs="Georgia"/>
        </w:rPr>
      </w:pPr>
    </w:p>
    <w:p w14:paraId="76B27D3C" w14:textId="7F22490F" w:rsidR="0014497B" w:rsidRDefault="0014497B">
      <w:pPr>
        <w:spacing w:line="200" w:lineRule="exact"/>
        <w:rPr>
          <w:rFonts w:ascii="Georgia" w:eastAsia="Times New Roman" w:hAnsi="Georgia" w:cs="Georgia"/>
        </w:rPr>
      </w:pPr>
    </w:p>
    <w:p w14:paraId="76B27D3D" w14:textId="17DD5D16" w:rsidR="0014497B" w:rsidRDefault="0014497B">
      <w:pPr>
        <w:spacing w:line="200" w:lineRule="exact"/>
        <w:rPr>
          <w:rFonts w:ascii="Georgia" w:eastAsia="Times New Roman" w:hAnsi="Georgia" w:cs="Georgia"/>
        </w:rPr>
      </w:pPr>
    </w:p>
    <w:p w14:paraId="76B27D3E" w14:textId="692F5D6F" w:rsidR="0014497B" w:rsidRDefault="0014497B">
      <w:pPr>
        <w:spacing w:line="200" w:lineRule="exact"/>
        <w:rPr>
          <w:rFonts w:ascii="Georgia" w:eastAsia="Times New Roman" w:hAnsi="Georgia" w:cs="Georgia"/>
        </w:rPr>
      </w:pPr>
    </w:p>
    <w:p w14:paraId="76B27D3F" w14:textId="5F4324A5" w:rsidR="0014497B" w:rsidRDefault="0014497B">
      <w:pPr>
        <w:spacing w:line="311" w:lineRule="exact"/>
        <w:rPr>
          <w:rFonts w:ascii="Georgia" w:eastAsia="Times New Roman" w:hAnsi="Georgia" w:cs="Georgia"/>
        </w:rPr>
      </w:pPr>
    </w:p>
    <w:p w14:paraId="76B27D40" w14:textId="0DB337D5" w:rsidR="0014497B" w:rsidRDefault="0014497B">
      <w:pPr>
        <w:spacing w:line="0" w:lineRule="atLeast"/>
        <w:jc w:val="right"/>
        <w:rPr>
          <w:rFonts w:ascii="Georgia" w:hAnsi="Georgia" w:cs="Georgia"/>
          <w:sz w:val="22"/>
        </w:rPr>
      </w:pPr>
    </w:p>
    <w:p w14:paraId="76B27D41" w14:textId="33D94D7A" w:rsidR="0014497B" w:rsidRDefault="0014497B">
      <w:pPr>
        <w:spacing w:line="20" w:lineRule="exact"/>
        <w:rPr>
          <w:rFonts w:ascii="Georgia" w:eastAsia="Times New Roman" w:hAnsi="Georgia" w:cs="Georgia"/>
        </w:rPr>
      </w:pPr>
    </w:p>
    <w:p w14:paraId="76B27D42" w14:textId="77777777" w:rsidR="0014497B" w:rsidRDefault="0014497B">
      <w:pPr>
        <w:spacing w:line="20" w:lineRule="exact"/>
        <w:rPr>
          <w:rFonts w:ascii="Georgia" w:eastAsia="Times New Roman" w:hAnsi="Georgia" w:cs="Georgia"/>
        </w:rPr>
        <w:sectPr w:rsidR="0014497B" w:rsidSect="00C66094">
          <w:pgSz w:w="11900" w:h="16838"/>
          <w:pgMar w:top="715" w:right="706" w:bottom="418" w:left="1440" w:header="0" w:footer="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76B27D43" w14:textId="5C35A0A5" w:rsidR="0014497B" w:rsidRDefault="006846A4">
      <w:pPr>
        <w:spacing w:line="0" w:lineRule="atLeast"/>
        <w:ind w:right="380"/>
        <w:jc w:val="center"/>
        <w:rPr>
          <w:rFonts w:ascii="Georgia" w:eastAsia="Times New Roman" w:hAnsi="Georgia" w:cs="Georgia"/>
          <w:b/>
          <w:color w:val="FF0000"/>
          <w:sz w:val="32"/>
          <w:u w:val="single"/>
        </w:rPr>
      </w:pPr>
      <w:bookmarkStart w:id="2" w:name="page4"/>
      <w:bookmarkEnd w:id="2"/>
      <w:r>
        <w:rPr>
          <w:rFonts w:ascii="Georgia" w:eastAsia="Times New Roman" w:hAnsi="Georgia" w:cs="Georgia"/>
          <w:b/>
          <w:color w:val="FF0000"/>
          <w:sz w:val="32"/>
          <w:u w:val="single"/>
        </w:rPr>
        <w:lastRenderedPageBreak/>
        <w:t>ABSTRACT</w:t>
      </w:r>
    </w:p>
    <w:p w14:paraId="76B27D44" w14:textId="77777777" w:rsidR="0014497B" w:rsidRDefault="0014497B">
      <w:pPr>
        <w:spacing w:line="0" w:lineRule="atLeast"/>
        <w:ind w:right="380"/>
        <w:jc w:val="center"/>
        <w:rPr>
          <w:rFonts w:ascii="Georgia" w:eastAsia="Times New Roman" w:hAnsi="Georgia" w:cs="Georgia"/>
          <w:b/>
          <w:color w:val="FF0000"/>
          <w:sz w:val="32"/>
          <w:u w:val="single"/>
        </w:rPr>
      </w:pPr>
    </w:p>
    <w:p w14:paraId="76B27D45" w14:textId="77777777" w:rsidR="0014497B" w:rsidRDefault="006846A4">
      <w:pPr>
        <w:spacing w:line="280" w:lineRule="exact"/>
        <w:rPr>
          <w:rFonts w:ascii="Georgia" w:eastAsia="Times New Roman" w:hAnsi="Georgia" w:cs="Georgia"/>
          <w:sz w:val="28"/>
          <w:szCs w:val="28"/>
          <w:lang w:val="en-US"/>
        </w:rPr>
      </w:pPr>
      <w:r>
        <w:rPr>
          <w:rFonts w:ascii="Georgia" w:eastAsia="Times New Roman" w:hAnsi="Georgia" w:cs="Georgia"/>
          <w:sz w:val="28"/>
          <w:szCs w:val="28"/>
          <w:lang w:val="en-US"/>
        </w:rPr>
        <w:t>Paperless billing is a process that businesses can use to get paid quickly and securely without dealing with the hassles of paper bills and check payments.Paperless bills allow bill delivery and payments to take place completely online,which improves efficiency while reducing costs.</w:t>
      </w:r>
    </w:p>
    <w:p w14:paraId="76B27D46" w14:textId="77777777" w:rsidR="0014497B" w:rsidRDefault="0014497B">
      <w:pPr>
        <w:spacing w:line="280" w:lineRule="exact"/>
        <w:rPr>
          <w:rFonts w:ascii="Georgia" w:eastAsia="Times New Roman" w:hAnsi="Georgia" w:cs="Georgia"/>
          <w:sz w:val="28"/>
          <w:szCs w:val="28"/>
          <w:lang w:val="en-US"/>
        </w:rPr>
      </w:pPr>
    </w:p>
    <w:p w14:paraId="76B27D47" w14:textId="77777777" w:rsidR="0014497B" w:rsidRDefault="006846A4">
      <w:pPr>
        <w:spacing w:line="280" w:lineRule="exact"/>
        <w:rPr>
          <w:rFonts w:ascii="Georgia" w:eastAsia="Times New Roman" w:hAnsi="Georgia"/>
          <w:sz w:val="28"/>
          <w:szCs w:val="28"/>
          <w:lang w:val="en-US"/>
        </w:rPr>
      </w:pPr>
      <w:r>
        <w:rPr>
          <w:rFonts w:ascii="Georgia" w:eastAsia="Times New Roman" w:hAnsi="Georgia"/>
          <w:sz w:val="28"/>
          <w:szCs w:val="28"/>
          <w:lang w:val="en-US"/>
        </w:rPr>
        <w:t>Paperless Billing generally involves integrating multiple systems. These include billing system, the banking industry, customer’s paying system, as well as an online interface for the paperless billing system. Paperless billing is most helpful for businesses that send recurring bills to customers. Paperless bills are an option for delivering bills. Bills could be presented as electric documents, such as PDF, or on websites. This gives the customer the ability to review bills before sending payment. Alternately, customers can also set up automated payments in</w:t>
      </w:r>
    </w:p>
    <w:p w14:paraId="76B27D48" w14:textId="77777777" w:rsidR="0014497B" w:rsidRDefault="006846A4">
      <w:pPr>
        <w:spacing w:line="280" w:lineRule="exact"/>
        <w:rPr>
          <w:rFonts w:ascii="Georgia" w:eastAsia="Times New Roman" w:hAnsi="Georgia"/>
          <w:sz w:val="28"/>
          <w:szCs w:val="28"/>
          <w:lang w:val="en-US"/>
        </w:rPr>
      </w:pPr>
      <w:r>
        <w:rPr>
          <w:rFonts w:ascii="Georgia" w:eastAsia="Times New Roman" w:hAnsi="Georgia"/>
          <w:sz w:val="28"/>
          <w:szCs w:val="28"/>
          <w:lang w:val="en-US"/>
        </w:rPr>
        <w:t>order to pay without even touching a button. We can shop and create bills by using the mobile application.</w:t>
      </w:r>
    </w:p>
    <w:p w14:paraId="76B27D49" w14:textId="77777777" w:rsidR="0014497B" w:rsidRDefault="006846A4">
      <w:pPr>
        <w:spacing w:line="280" w:lineRule="exact"/>
        <w:rPr>
          <w:rFonts w:ascii="Georgia" w:eastAsia="Times New Roman" w:hAnsi="Georgia"/>
          <w:sz w:val="28"/>
          <w:szCs w:val="28"/>
          <w:lang w:val="en-US"/>
        </w:rPr>
      </w:pPr>
      <w:r>
        <w:rPr>
          <w:rFonts w:ascii="Georgia" w:eastAsia="Times New Roman" w:hAnsi="Georgia"/>
          <w:sz w:val="28"/>
          <w:szCs w:val="28"/>
          <w:lang w:val="en-US"/>
        </w:rPr>
        <w:t xml:space="preserve">Paperless Bills offer benefits to both the seller as well as the customer. Some of the biggest benefits from Paperless </w:t>
      </w:r>
    </w:p>
    <w:p w14:paraId="76B27D4A" w14:textId="77777777" w:rsidR="0014497B" w:rsidRDefault="006846A4">
      <w:pPr>
        <w:spacing w:line="280" w:lineRule="exact"/>
        <w:rPr>
          <w:rFonts w:ascii="Georgia" w:eastAsia="Times New Roman" w:hAnsi="Georgia"/>
          <w:sz w:val="28"/>
          <w:szCs w:val="28"/>
          <w:lang w:val="en-US"/>
        </w:rPr>
      </w:pPr>
      <w:r>
        <w:rPr>
          <w:rFonts w:ascii="Georgia" w:eastAsia="Times New Roman" w:hAnsi="Georgia"/>
          <w:sz w:val="28"/>
          <w:szCs w:val="28"/>
          <w:lang w:val="en-US"/>
        </w:rPr>
        <w:t>Billing include:</w:t>
      </w:r>
    </w:p>
    <w:p w14:paraId="76B27D4B" w14:textId="77777777" w:rsidR="0014497B" w:rsidRDefault="006846A4">
      <w:pPr>
        <w:spacing w:line="280" w:lineRule="exact"/>
        <w:rPr>
          <w:rFonts w:ascii="Georgia" w:eastAsia="Times New Roman" w:hAnsi="Georgia"/>
          <w:sz w:val="28"/>
          <w:szCs w:val="28"/>
          <w:lang w:val="en-US"/>
        </w:rPr>
      </w:pPr>
      <w:r>
        <w:rPr>
          <w:rFonts w:ascii="Georgia" w:eastAsia="Times New Roman" w:hAnsi="Georgia"/>
          <w:sz w:val="28"/>
          <w:szCs w:val="28"/>
          <w:lang w:val="en-US"/>
        </w:rPr>
        <w:t>• Low cost of delivering the bills to customers</w:t>
      </w:r>
    </w:p>
    <w:p w14:paraId="76B27D4C" w14:textId="77777777" w:rsidR="0014497B" w:rsidRDefault="006846A4">
      <w:pPr>
        <w:spacing w:line="280" w:lineRule="exact"/>
        <w:rPr>
          <w:rFonts w:ascii="Georgia" w:eastAsia="Times New Roman" w:hAnsi="Georgia"/>
          <w:sz w:val="28"/>
          <w:szCs w:val="28"/>
          <w:lang w:val="en-US"/>
        </w:rPr>
      </w:pPr>
      <w:r>
        <w:rPr>
          <w:rFonts w:ascii="Georgia" w:eastAsia="Times New Roman" w:hAnsi="Georgia"/>
          <w:sz w:val="28"/>
          <w:szCs w:val="28"/>
          <w:lang w:val="en-US"/>
        </w:rPr>
        <w:t>• Better security than paper and snail mail</w:t>
      </w:r>
    </w:p>
    <w:p w14:paraId="76B27D4D" w14:textId="77777777" w:rsidR="0014497B" w:rsidRDefault="006846A4">
      <w:pPr>
        <w:spacing w:line="280" w:lineRule="exact"/>
        <w:rPr>
          <w:rFonts w:ascii="Georgia" w:eastAsia="Times New Roman" w:hAnsi="Georgia"/>
          <w:sz w:val="28"/>
          <w:szCs w:val="28"/>
          <w:lang w:val="en-US"/>
        </w:rPr>
      </w:pPr>
      <w:r>
        <w:rPr>
          <w:rFonts w:ascii="Georgia" w:eastAsia="Times New Roman" w:hAnsi="Georgia"/>
          <w:sz w:val="28"/>
          <w:szCs w:val="28"/>
          <w:lang w:val="en-US"/>
        </w:rPr>
        <w:t>• Option for automatic storage of bill</w:t>
      </w:r>
    </w:p>
    <w:p w14:paraId="76B27D4E" w14:textId="77777777" w:rsidR="0014497B" w:rsidRDefault="006846A4">
      <w:pPr>
        <w:spacing w:line="280" w:lineRule="exact"/>
        <w:rPr>
          <w:rFonts w:ascii="Georgia" w:eastAsia="Times New Roman" w:hAnsi="Georgia" w:cs="Georgia"/>
          <w:sz w:val="28"/>
          <w:szCs w:val="28"/>
          <w:lang w:val="en-US"/>
        </w:rPr>
      </w:pPr>
      <w:r>
        <w:rPr>
          <w:rFonts w:ascii="Georgia" w:eastAsia="Times New Roman" w:hAnsi="Georgia" w:cs="Georgia"/>
          <w:sz w:val="28"/>
          <w:szCs w:val="28"/>
          <w:lang w:val="en-US"/>
        </w:rPr>
        <w:t xml:space="preserve"> </w:t>
      </w:r>
    </w:p>
    <w:p w14:paraId="76B27D4F" w14:textId="77777777" w:rsidR="0014497B" w:rsidRDefault="0014497B">
      <w:pPr>
        <w:spacing w:line="200" w:lineRule="exact"/>
        <w:rPr>
          <w:rFonts w:ascii="Georgia" w:eastAsia="Times New Roman" w:hAnsi="Georgia" w:cs="Georgia"/>
        </w:rPr>
      </w:pPr>
    </w:p>
    <w:p w14:paraId="76B27D50" w14:textId="77777777" w:rsidR="0014497B" w:rsidRDefault="0014497B">
      <w:pPr>
        <w:spacing w:line="200" w:lineRule="exact"/>
        <w:rPr>
          <w:rFonts w:ascii="Georgia" w:eastAsia="Times New Roman" w:hAnsi="Georgia" w:cs="Georgia"/>
        </w:rPr>
      </w:pPr>
    </w:p>
    <w:p w14:paraId="76B27D51" w14:textId="77777777" w:rsidR="0014497B" w:rsidRDefault="0014497B">
      <w:pPr>
        <w:spacing w:line="200" w:lineRule="exact"/>
        <w:rPr>
          <w:rFonts w:ascii="Georgia" w:eastAsia="Times New Roman" w:hAnsi="Georgia" w:cs="Georgia"/>
        </w:rPr>
      </w:pPr>
    </w:p>
    <w:p w14:paraId="76B27D52" w14:textId="77777777" w:rsidR="0014497B" w:rsidRDefault="0014497B">
      <w:pPr>
        <w:spacing w:line="200" w:lineRule="exact"/>
        <w:rPr>
          <w:rFonts w:ascii="Georgia" w:eastAsia="Times New Roman" w:hAnsi="Georgia" w:cs="Georgia"/>
        </w:rPr>
      </w:pPr>
    </w:p>
    <w:p w14:paraId="76B27D53" w14:textId="77777777" w:rsidR="0014497B" w:rsidRDefault="0014497B">
      <w:pPr>
        <w:spacing w:line="200" w:lineRule="exact"/>
        <w:rPr>
          <w:rFonts w:ascii="Georgia" w:eastAsia="Times New Roman" w:hAnsi="Georgia" w:cs="Georgia"/>
        </w:rPr>
      </w:pPr>
    </w:p>
    <w:p w14:paraId="76B27D54" w14:textId="77777777" w:rsidR="0014497B" w:rsidRDefault="0014497B">
      <w:pPr>
        <w:spacing w:line="200" w:lineRule="exact"/>
        <w:rPr>
          <w:rFonts w:ascii="Georgia" w:eastAsia="Times New Roman" w:hAnsi="Georgia" w:cs="Georgia"/>
        </w:rPr>
      </w:pPr>
    </w:p>
    <w:p w14:paraId="76B27D55" w14:textId="77777777" w:rsidR="0014497B" w:rsidRDefault="0014497B">
      <w:pPr>
        <w:spacing w:line="200" w:lineRule="exact"/>
        <w:rPr>
          <w:rFonts w:ascii="Georgia" w:eastAsia="Times New Roman" w:hAnsi="Georgia" w:cs="Georgia"/>
        </w:rPr>
      </w:pPr>
    </w:p>
    <w:p w14:paraId="76B27D56" w14:textId="77777777" w:rsidR="0014497B" w:rsidRDefault="0014497B">
      <w:pPr>
        <w:spacing w:line="200" w:lineRule="exact"/>
        <w:rPr>
          <w:rFonts w:ascii="Georgia" w:eastAsia="Times New Roman" w:hAnsi="Georgia" w:cs="Georgia"/>
        </w:rPr>
      </w:pPr>
    </w:p>
    <w:p w14:paraId="76B27D57" w14:textId="77777777" w:rsidR="0014497B" w:rsidRDefault="0014497B">
      <w:pPr>
        <w:spacing w:line="200" w:lineRule="exact"/>
        <w:rPr>
          <w:rFonts w:ascii="Georgia" w:eastAsia="Times New Roman" w:hAnsi="Georgia" w:cs="Georgia"/>
        </w:rPr>
      </w:pPr>
    </w:p>
    <w:p w14:paraId="76B27D58" w14:textId="77777777" w:rsidR="0014497B" w:rsidRDefault="0014497B">
      <w:pPr>
        <w:spacing w:line="200" w:lineRule="exact"/>
        <w:rPr>
          <w:rFonts w:ascii="Georgia" w:eastAsia="Times New Roman" w:hAnsi="Georgia" w:cs="Georgia"/>
        </w:rPr>
      </w:pPr>
    </w:p>
    <w:p w14:paraId="76B27D59" w14:textId="77777777" w:rsidR="0014497B" w:rsidRDefault="0014497B">
      <w:pPr>
        <w:spacing w:line="200" w:lineRule="exact"/>
        <w:rPr>
          <w:rFonts w:ascii="Georgia" w:eastAsia="Times New Roman" w:hAnsi="Georgia" w:cs="Georgia"/>
        </w:rPr>
      </w:pPr>
    </w:p>
    <w:p w14:paraId="76B27D5A" w14:textId="77777777" w:rsidR="0014497B" w:rsidRDefault="0014497B">
      <w:pPr>
        <w:spacing w:line="200" w:lineRule="exact"/>
        <w:rPr>
          <w:rFonts w:ascii="Georgia" w:eastAsia="Times New Roman" w:hAnsi="Georgia" w:cs="Georgia"/>
        </w:rPr>
      </w:pPr>
    </w:p>
    <w:p w14:paraId="76B27D5B" w14:textId="77777777" w:rsidR="0014497B" w:rsidRDefault="0014497B">
      <w:pPr>
        <w:spacing w:line="200" w:lineRule="exact"/>
        <w:rPr>
          <w:rFonts w:ascii="Georgia" w:eastAsia="Times New Roman" w:hAnsi="Georgia" w:cs="Georgia"/>
        </w:rPr>
      </w:pPr>
    </w:p>
    <w:p w14:paraId="76B27D5C" w14:textId="77777777" w:rsidR="0014497B" w:rsidRDefault="0014497B">
      <w:pPr>
        <w:spacing w:line="200" w:lineRule="exact"/>
        <w:rPr>
          <w:rFonts w:ascii="Georgia" w:eastAsia="Times New Roman" w:hAnsi="Georgia" w:cs="Georgia"/>
        </w:rPr>
      </w:pPr>
    </w:p>
    <w:p w14:paraId="76B27D5D" w14:textId="77777777" w:rsidR="0014497B" w:rsidRDefault="0014497B">
      <w:pPr>
        <w:spacing w:line="200" w:lineRule="exact"/>
        <w:rPr>
          <w:rFonts w:ascii="Georgia" w:eastAsia="Times New Roman" w:hAnsi="Georgia" w:cs="Georgia"/>
        </w:rPr>
      </w:pPr>
    </w:p>
    <w:p w14:paraId="76B27D5E" w14:textId="77777777" w:rsidR="0014497B" w:rsidRDefault="0014497B">
      <w:pPr>
        <w:spacing w:line="200" w:lineRule="exact"/>
        <w:rPr>
          <w:rFonts w:ascii="Georgia" w:eastAsia="Times New Roman" w:hAnsi="Georgia" w:cs="Georgia"/>
        </w:rPr>
      </w:pPr>
    </w:p>
    <w:p w14:paraId="76B27D5F" w14:textId="77777777" w:rsidR="0014497B" w:rsidRDefault="0014497B">
      <w:pPr>
        <w:spacing w:line="200" w:lineRule="exact"/>
        <w:rPr>
          <w:rFonts w:ascii="Georgia" w:eastAsia="Times New Roman" w:hAnsi="Georgia" w:cs="Georgia"/>
        </w:rPr>
      </w:pPr>
    </w:p>
    <w:p w14:paraId="76B27D60" w14:textId="77777777" w:rsidR="0014497B" w:rsidRDefault="0014497B">
      <w:pPr>
        <w:spacing w:line="200" w:lineRule="exact"/>
        <w:rPr>
          <w:rFonts w:ascii="Georgia" w:eastAsia="Times New Roman" w:hAnsi="Georgia" w:cs="Georgia"/>
        </w:rPr>
      </w:pPr>
    </w:p>
    <w:p w14:paraId="76B27D61" w14:textId="77777777" w:rsidR="0014497B" w:rsidRDefault="0014497B">
      <w:pPr>
        <w:spacing w:line="200" w:lineRule="exact"/>
        <w:rPr>
          <w:rFonts w:ascii="Georgia" w:eastAsia="Times New Roman" w:hAnsi="Georgia" w:cs="Georgia"/>
        </w:rPr>
      </w:pPr>
    </w:p>
    <w:p w14:paraId="76B27D62" w14:textId="77777777" w:rsidR="0014497B" w:rsidRDefault="0014497B">
      <w:pPr>
        <w:spacing w:line="200" w:lineRule="exact"/>
        <w:rPr>
          <w:rFonts w:ascii="Georgia" w:eastAsia="Times New Roman" w:hAnsi="Georgia" w:cs="Georgia"/>
        </w:rPr>
      </w:pPr>
    </w:p>
    <w:p w14:paraId="76B27D63" w14:textId="77777777" w:rsidR="0014497B" w:rsidRDefault="0014497B">
      <w:pPr>
        <w:spacing w:line="200" w:lineRule="exact"/>
        <w:rPr>
          <w:rFonts w:ascii="Georgia" w:eastAsia="Times New Roman" w:hAnsi="Georgia" w:cs="Georgia"/>
        </w:rPr>
      </w:pPr>
    </w:p>
    <w:p w14:paraId="76B27D64" w14:textId="77777777" w:rsidR="0014497B" w:rsidRDefault="0014497B">
      <w:pPr>
        <w:spacing w:line="200" w:lineRule="exact"/>
        <w:rPr>
          <w:rFonts w:ascii="Georgia" w:eastAsia="Times New Roman" w:hAnsi="Georgia" w:cs="Georgia"/>
        </w:rPr>
      </w:pPr>
    </w:p>
    <w:p w14:paraId="76B27D65" w14:textId="77777777" w:rsidR="0014497B" w:rsidRDefault="0014497B">
      <w:pPr>
        <w:spacing w:line="200" w:lineRule="exact"/>
        <w:rPr>
          <w:rFonts w:ascii="Georgia" w:eastAsia="Times New Roman" w:hAnsi="Georgia" w:cs="Georgia"/>
        </w:rPr>
      </w:pPr>
    </w:p>
    <w:p w14:paraId="76B27D66" w14:textId="77777777" w:rsidR="0014497B" w:rsidRDefault="0014497B">
      <w:pPr>
        <w:spacing w:line="200" w:lineRule="exact"/>
        <w:rPr>
          <w:rFonts w:ascii="Georgia" w:eastAsia="Times New Roman" w:hAnsi="Georgia" w:cs="Georgia"/>
        </w:rPr>
      </w:pPr>
    </w:p>
    <w:p w14:paraId="76B27D67" w14:textId="77777777" w:rsidR="0014497B" w:rsidRDefault="0014497B">
      <w:pPr>
        <w:spacing w:line="200" w:lineRule="exact"/>
        <w:rPr>
          <w:rFonts w:ascii="Georgia" w:eastAsia="Times New Roman" w:hAnsi="Georgia" w:cs="Georgia"/>
        </w:rPr>
      </w:pPr>
    </w:p>
    <w:p w14:paraId="76B27D68" w14:textId="77777777" w:rsidR="0014497B" w:rsidRDefault="0014497B">
      <w:pPr>
        <w:spacing w:line="200" w:lineRule="exact"/>
        <w:rPr>
          <w:rFonts w:ascii="Georgia" w:eastAsia="Times New Roman" w:hAnsi="Georgia" w:cs="Georgia"/>
        </w:rPr>
      </w:pPr>
    </w:p>
    <w:p w14:paraId="76B27D69" w14:textId="77777777" w:rsidR="0014497B" w:rsidRDefault="0014497B">
      <w:pPr>
        <w:spacing w:line="200" w:lineRule="exact"/>
        <w:rPr>
          <w:rFonts w:ascii="Georgia" w:eastAsia="Times New Roman" w:hAnsi="Georgia" w:cs="Georgia"/>
        </w:rPr>
      </w:pPr>
    </w:p>
    <w:p w14:paraId="76B27D6A" w14:textId="77777777" w:rsidR="0014497B" w:rsidRDefault="0014497B">
      <w:pPr>
        <w:spacing w:line="200" w:lineRule="exact"/>
        <w:rPr>
          <w:rFonts w:ascii="Georgia" w:eastAsia="Times New Roman" w:hAnsi="Georgia" w:cs="Georgia"/>
        </w:rPr>
      </w:pPr>
    </w:p>
    <w:p w14:paraId="76B27D6B" w14:textId="77777777" w:rsidR="0014497B" w:rsidRDefault="0014497B">
      <w:pPr>
        <w:spacing w:line="200" w:lineRule="exact"/>
        <w:rPr>
          <w:rFonts w:ascii="Georgia" w:eastAsia="Times New Roman" w:hAnsi="Georgia" w:cs="Georgia"/>
        </w:rPr>
      </w:pPr>
    </w:p>
    <w:p w14:paraId="76B27D6C" w14:textId="77777777" w:rsidR="0014497B" w:rsidRDefault="0014497B">
      <w:pPr>
        <w:spacing w:line="200" w:lineRule="exact"/>
        <w:rPr>
          <w:rFonts w:ascii="Georgia" w:eastAsia="Times New Roman" w:hAnsi="Georgia" w:cs="Georgia"/>
        </w:rPr>
      </w:pPr>
    </w:p>
    <w:p w14:paraId="76B27D6D" w14:textId="77777777" w:rsidR="0014497B" w:rsidRDefault="0014497B">
      <w:pPr>
        <w:spacing w:line="200" w:lineRule="exact"/>
        <w:rPr>
          <w:rFonts w:ascii="Georgia" w:eastAsia="Times New Roman" w:hAnsi="Georgia" w:cs="Georgia"/>
        </w:rPr>
      </w:pPr>
    </w:p>
    <w:p w14:paraId="76B27D6E" w14:textId="77777777" w:rsidR="0014497B" w:rsidRDefault="0014497B">
      <w:pPr>
        <w:spacing w:line="200" w:lineRule="exact"/>
        <w:rPr>
          <w:rFonts w:ascii="Georgia" w:eastAsia="Times New Roman" w:hAnsi="Georgia" w:cs="Georgia"/>
        </w:rPr>
      </w:pPr>
    </w:p>
    <w:p w14:paraId="76B27D6F" w14:textId="77777777" w:rsidR="0014497B" w:rsidRDefault="0014497B">
      <w:pPr>
        <w:spacing w:line="200" w:lineRule="exact"/>
        <w:rPr>
          <w:rFonts w:ascii="Georgia" w:eastAsia="Times New Roman" w:hAnsi="Georgia" w:cs="Georgia"/>
        </w:rPr>
      </w:pPr>
    </w:p>
    <w:p w14:paraId="76B27D70" w14:textId="77777777" w:rsidR="0014497B" w:rsidRDefault="0014497B">
      <w:pPr>
        <w:spacing w:line="200" w:lineRule="exact"/>
        <w:rPr>
          <w:rFonts w:ascii="Georgia" w:eastAsia="Times New Roman" w:hAnsi="Georgia" w:cs="Georgia"/>
        </w:rPr>
      </w:pPr>
    </w:p>
    <w:p w14:paraId="76B27D71" w14:textId="6975224F" w:rsidR="0014497B" w:rsidRDefault="0014497B">
      <w:pPr>
        <w:spacing w:line="200" w:lineRule="exact"/>
        <w:rPr>
          <w:rFonts w:ascii="Georgia" w:eastAsia="Times New Roman" w:hAnsi="Georgia" w:cs="Georgia"/>
        </w:rPr>
      </w:pPr>
    </w:p>
    <w:p w14:paraId="76B27D72" w14:textId="0113A96B" w:rsidR="0014497B" w:rsidRDefault="0014497B">
      <w:pPr>
        <w:spacing w:line="200" w:lineRule="exact"/>
        <w:rPr>
          <w:rFonts w:ascii="Georgia" w:eastAsia="Times New Roman" w:hAnsi="Georgia" w:cs="Georgia"/>
        </w:rPr>
      </w:pPr>
    </w:p>
    <w:p w14:paraId="76B27D73" w14:textId="7CD0F7EE" w:rsidR="0014497B" w:rsidRDefault="0014497B">
      <w:pPr>
        <w:spacing w:line="200" w:lineRule="exact"/>
        <w:rPr>
          <w:rFonts w:ascii="Georgia" w:eastAsia="Times New Roman" w:hAnsi="Georgia" w:cs="Georgia"/>
        </w:rPr>
      </w:pPr>
    </w:p>
    <w:p w14:paraId="76B27D76" w14:textId="24D30E43" w:rsidR="0014497B" w:rsidRDefault="0014497B">
      <w:pPr>
        <w:spacing w:line="200" w:lineRule="exact"/>
        <w:rPr>
          <w:rFonts w:ascii="Georgia" w:eastAsia="Times New Roman" w:hAnsi="Georgia" w:cs="Georgia"/>
        </w:rPr>
      </w:pPr>
    </w:p>
    <w:p w14:paraId="76B27D77" w14:textId="53F02D55" w:rsidR="0014497B" w:rsidRDefault="0014497B">
      <w:pPr>
        <w:spacing w:line="260" w:lineRule="exact"/>
        <w:rPr>
          <w:rFonts w:ascii="Georgia" w:eastAsia="Times New Roman" w:hAnsi="Georgia" w:cs="Georgia"/>
        </w:rPr>
      </w:pPr>
    </w:p>
    <w:p w14:paraId="31D3928A" w14:textId="77777777" w:rsidR="00E81766" w:rsidRDefault="00E81766">
      <w:pPr>
        <w:spacing w:line="0" w:lineRule="atLeast"/>
        <w:jc w:val="right"/>
        <w:rPr>
          <w:rFonts w:ascii="Georgia" w:hAnsi="Georgia" w:cs="Georgia"/>
          <w:sz w:val="22"/>
        </w:rPr>
      </w:pPr>
    </w:p>
    <w:p w14:paraId="31490F82" w14:textId="77777777" w:rsidR="00E81766" w:rsidRDefault="00E81766">
      <w:pPr>
        <w:spacing w:line="0" w:lineRule="atLeast"/>
        <w:jc w:val="right"/>
        <w:rPr>
          <w:rFonts w:ascii="Georgia" w:hAnsi="Georgia" w:cs="Georgia"/>
          <w:sz w:val="22"/>
        </w:rPr>
      </w:pPr>
    </w:p>
    <w:p w14:paraId="76B27D78" w14:textId="2F719C67" w:rsidR="0014497B" w:rsidRDefault="0014497B">
      <w:pPr>
        <w:spacing w:line="0" w:lineRule="atLeast"/>
        <w:jc w:val="right"/>
        <w:rPr>
          <w:rFonts w:ascii="Georgia" w:hAnsi="Georgia" w:cs="Georgia"/>
          <w:sz w:val="22"/>
        </w:rPr>
      </w:pPr>
    </w:p>
    <w:p w14:paraId="28686A62" w14:textId="77777777" w:rsidR="00E81766" w:rsidRDefault="00E81766">
      <w:pPr>
        <w:spacing w:line="0" w:lineRule="atLeast"/>
        <w:jc w:val="right"/>
        <w:rPr>
          <w:rFonts w:ascii="Georgia" w:hAnsi="Georgia" w:cs="Georgia"/>
          <w:sz w:val="22"/>
        </w:rPr>
      </w:pPr>
    </w:p>
    <w:p w14:paraId="76B27D79" w14:textId="070BA957" w:rsidR="0014497B" w:rsidRDefault="0014497B">
      <w:pPr>
        <w:spacing w:line="20" w:lineRule="exact"/>
        <w:rPr>
          <w:rFonts w:ascii="Georgia" w:eastAsia="Times New Roman" w:hAnsi="Georgia" w:cs="Georgia"/>
        </w:rPr>
      </w:pPr>
    </w:p>
    <w:p w14:paraId="76B27D7A" w14:textId="77777777" w:rsidR="0014497B" w:rsidRDefault="0014497B">
      <w:pPr>
        <w:spacing w:line="20" w:lineRule="exact"/>
        <w:rPr>
          <w:rFonts w:ascii="Georgia" w:eastAsia="Times New Roman" w:hAnsi="Georgia" w:cs="Georgia"/>
        </w:rPr>
        <w:sectPr w:rsidR="0014497B" w:rsidSect="00C66094">
          <w:pgSz w:w="11900" w:h="16838"/>
          <w:pgMar w:top="717" w:right="706" w:bottom="418" w:left="1080" w:header="0" w:footer="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76B27D7B" w14:textId="0876871E" w:rsidR="0014497B" w:rsidRPr="00C66094" w:rsidRDefault="006846A4">
      <w:pPr>
        <w:spacing w:line="0" w:lineRule="atLeast"/>
        <w:ind w:left="4020"/>
        <w:rPr>
          <w:rFonts w:ascii="Georgia" w:eastAsia="Times New Roman" w:hAnsi="Georgia" w:cs="Georgia"/>
          <w:color w:val="FF0000"/>
          <w:sz w:val="32"/>
          <w:u w:val="single"/>
        </w:rPr>
      </w:pPr>
      <w:bookmarkStart w:id="3" w:name="page5"/>
      <w:bookmarkEnd w:id="3"/>
      <w:r w:rsidRPr="00C66094">
        <w:rPr>
          <w:rFonts w:ascii="Georgia" w:eastAsia="Times New Roman" w:hAnsi="Georgia" w:cs="Georgia"/>
          <w:color w:val="FF0000"/>
          <w:sz w:val="32"/>
          <w:u w:val="single"/>
        </w:rPr>
        <w:lastRenderedPageBreak/>
        <w:t>INDEX</w:t>
      </w:r>
    </w:p>
    <w:p w14:paraId="76B27D7C" w14:textId="77777777" w:rsidR="0014497B" w:rsidRDefault="0014497B">
      <w:pPr>
        <w:spacing w:line="264" w:lineRule="exact"/>
        <w:rPr>
          <w:rFonts w:ascii="Georgia" w:eastAsia="Times New Roman" w:hAnsi="Georgia" w:cs="Georgia"/>
        </w:rPr>
      </w:pPr>
    </w:p>
    <w:p w14:paraId="76B27D7D" w14:textId="77777777" w:rsidR="0014497B" w:rsidRDefault="006846A4">
      <w:pPr>
        <w:tabs>
          <w:tab w:val="left" w:pos="3660"/>
          <w:tab w:val="left" w:pos="7860"/>
        </w:tabs>
        <w:spacing w:line="0" w:lineRule="atLeast"/>
        <w:ind w:left="360"/>
        <w:rPr>
          <w:rFonts w:ascii="Georgia" w:eastAsia="Times New Roman" w:hAnsi="Georgia" w:cs="Georgia"/>
          <w:b/>
          <w:sz w:val="32"/>
        </w:rPr>
      </w:pPr>
      <w:r>
        <w:rPr>
          <w:rFonts w:ascii="Georgia" w:eastAsia="Times New Roman" w:hAnsi="Georgia" w:cs="Georgia"/>
          <w:b/>
          <w:sz w:val="32"/>
        </w:rPr>
        <w:t>S.NO</w:t>
      </w:r>
      <w:r>
        <w:rPr>
          <w:rFonts w:ascii="Georgia" w:eastAsia="Times New Roman" w:hAnsi="Georgia" w:cs="Georgia"/>
        </w:rPr>
        <w:tab/>
      </w:r>
      <w:r>
        <w:rPr>
          <w:rFonts w:ascii="Georgia" w:eastAsia="Times New Roman" w:hAnsi="Georgia" w:cs="Georgia"/>
          <w:b/>
          <w:sz w:val="32"/>
        </w:rPr>
        <w:t>TOPICS</w:t>
      </w:r>
      <w:r>
        <w:rPr>
          <w:rFonts w:ascii="Georgia" w:eastAsia="Times New Roman" w:hAnsi="Georgia" w:cs="Georgia"/>
        </w:rPr>
        <w:tab/>
      </w:r>
      <w:r>
        <w:rPr>
          <w:rFonts w:ascii="Georgia" w:eastAsia="Times New Roman" w:hAnsi="Georgia" w:cs="Georgia"/>
          <w:b/>
          <w:sz w:val="32"/>
        </w:rPr>
        <w:t>PAGE NO</w:t>
      </w:r>
    </w:p>
    <w:p w14:paraId="76B27D7E" w14:textId="77777777" w:rsidR="0014497B" w:rsidRDefault="0014497B">
      <w:pPr>
        <w:spacing w:line="200" w:lineRule="exact"/>
        <w:rPr>
          <w:rFonts w:ascii="Georgia" w:eastAsia="Times New Roman" w:hAnsi="Georgia" w:cs="Georgia"/>
        </w:rPr>
      </w:pPr>
    </w:p>
    <w:p w14:paraId="76B27D7F" w14:textId="77777777" w:rsidR="0014497B" w:rsidRDefault="0014497B">
      <w:pPr>
        <w:spacing w:line="200" w:lineRule="exact"/>
        <w:rPr>
          <w:rFonts w:ascii="Georgia" w:eastAsia="Times New Roman" w:hAnsi="Georgia" w:cs="Georgia"/>
        </w:rPr>
      </w:pPr>
    </w:p>
    <w:p w14:paraId="76B27D80" w14:textId="77777777" w:rsidR="0014497B" w:rsidRDefault="0014497B">
      <w:pPr>
        <w:spacing w:line="200" w:lineRule="exact"/>
        <w:rPr>
          <w:rFonts w:ascii="Georgia" w:eastAsia="Times New Roman" w:hAnsi="Georgia" w:cs="Georgia"/>
        </w:rPr>
      </w:pPr>
    </w:p>
    <w:p w14:paraId="76B27D81" w14:textId="77777777" w:rsidR="0014497B" w:rsidRDefault="0014497B">
      <w:pPr>
        <w:spacing w:line="276" w:lineRule="exact"/>
        <w:rPr>
          <w:rFonts w:ascii="Georgia" w:eastAsia="Times New Roman" w:hAnsi="Georgia" w:cs="Georgia"/>
        </w:rPr>
      </w:pPr>
    </w:p>
    <w:p w14:paraId="76B27D82" w14:textId="77777777" w:rsidR="0014497B" w:rsidRDefault="006846A4">
      <w:pPr>
        <w:tabs>
          <w:tab w:val="left" w:pos="3580"/>
          <w:tab w:val="left" w:pos="8300"/>
        </w:tabs>
        <w:spacing w:line="0" w:lineRule="atLeast"/>
        <w:ind w:left="740"/>
        <w:rPr>
          <w:rFonts w:ascii="Georgia" w:eastAsia="Times New Roman" w:hAnsi="Georgia" w:cs="Georgia"/>
          <w:sz w:val="28"/>
        </w:rPr>
      </w:pPr>
      <w:r>
        <w:rPr>
          <w:rFonts w:ascii="Georgia" w:eastAsia="Times New Roman" w:hAnsi="Georgia" w:cs="Georgia"/>
          <w:sz w:val="32"/>
        </w:rPr>
        <w:t>1</w:t>
      </w:r>
      <w:r>
        <w:rPr>
          <w:rFonts w:ascii="Georgia" w:eastAsia="Times New Roman" w:hAnsi="Georgia" w:cs="Georgia"/>
        </w:rPr>
        <w:tab/>
      </w:r>
      <w:r>
        <w:rPr>
          <w:rFonts w:ascii="Georgia" w:eastAsia="Times New Roman" w:hAnsi="Georgia" w:cs="Georgia"/>
          <w:sz w:val="28"/>
        </w:rPr>
        <w:t>Introduction</w:t>
      </w:r>
      <w:r>
        <w:rPr>
          <w:rFonts w:ascii="Georgia" w:eastAsia="Times New Roman" w:hAnsi="Georgia" w:cs="Georgia"/>
        </w:rPr>
        <w:tab/>
      </w:r>
      <w:r>
        <w:rPr>
          <w:rFonts w:ascii="Georgia" w:eastAsia="Times New Roman" w:hAnsi="Georgia" w:cs="Georgia"/>
          <w:sz w:val="28"/>
        </w:rPr>
        <w:t>6</w:t>
      </w:r>
    </w:p>
    <w:p w14:paraId="76B27D83" w14:textId="77777777" w:rsidR="0014497B" w:rsidRDefault="0014497B">
      <w:pPr>
        <w:spacing w:line="200" w:lineRule="exact"/>
        <w:rPr>
          <w:rFonts w:ascii="Georgia" w:eastAsia="Times New Roman" w:hAnsi="Georgia" w:cs="Georgia"/>
        </w:rPr>
      </w:pPr>
    </w:p>
    <w:p w14:paraId="76B27D84" w14:textId="77777777" w:rsidR="0014497B" w:rsidRDefault="0014497B">
      <w:pPr>
        <w:spacing w:line="200" w:lineRule="exact"/>
        <w:rPr>
          <w:rFonts w:ascii="Georgia" w:eastAsia="Times New Roman" w:hAnsi="Georgia" w:cs="Georgia"/>
        </w:rPr>
      </w:pPr>
    </w:p>
    <w:p w14:paraId="76B27D85" w14:textId="77777777" w:rsidR="0014497B" w:rsidRDefault="0014497B">
      <w:pPr>
        <w:spacing w:line="200" w:lineRule="exact"/>
        <w:rPr>
          <w:rFonts w:ascii="Georgia" w:eastAsia="Times New Roman" w:hAnsi="Georgia" w:cs="Georgia"/>
        </w:rPr>
      </w:pPr>
    </w:p>
    <w:p w14:paraId="76B27D86" w14:textId="77777777" w:rsidR="0014497B" w:rsidRDefault="0014497B">
      <w:pPr>
        <w:spacing w:line="200" w:lineRule="exact"/>
        <w:rPr>
          <w:rFonts w:ascii="Georgia" w:eastAsia="Times New Roman" w:hAnsi="Georgia" w:cs="Georgia"/>
        </w:rPr>
      </w:pPr>
    </w:p>
    <w:p w14:paraId="76B27D87" w14:textId="77777777" w:rsidR="0014497B" w:rsidRDefault="0014497B">
      <w:pPr>
        <w:spacing w:line="285" w:lineRule="exact"/>
        <w:rPr>
          <w:rFonts w:ascii="Georgia" w:eastAsia="Times New Roman" w:hAnsi="Georgia" w:cs="Georgia"/>
        </w:rPr>
      </w:pPr>
    </w:p>
    <w:p w14:paraId="76B27D88" w14:textId="77777777" w:rsidR="0014497B" w:rsidRDefault="006846A4">
      <w:pPr>
        <w:tabs>
          <w:tab w:val="left" w:pos="3500"/>
          <w:tab w:val="left" w:pos="8300"/>
        </w:tabs>
        <w:spacing w:line="0" w:lineRule="atLeast"/>
        <w:ind w:left="720"/>
        <w:rPr>
          <w:rFonts w:ascii="Georgia" w:eastAsia="Times New Roman" w:hAnsi="Georgia" w:cs="Georgia"/>
          <w:sz w:val="28"/>
        </w:rPr>
      </w:pPr>
      <w:r>
        <w:rPr>
          <w:rFonts w:ascii="Georgia" w:eastAsia="Times New Roman" w:hAnsi="Georgia" w:cs="Georgia"/>
          <w:sz w:val="28"/>
        </w:rPr>
        <w:t>2</w:t>
      </w:r>
      <w:r>
        <w:rPr>
          <w:rFonts w:ascii="Georgia" w:eastAsia="Times New Roman" w:hAnsi="Georgia" w:cs="Georgia"/>
        </w:rPr>
        <w:tab/>
      </w:r>
      <w:r>
        <w:rPr>
          <w:rFonts w:ascii="Georgia" w:eastAsia="Times New Roman" w:hAnsi="Georgia" w:cs="Georgia"/>
          <w:sz w:val="28"/>
        </w:rPr>
        <w:t>Objectives</w:t>
      </w:r>
      <w:r>
        <w:rPr>
          <w:rFonts w:ascii="Georgia" w:eastAsia="Times New Roman" w:hAnsi="Georgia" w:cs="Georgia"/>
        </w:rPr>
        <w:tab/>
      </w:r>
      <w:r>
        <w:rPr>
          <w:rFonts w:ascii="Georgia" w:eastAsia="Times New Roman" w:hAnsi="Georgia" w:cs="Georgia"/>
          <w:sz w:val="28"/>
        </w:rPr>
        <w:t>7</w:t>
      </w:r>
    </w:p>
    <w:p w14:paraId="76B27D89" w14:textId="77777777" w:rsidR="0014497B" w:rsidRDefault="0014497B">
      <w:pPr>
        <w:spacing w:line="200" w:lineRule="exact"/>
        <w:rPr>
          <w:rFonts w:ascii="Georgia" w:eastAsia="Times New Roman" w:hAnsi="Georgia" w:cs="Georgia"/>
        </w:rPr>
      </w:pPr>
    </w:p>
    <w:p w14:paraId="76B27D8A" w14:textId="77777777" w:rsidR="0014497B" w:rsidRDefault="0014497B">
      <w:pPr>
        <w:spacing w:line="200" w:lineRule="exact"/>
        <w:rPr>
          <w:rFonts w:ascii="Georgia" w:eastAsia="Times New Roman" w:hAnsi="Georgia" w:cs="Georgia"/>
        </w:rPr>
      </w:pPr>
    </w:p>
    <w:p w14:paraId="76B27D8B" w14:textId="77777777" w:rsidR="0014497B" w:rsidRDefault="0014497B">
      <w:pPr>
        <w:spacing w:line="200" w:lineRule="exact"/>
        <w:rPr>
          <w:rFonts w:ascii="Georgia" w:eastAsia="Times New Roman" w:hAnsi="Georgia" w:cs="Georgia"/>
        </w:rPr>
      </w:pPr>
    </w:p>
    <w:p w14:paraId="76B27D8C" w14:textId="77777777" w:rsidR="0014497B" w:rsidRDefault="0014497B">
      <w:pPr>
        <w:spacing w:line="370" w:lineRule="exact"/>
        <w:rPr>
          <w:rFonts w:ascii="Georgia" w:eastAsia="Times New Roman" w:hAnsi="Georgia" w:cs="Georgia"/>
        </w:rPr>
      </w:pPr>
    </w:p>
    <w:p w14:paraId="76B27D8D" w14:textId="77777777" w:rsidR="0014497B" w:rsidRDefault="006846A4">
      <w:pPr>
        <w:tabs>
          <w:tab w:val="left" w:pos="3480"/>
          <w:tab w:val="left" w:pos="8300"/>
        </w:tabs>
        <w:spacing w:line="0" w:lineRule="atLeast"/>
        <w:ind w:left="720"/>
        <w:rPr>
          <w:rFonts w:ascii="Georgia" w:eastAsia="Times New Roman" w:hAnsi="Georgia" w:cs="Georgia"/>
          <w:sz w:val="28"/>
        </w:rPr>
      </w:pPr>
      <w:r>
        <w:rPr>
          <w:rFonts w:ascii="Georgia" w:eastAsia="Times New Roman" w:hAnsi="Georgia" w:cs="Georgia"/>
          <w:sz w:val="28"/>
        </w:rPr>
        <w:t>3</w:t>
      </w:r>
      <w:r>
        <w:rPr>
          <w:rFonts w:ascii="Georgia" w:eastAsia="Times New Roman" w:hAnsi="Georgia" w:cs="Georgia"/>
        </w:rPr>
        <w:tab/>
      </w:r>
      <w:r>
        <w:rPr>
          <w:rFonts w:ascii="Georgia" w:eastAsia="Times New Roman" w:hAnsi="Georgia" w:cs="Georgia"/>
          <w:sz w:val="28"/>
        </w:rPr>
        <w:t>Technology used</w:t>
      </w:r>
      <w:r>
        <w:rPr>
          <w:rFonts w:ascii="Georgia" w:eastAsia="Times New Roman" w:hAnsi="Georgia" w:cs="Georgia"/>
        </w:rPr>
        <w:tab/>
      </w:r>
      <w:r>
        <w:rPr>
          <w:rFonts w:ascii="Georgia" w:eastAsia="Times New Roman" w:hAnsi="Georgia" w:cs="Georgia"/>
          <w:sz w:val="28"/>
        </w:rPr>
        <w:t>8</w:t>
      </w:r>
    </w:p>
    <w:p w14:paraId="76B27D8E" w14:textId="77777777" w:rsidR="0014497B" w:rsidRDefault="0014497B">
      <w:pPr>
        <w:spacing w:line="200" w:lineRule="exact"/>
        <w:rPr>
          <w:rFonts w:ascii="Georgia" w:eastAsia="Times New Roman" w:hAnsi="Georgia" w:cs="Georgia"/>
        </w:rPr>
      </w:pPr>
    </w:p>
    <w:p w14:paraId="76B27D8F" w14:textId="77777777" w:rsidR="0014497B" w:rsidRDefault="0014497B">
      <w:pPr>
        <w:spacing w:line="200" w:lineRule="exact"/>
        <w:rPr>
          <w:rFonts w:ascii="Georgia" w:eastAsia="Times New Roman" w:hAnsi="Georgia" w:cs="Georgia"/>
        </w:rPr>
      </w:pPr>
    </w:p>
    <w:p w14:paraId="76B27D90" w14:textId="77777777" w:rsidR="0014497B" w:rsidRDefault="0014497B">
      <w:pPr>
        <w:spacing w:line="200" w:lineRule="exact"/>
        <w:rPr>
          <w:rFonts w:ascii="Georgia" w:eastAsia="Times New Roman" w:hAnsi="Georgia" w:cs="Georgia"/>
        </w:rPr>
      </w:pPr>
    </w:p>
    <w:p w14:paraId="76B27D91" w14:textId="77777777" w:rsidR="0014497B" w:rsidRDefault="0014497B">
      <w:pPr>
        <w:spacing w:line="372" w:lineRule="exact"/>
        <w:rPr>
          <w:rFonts w:ascii="Georgia" w:eastAsia="Times New Roman" w:hAnsi="Georgia" w:cs="Georgia"/>
        </w:rPr>
      </w:pPr>
    </w:p>
    <w:p w14:paraId="76B27D92" w14:textId="54A84C19" w:rsidR="0014497B" w:rsidRDefault="006846A4">
      <w:pPr>
        <w:tabs>
          <w:tab w:val="left" w:pos="3480"/>
          <w:tab w:val="left" w:pos="8040"/>
        </w:tabs>
        <w:spacing w:line="0" w:lineRule="atLeast"/>
        <w:ind w:left="720"/>
        <w:rPr>
          <w:rFonts w:ascii="Georgia" w:eastAsia="Times New Roman" w:hAnsi="Georgia" w:cs="Georgia"/>
          <w:sz w:val="28"/>
        </w:rPr>
      </w:pPr>
      <w:r>
        <w:rPr>
          <w:rFonts w:ascii="Georgia" w:eastAsia="Times New Roman" w:hAnsi="Georgia" w:cs="Georgia"/>
          <w:sz w:val="28"/>
        </w:rPr>
        <w:t>4</w:t>
      </w:r>
      <w:r>
        <w:rPr>
          <w:rFonts w:ascii="Georgia" w:eastAsia="Times New Roman" w:hAnsi="Georgia" w:cs="Georgia"/>
        </w:rPr>
        <w:tab/>
      </w:r>
      <w:r>
        <w:rPr>
          <w:rFonts w:ascii="Georgia" w:eastAsia="Times New Roman" w:hAnsi="Georgia" w:cs="Georgia"/>
          <w:sz w:val="28"/>
        </w:rPr>
        <w:t>Implementation</w:t>
      </w:r>
      <w:r>
        <w:rPr>
          <w:rFonts w:ascii="Georgia" w:eastAsia="Times New Roman" w:hAnsi="Georgia" w:cs="Georgia"/>
        </w:rPr>
        <w:tab/>
      </w:r>
      <w:r>
        <w:rPr>
          <w:rFonts w:ascii="Georgia" w:eastAsia="Times New Roman" w:hAnsi="Georgia" w:cs="Georgia"/>
          <w:sz w:val="28"/>
        </w:rPr>
        <w:t>9 - 1</w:t>
      </w:r>
      <w:r w:rsidR="008A28F0">
        <w:rPr>
          <w:rFonts w:ascii="Georgia" w:eastAsia="Times New Roman" w:hAnsi="Georgia" w:cs="Georgia"/>
          <w:sz w:val="28"/>
        </w:rPr>
        <w:t>6</w:t>
      </w:r>
    </w:p>
    <w:p w14:paraId="76B27D93" w14:textId="77777777" w:rsidR="0014497B" w:rsidRDefault="0014497B">
      <w:pPr>
        <w:spacing w:line="200" w:lineRule="exact"/>
        <w:rPr>
          <w:rFonts w:ascii="Georgia" w:eastAsia="Times New Roman" w:hAnsi="Georgia" w:cs="Georgia"/>
        </w:rPr>
      </w:pPr>
    </w:p>
    <w:p w14:paraId="76B27D94" w14:textId="77777777" w:rsidR="0014497B" w:rsidRDefault="0014497B">
      <w:pPr>
        <w:spacing w:line="200" w:lineRule="exact"/>
        <w:rPr>
          <w:rFonts w:ascii="Georgia" w:eastAsia="Times New Roman" w:hAnsi="Georgia" w:cs="Georgia"/>
        </w:rPr>
      </w:pPr>
    </w:p>
    <w:p w14:paraId="76B27D95" w14:textId="77777777" w:rsidR="0014497B" w:rsidRDefault="0014497B">
      <w:pPr>
        <w:spacing w:line="200" w:lineRule="exact"/>
        <w:rPr>
          <w:rFonts w:ascii="Georgia" w:eastAsia="Times New Roman" w:hAnsi="Georgia" w:cs="Georgia"/>
        </w:rPr>
      </w:pPr>
    </w:p>
    <w:p w14:paraId="76B27D96" w14:textId="77777777" w:rsidR="0014497B" w:rsidRDefault="0014497B">
      <w:pPr>
        <w:spacing w:line="372" w:lineRule="exact"/>
        <w:rPr>
          <w:rFonts w:ascii="Georgia" w:eastAsia="Times New Roman" w:hAnsi="Georgia" w:cs="Georgia"/>
        </w:rPr>
      </w:pPr>
    </w:p>
    <w:p w14:paraId="76B27D97" w14:textId="0D7258E7" w:rsidR="0014497B" w:rsidRDefault="006846A4">
      <w:pPr>
        <w:tabs>
          <w:tab w:val="left" w:pos="3420"/>
          <w:tab w:val="left" w:pos="8000"/>
        </w:tabs>
        <w:spacing w:line="0" w:lineRule="atLeast"/>
        <w:ind w:left="720"/>
        <w:rPr>
          <w:rFonts w:ascii="Georgia" w:eastAsia="Times New Roman" w:hAnsi="Georgia" w:cs="Georgia"/>
          <w:sz w:val="27"/>
        </w:rPr>
      </w:pPr>
      <w:r>
        <w:rPr>
          <w:rFonts w:ascii="Georgia" w:eastAsia="Times New Roman" w:hAnsi="Georgia" w:cs="Georgia"/>
          <w:sz w:val="28"/>
        </w:rPr>
        <w:t>6</w:t>
      </w:r>
      <w:r>
        <w:rPr>
          <w:rFonts w:ascii="Georgia" w:eastAsia="Times New Roman" w:hAnsi="Georgia" w:cs="Georgia"/>
        </w:rPr>
        <w:tab/>
      </w:r>
      <w:r>
        <w:rPr>
          <w:rFonts w:ascii="Georgia" w:eastAsia="Times New Roman" w:hAnsi="Georgia" w:cs="Georgia"/>
          <w:sz w:val="28"/>
        </w:rPr>
        <w:t>Output Screenshots</w:t>
      </w:r>
      <w:r>
        <w:rPr>
          <w:rFonts w:ascii="Georgia" w:eastAsia="Times New Roman" w:hAnsi="Georgia" w:cs="Georgia"/>
        </w:rPr>
        <w:tab/>
      </w:r>
      <w:r w:rsidR="008A28F0">
        <w:rPr>
          <w:rFonts w:ascii="Georgia" w:eastAsia="Times New Roman" w:hAnsi="Georgia" w:cs="Georgia"/>
          <w:sz w:val="27"/>
        </w:rPr>
        <w:t xml:space="preserve">    17</w:t>
      </w:r>
    </w:p>
    <w:p w14:paraId="76B27D98" w14:textId="77777777" w:rsidR="0014497B" w:rsidRDefault="0014497B">
      <w:pPr>
        <w:spacing w:line="200" w:lineRule="exact"/>
        <w:rPr>
          <w:rFonts w:ascii="Georgia" w:eastAsia="Times New Roman" w:hAnsi="Georgia" w:cs="Georgia"/>
        </w:rPr>
      </w:pPr>
    </w:p>
    <w:p w14:paraId="76B27D99" w14:textId="77777777" w:rsidR="0014497B" w:rsidRDefault="0014497B">
      <w:pPr>
        <w:spacing w:line="200" w:lineRule="exact"/>
        <w:rPr>
          <w:rFonts w:ascii="Georgia" w:eastAsia="Times New Roman" w:hAnsi="Georgia" w:cs="Georgia"/>
        </w:rPr>
      </w:pPr>
    </w:p>
    <w:p w14:paraId="76B27D9A" w14:textId="77777777" w:rsidR="0014497B" w:rsidRDefault="0014497B">
      <w:pPr>
        <w:spacing w:line="200" w:lineRule="exact"/>
        <w:rPr>
          <w:rFonts w:ascii="Georgia" w:eastAsia="Times New Roman" w:hAnsi="Georgia" w:cs="Georgia"/>
        </w:rPr>
      </w:pPr>
    </w:p>
    <w:p w14:paraId="76B27D9B" w14:textId="77777777" w:rsidR="0014497B" w:rsidRDefault="0014497B">
      <w:pPr>
        <w:spacing w:line="372" w:lineRule="exact"/>
        <w:rPr>
          <w:rFonts w:ascii="Georgia" w:eastAsia="Times New Roman" w:hAnsi="Georgia" w:cs="Georgia"/>
        </w:rPr>
      </w:pPr>
    </w:p>
    <w:p w14:paraId="76B27D9C" w14:textId="57B8DF96" w:rsidR="0014497B" w:rsidRDefault="006846A4">
      <w:pPr>
        <w:tabs>
          <w:tab w:val="left" w:pos="3420"/>
          <w:tab w:val="left" w:pos="8260"/>
        </w:tabs>
        <w:spacing w:line="0" w:lineRule="atLeast"/>
        <w:ind w:left="720"/>
        <w:rPr>
          <w:rFonts w:ascii="Georgia" w:eastAsia="Times New Roman" w:hAnsi="Georgia" w:cs="Georgia"/>
          <w:sz w:val="28"/>
        </w:rPr>
      </w:pPr>
      <w:r>
        <w:rPr>
          <w:rFonts w:ascii="Georgia" w:eastAsia="Times New Roman" w:hAnsi="Georgia" w:cs="Georgia"/>
          <w:sz w:val="28"/>
        </w:rPr>
        <w:t>7</w:t>
      </w:r>
      <w:r>
        <w:rPr>
          <w:rFonts w:ascii="Georgia" w:eastAsia="Times New Roman" w:hAnsi="Georgia" w:cs="Georgia"/>
        </w:rPr>
        <w:tab/>
      </w:r>
      <w:r>
        <w:rPr>
          <w:rFonts w:ascii="Georgia" w:eastAsia="Times New Roman" w:hAnsi="Georgia" w:cs="Georgia"/>
          <w:sz w:val="28"/>
        </w:rPr>
        <w:t>Conclusion</w:t>
      </w:r>
      <w:r>
        <w:rPr>
          <w:rFonts w:ascii="Georgia" w:eastAsia="Times New Roman" w:hAnsi="Georgia" w:cs="Georgia"/>
        </w:rPr>
        <w:tab/>
      </w:r>
      <w:r w:rsidR="004249F3">
        <w:rPr>
          <w:rFonts w:ascii="Georgia" w:eastAsia="Times New Roman" w:hAnsi="Georgia" w:cs="Georgia"/>
          <w:sz w:val="28"/>
        </w:rPr>
        <w:t>18</w:t>
      </w:r>
    </w:p>
    <w:p w14:paraId="76B27D9D" w14:textId="77777777" w:rsidR="0014497B" w:rsidRDefault="0014497B">
      <w:pPr>
        <w:spacing w:line="200" w:lineRule="exact"/>
        <w:rPr>
          <w:rFonts w:ascii="Georgia" w:eastAsia="Times New Roman" w:hAnsi="Georgia" w:cs="Georgia"/>
        </w:rPr>
      </w:pPr>
    </w:p>
    <w:p w14:paraId="76B27D9E" w14:textId="77777777" w:rsidR="0014497B" w:rsidRDefault="0014497B">
      <w:pPr>
        <w:spacing w:line="200" w:lineRule="exact"/>
        <w:rPr>
          <w:rFonts w:ascii="Georgia" w:eastAsia="Times New Roman" w:hAnsi="Georgia" w:cs="Georgia"/>
        </w:rPr>
      </w:pPr>
    </w:p>
    <w:p w14:paraId="76B27D9F" w14:textId="77777777" w:rsidR="0014497B" w:rsidRDefault="0014497B">
      <w:pPr>
        <w:spacing w:line="200" w:lineRule="exact"/>
        <w:rPr>
          <w:rFonts w:ascii="Georgia" w:eastAsia="Times New Roman" w:hAnsi="Georgia" w:cs="Georgia"/>
        </w:rPr>
      </w:pPr>
    </w:p>
    <w:p w14:paraId="76B27DA0" w14:textId="77777777" w:rsidR="0014497B" w:rsidRDefault="0014497B">
      <w:pPr>
        <w:spacing w:line="369" w:lineRule="exact"/>
        <w:rPr>
          <w:rFonts w:ascii="Georgia" w:eastAsia="Times New Roman" w:hAnsi="Georgia" w:cs="Georgia"/>
        </w:rPr>
      </w:pPr>
    </w:p>
    <w:p w14:paraId="76B27DA1" w14:textId="1C6E5BA8" w:rsidR="0014497B" w:rsidRDefault="006846A4">
      <w:pPr>
        <w:tabs>
          <w:tab w:val="left" w:pos="3420"/>
          <w:tab w:val="left" w:pos="8260"/>
        </w:tabs>
        <w:spacing w:line="0" w:lineRule="atLeast"/>
        <w:ind w:left="720"/>
        <w:rPr>
          <w:rFonts w:ascii="Georgia" w:eastAsia="Times New Roman" w:hAnsi="Georgia" w:cs="Georgia"/>
          <w:sz w:val="28"/>
        </w:rPr>
      </w:pPr>
      <w:r>
        <w:rPr>
          <w:rFonts w:ascii="Georgia" w:eastAsia="Times New Roman" w:hAnsi="Georgia" w:cs="Georgia"/>
          <w:sz w:val="28"/>
        </w:rPr>
        <w:t>8</w:t>
      </w:r>
      <w:r>
        <w:rPr>
          <w:rFonts w:ascii="Georgia" w:eastAsia="Times New Roman" w:hAnsi="Georgia" w:cs="Georgia"/>
        </w:rPr>
        <w:tab/>
      </w:r>
      <w:r>
        <w:rPr>
          <w:rFonts w:ascii="Georgia" w:eastAsia="Times New Roman" w:hAnsi="Georgia" w:cs="Georgia"/>
          <w:sz w:val="28"/>
        </w:rPr>
        <w:t>Reference</w:t>
      </w:r>
      <w:r>
        <w:rPr>
          <w:rFonts w:ascii="Georgia" w:eastAsia="Times New Roman" w:hAnsi="Georgia" w:cs="Georgia"/>
        </w:rPr>
        <w:tab/>
      </w:r>
      <w:r w:rsidR="004249F3">
        <w:rPr>
          <w:rFonts w:ascii="Georgia" w:eastAsia="Times New Roman" w:hAnsi="Georgia" w:cs="Georgia"/>
          <w:sz w:val="28"/>
        </w:rPr>
        <w:t>19</w:t>
      </w:r>
    </w:p>
    <w:p w14:paraId="76B27DA2" w14:textId="77777777" w:rsidR="0014497B" w:rsidRDefault="0014497B">
      <w:pPr>
        <w:spacing w:line="200" w:lineRule="exact"/>
        <w:rPr>
          <w:rFonts w:ascii="Georgia" w:eastAsia="Times New Roman" w:hAnsi="Georgia" w:cs="Georgia"/>
        </w:rPr>
      </w:pPr>
    </w:p>
    <w:p w14:paraId="76B27DA3" w14:textId="77777777" w:rsidR="0014497B" w:rsidRDefault="0014497B">
      <w:pPr>
        <w:spacing w:line="200" w:lineRule="exact"/>
        <w:rPr>
          <w:rFonts w:ascii="Georgia" w:eastAsia="Times New Roman" w:hAnsi="Georgia" w:cs="Georgia"/>
        </w:rPr>
      </w:pPr>
    </w:p>
    <w:p w14:paraId="76B27DA4" w14:textId="77777777" w:rsidR="0014497B" w:rsidRDefault="0014497B">
      <w:pPr>
        <w:spacing w:line="200" w:lineRule="exact"/>
        <w:rPr>
          <w:rFonts w:ascii="Georgia" w:eastAsia="Times New Roman" w:hAnsi="Georgia" w:cs="Georgia"/>
        </w:rPr>
      </w:pPr>
    </w:p>
    <w:p w14:paraId="76B27DA5" w14:textId="77777777" w:rsidR="0014497B" w:rsidRDefault="0014497B">
      <w:pPr>
        <w:spacing w:line="200" w:lineRule="exact"/>
        <w:rPr>
          <w:rFonts w:ascii="Georgia" w:eastAsia="Times New Roman" w:hAnsi="Georgia" w:cs="Georgia"/>
        </w:rPr>
      </w:pPr>
    </w:p>
    <w:p w14:paraId="76B27DA6" w14:textId="77777777" w:rsidR="0014497B" w:rsidRDefault="0014497B">
      <w:pPr>
        <w:spacing w:line="200" w:lineRule="exact"/>
        <w:rPr>
          <w:rFonts w:ascii="Georgia" w:eastAsia="Times New Roman" w:hAnsi="Georgia" w:cs="Georgia"/>
        </w:rPr>
      </w:pPr>
    </w:p>
    <w:p w14:paraId="76B27DA7" w14:textId="77777777" w:rsidR="0014497B" w:rsidRDefault="0014497B">
      <w:pPr>
        <w:spacing w:line="200" w:lineRule="exact"/>
        <w:rPr>
          <w:rFonts w:ascii="Georgia" w:eastAsia="Times New Roman" w:hAnsi="Georgia" w:cs="Georgia"/>
        </w:rPr>
      </w:pPr>
    </w:p>
    <w:p w14:paraId="76B27DA8" w14:textId="77777777" w:rsidR="0014497B" w:rsidRDefault="0014497B">
      <w:pPr>
        <w:spacing w:line="200" w:lineRule="exact"/>
        <w:rPr>
          <w:rFonts w:ascii="Georgia" w:eastAsia="Times New Roman" w:hAnsi="Georgia" w:cs="Georgia"/>
        </w:rPr>
      </w:pPr>
    </w:p>
    <w:p w14:paraId="76B27DA9" w14:textId="77777777" w:rsidR="0014497B" w:rsidRDefault="0014497B">
      <w:pPr>
        <w:spacing w:line="200" w:lineRule="exact"/>
        <w:rPr>
          <w:rFonts w:ascii="Georgia" w:eastAsia="Times New Roman" w:hAnsi="Georgia" w:cs="Georgia"/>
        </w:rPr>
      </w:pPr>
    </w:p>
    <w:p w14:paraId="76B27DAA" w14:textId="77777777" w:rsidR="0014497B" w:rsidRDefault="0014497B">
      <w:pPr>
        <w:spacing w:line="200" w:lineRule="exact"/>
        <w:rPr>
          <w:rFonts w:ascii="Georgia" w:eastAsia="Times New Roman" w:hAnsi="Georgia" w:cs="Georgia"/>
        </w:rPr>
      </w:pPr>
    </w:p>
    <w:p w14:paraId="76B27DAB" w14:textId="77777777" w:rsidR="0014497B" w:rsidRDefault="0014497B">
      <w:pPr>
        <w:spacing w:line="200" w:lineRule="exact"/>
        <w:rPr>
          <w:rFonts w:ascii="Georgia" w:eastAsia="Times New Roman" w:hAnsi="Georgia" w:cs="Georgia"/>
        </w:rPr>
      </w:pPr>
    </w:p>
    <w:p w14:paraId="76B27DAC" w14:textId="77777777" w:rsidR="0014497B" w:rsidRDefault="0014497B">
      <w:pPr>
        <w:spacing w:line="200" w:lineRule="exact"/>
        <w:rPr>
          <w:rFonts w:ascii="Georgia" w:eastAsia="Times New Roman" w:hAnsi="Georgia" w:cs="Georgia"/>
        </w:rPr>
      </w:pPr>
    </w:p>
    <w:p w14:paraId="76B27DAD" w14:textId="77777777" w:rsidR="0014497B" w:rsidRDefault="0014497B">
      <w:pPr>
        <w:spacing w:line="200" w:lineRule="exact"/>
        <w:rPr>
          <w:rFonts w:ascii="Georgia" w:eastAsia="Times New Roman" w:hAnsi="Georgia" w:cs="Georgia"/>
        </w:rPr>
      </w:pPr>
    </w:p>
    <w:p w14:paraId="76B27DAE" w14:textId="77777777" w:rsidR="0014497B" w:rsidRDefault="0014497B">
      <w:pPr>
        <w:spacing w:line="200" w:lineRule="exact"/>
        <w:rPr>
          <w:rFonts w:ascii="Georgia" w:eastAsia="Times New Roman" w:hAnsi="Georgia" w:cs="Georgia"/>
        </w:rPr>
      </w:pPr>
    </w:p>
    <w:p w14:paraId="76B27DAF" w14:textId="77777777" w:rsidR="0014497B" w:rsidRDefault="0014497B">
      <w:pPr>
        <w:spacing w:line="200" w:lineRule="exact"/>
        <w:rPr>
          <w:rFonts w:ascii="Georgia" w:eastAsia="Times New Roman" w:hAnsi="Georgia" w:cs="Georgia"/>
        </w:rPr>
      </w:pPr>
    </w:p>
    <w:p w14:paraId="76B27DB0" w14:textId="77777777" w:rsidR="0014497B" w:rsidRDefault="0014497B">
      <w:pPr>
        <w:spacing w:line="200" w:lineRule="exact"/>
        <w:rPr>
          <w:rFonts w:ascii="Georgia" w:eastAsia="Times New Roman" w:hAnsi="Georgia" w:cs="Georgia"/>
        </w:rPr>
      </w:pPr>
    </w:p>
    <w:p w14:paraId="76B27DB1" w14:textId="77777777" w:rsidR="0014497B" w:rsidRDefault="0014497B">
      <w:pPr>
        <w:spacing w:line="200" w:lineRule="exact"/>
        <w:rPr>
          <w:rFonts w:ascii="Georgia" w:eastAsia="Times New Roman" w:hAnsi="Georgia" w:cs="Georgia"/>
        </w:rPr>
      </w:pPr>
    </w:p>
    <w:p w14:paraId="76B27DB2" w14:textId="77777777" w:rsidR="0014497B" w:rsidRDefault="0014497B">
      <w:pPr>
        <w:spacing w:line="200" w:lineRule="exact"/>
        <w:rPr>
          <w:rFonts w:ascii="Georgia" w:eastAsia="Times New Roman" w:hAnsi="Georgia" w:cs="Georgia"/>
        </w:rPr>
      </w:pPr>
    </w:p>
    <w:p w14:paraId="76B27DB3" w14:textId="77777777" w:rsidR="0014497B" w:rsidRDefault="0014497B">
      <w:pPr>
        <w:spacing w:line="200" w:lineRule="exact"/>
        <w:rPr>
          <w:rFonts w:ascii="Georgia" w:eastAsia="Times New Roman" w:hAnsi="Georgia" w:cs="Georgia"/>
        </w:rPr>
      </w:pPr>
    </w:p>
    <w:p w14:paraId="76B27DB4" w14:textId="77777777" w:rsidR="0014497B" w:rsidRDefault="0014497B">
      <w:pPr>
        <w:spacing w:line="200" w:lineRule="exact"/>
        <w:rPr>
          <w:rFonts w:ascii="Georgia" w:eastAsia="Times New Roman" w:hAnsi="Georgia" w:cs="Georgia"/>
        </w:rPr>
      </w:pPr>
    </w:p>
    <w:p w14:paraId="76B27DB5" w14:textId="43FC5DDB" w:rsidR="0014497B" w:rsidRDefault="0014497B">
      <w:pPr>
        <w:spacing w:line="200" w:lineRule="exact"/>
        <w:rPr>
          <w:rFonts w:ascii="Georgia" w:eastAsia="Times New Roman" w:hAnsi="Georgia" w:cs="Georgia"/>
        </w:rPr>
      </w:pPr>
    </w:p>
    <w:p w14:paraId="76B27DB6" w14:textId="40A241A7" w:rsidR="0014497B" w:rsidRDefault="0014497B">
      <w:pPr>
        <w:spacing w:line="200" w:lineRule="exact"/>
        <w:rPr>
          <w:rFonts w:ascii="Georgia" w:eastAsia="Times New Roman" w:hAnsi="Georgia" w:cs="Georgia"/>
        </w:rPr>
      </w:pPr>
    </w:p>
    <w:p w14:paraId="76B27DB7" w14:textId="514A43C8" w:rsidR="0014497B" w:rsidRDefault="0014497B">
      <w:pPr>
        <w:spacing w:line="200" w:lineRule="exact"/>
        <w:rPr>
          <w:rFonts w:ascii="Georgia" w:eastAsia="Times New Roman" w:hAnsi="Georgia" w:cs="Georgia"/>
        </w:rPr>
      </w:pPr>
    </w:p>
    <w:p w14:paraId="76B27DB8" w14:textId="408DA9B5" w:rsidR="0014497B" w:rsidRDefault="0014497B">
      <w:pPr>
        <w:spacing w:line="362" w:lineRule="exact"/>
        <w:rPr>
          <w:rFonts w:ascii="Georgia" w:eastAsia="Times New Roman" w:hAnsi="Georgia" w:cs="Georgia"/>
        </w:rPr>
      </w:pPr>
    </w:p>
    <w:p w14:paraId="76B27DB9" w14:textId="3489F3D6" w:rsidR="0014497B" w:rsidRDefault="0014497B">
      <w:pPr>
        <w:spacing w:line="0" w:lineRule="atLeast"/>
        <w:jc w:val="right"/>
        <w:rPr>
          <w:rFonts w:ascii="Georgia" w:hAnsi="Georgia" w:cs="Georgia"/>
          <w:sz w:val="22"/>
        </w:rPr>
      </w:pPr>
    </w:p>
    <w:p w14:paraId="76B27DBA" w14:textId="02142CE3" w:rsidR="0014497B" w:rsidRDefault="0014497B">
      <w:pPr>
        <w:spacing w:line="20" w:lineRule="exact"/>
        <w:rPr>
          <w:rFonts w:ascii="Georgia" w:eastAsia="Times New Roman" w:hAnsi="Georgia" w:cs="Georgia"/>
        </w:rPr>
      </w:pPr>
    </w:p>
    <w:p w14:paraId="76B27DBB" w14:textId="77777777" w:rsidR="0014497B" w:rsidRDefault="0014497B">
      <w:pPr>
        <w:spacing w:line="20" w:lineRule="exact"/>
        <w:rPr>
          <w:rFonts w:ascii="Georgia" w:eastAsia="Times New Roman" w:hAnsi="Georgia" w:cs="Georgia"/>
        </w:rPr>
        <w:sectPr w:rsidR="0014497B" w:rsidSect="00C66094">
          <w:pgSz w:w="11900" w:h="16838"/>
          <w:pgMar w:top="710" w:right="706" w:bottom="418" w:left="1440" w:header="0" w:footer="0" w:gutter="0"/>
          <w:pgBorders w:offsetFrom="page">
            <w:top w:val="single" w:sz="4" w:space="24" w:color="auto"/>
            <w:left w:val="single" w:sz="4" w:space="24" w:color="auto"/>
            <w:bottom w:val="single" w:sz="4" w:space="24" w:color="auto"/>
            <w:right w:val="single" w:sz="4" w:space="24" w:color="auto"/>
          </w:pgBorders>
          <w:cols w:space="720"/>
          <w:docGrid w:linePitch="360"/>
        </w:sectPr>
      </w:pPr>
    </w:p>
    <w:bookmarkStart w:id="4" w:name="page6"/>
    <w:bookmarkEnd w:id="4"/>
    <w:p w14:paraId="76B27DBC" w14:textId="63A10535" w:rsidR="0014497B" w:rsidRPr="006846A4" w:rsidRDefault="00917AC0">
      <w:pPr>
        <w:spacing w:line="0" w:lineRule="atLeast"/>
        <w:ind w:right="380"/>
        <w:jc w:val="center"/>
        <w:rPr>
          <w:rFonts w:ascii="Georgia" w:eastAsia="Times New Roman" w:hAnsi="Georgia" w:cs="Georgia"/>
          <w:color w:val="FF0000"/>
          <w:sz w:val="32"/>
          <w:u w:val="single"/>
        </w:rPr>
      </w:pPr>
      <w:r w:rsidRPr="006846A4">
        <w:rPr>
          <w:rFonts w:ascii="Georgia" w:eastAsia="Times New Roman" w:hAnsi="Georgia" w:cs="Georgia"/>
          <w:noProof/>
        </w:rPr>
        <w:lastRenderedPageBreak/>
        <mc:AlternateContent>
          <mc:Choice Requires="wps">
            <w:drawing>
              <wp:anchor distT="0" distB="0" distL="114300" distR="114300" simplePos="0" relativeHeight="251507200" behindDoc="1" locked="0" layoutInCell="1" allowOverlap="1" wp14:anchorId="76B28157" wp14:editId="347F69A1">
                <wp:simplePos x="0" y="0"/>
                <wp:positionH relativeFrom="page">
                  <wp:posOffset>-1278011</wp:posOffset>
                </wp:positionH>
                <wp:positionV relativeFrom="page">
                  <wp:posOffset>303151</wp:posOffset>
                </wp:positionV>
                <wp:extent cx="0" cy="9989820"/>
                <wp:effectExtent l="4445" t="0" r="14605" b="11430"/>
                <wp:wrapNone/>
                <wp:docPr id="59" name="Lines 60"/>
                <wp:cNvGraphicFramePr/>
                <a:graphic xmlns:a="http://schemas.openxmlformats.org/drawingml/2006/main">
                  <a:graphicData uri="http://schemas.microsoft.com/office/word/2010/wordprocessingShape">
                    <wps:wsp>
                      <wps:cNvCnPr/>
                      <wps:spPr>
                        <a:xfrm>
                          <a:off x="0" y="0"/>
                          <a:ext cx="0" cy="9989820"/>
                        </a:xfrm>
                        <a:prstGeom prst="line">
                          <a:avLst/>
                        </a:prstGeom>
                        <a:ln w="9144" cap="flat" cmpd="sng">
                          <a:solidFill>
                            <a:srgbClr val="000000"/>
                          </a:solidFill>
                          <a:prstDash val="solid"/>
                          <a:headEnd type="none" w="med" len="med"/>
                          <a:tailEnd type="none" w="med" len="med"/>
                        </a:ln>
                      </wps:spPr>
                      <wps:bodyPr/>
                    </wps:wsp>
                  </a:graphicData>
                </a:graphic>
              </wp:anchor>
            </w:drawing>
          </mc:Choice>
          <mc:Fallback>
            <w:pict>
              <v:line w14:anchorId="3F166EE4" id="Lines 60" o:spid="_x0000_s1026" style="position:absolute;z-index:-251809280;visibility:visible;mso-wrap-style:square;mso-wrap-distance-left:9pt;mso-wrap-distance-top:0;mso-wrap-distance-right:9pt;mso-wrap-distance-bottom:0;mso-position-horizontal:absolute;mso-position-horizontal-relative:page;mso-position-vertical:absolute;mso-position-vertical-relative:page" from="-100.65pt,23.85pt" to="-100.65pt,8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" strokeweight=".72pt">
                <w10:wrap anchorx="page" anchory="page"/>
              </v:line>
            </w:pict>
          </mc:Fallback>
        </mc:AlternateContent>
      </w:r>
      <w:r w:rsidRPr="006846A4">
        <w:rPr>
          <w:rFonts w:ascii="Georgia" w:eastAsia="Times New Roman" w:hAnsi="Georgia" w:cs="Georgia"/>
          <w:noProof/>
        </w:rPr>
        <mc:AlternateContent>
          <mc:Choice Requires="wps">
            <w:drawing>
              <wp:anchor distT="0" distB="0" distL="114300" distR="114300" simplePos="0" relativeHeight="251516416" behindDoc="1" locked="0" layoutInCell="1" allowOverlap="1" wp14:anchorId="76B28159" wp14:editId="38649315">
                <wp:simplePos x="0" y="0"/>
                <wp:positionH relativeFrom="page">
                  <wp:posOffset>8100114</wp:posOffset>
                </wp:positionH>
                <wp:positionV relativeFrom="page">
                  <wp:posOffset>322201</wp:posOffset>
                </wp:positionV>
                <wp:extent cx="0" cy="9989820"/>
                <wp:effectExtent l="4445" t="0" r="14605" b="11430"/>
                <wp:wrapNone/>
                <wp:docPr id="60" name="Lines 61"/>
                <wp:cNvGraphicFramePr/>
                <a:graphic xmlns:a="http://schemas.openxmlformats.org/drawingml/2006/main">
                  <a:graphicData uri="http://schemas.microsoft.com/office/word/2010/wordprocessingShape">
                    <wps:wsp>
                      <wps:cNvCnPr/>
                      <wps:spPr>
                        <a:xfrm>
                          <a:off x="0" y="0"/>
                          <a:ext cx="0" cy="9989820"/>
                        </a:xfrm>
                        <a:prstGeom prst="line">
                          <a:avLst/>
                        </a:prstGeom>
                        <a:ln w="9144" cap="flat" cmpd="sng">
                          <a:solidFill>
                            <a:srgbClr val="000000"/>
                          </a:solidFill>
                          <a:prstDash val="solid"/>
                          <a:headEnd type="none" w="med" len="med"/>
                          <a:tailEnd type="none" w="med" len="med"/>
                        </a:ln>
                      </wps:spPr>
                      <wps:bodyPr/>
                    </wps:wsp>
                  </a:graphicData>
                </a:graphic>
              </wp:anchor>
            </w:drawing>
          </mc:Choice>
          <mc:Fallback>
            <w:pict>
              <v:line w14:anchorId="79043921" id="Lines 61" o:spid="_x0000_s1026" style="position:absolute;z-index:-251800064;visibility:visible;mso-wrap-style:square;mso-wrap-distance-left:9pt;mso-wrap-distance-top:0;mso-wrap-distance-right:9pt;mso-wrap-distance-bottom:0;mso-position-horizontal:absolute;mso-position-horizontal-relative:page;mso-position-vertical:absolute;mso-position-vertical-relative:page" from="637.8pt,25.35pt" to="637.8pt,8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" strokeweight=".72pt">
                <w10:wrap anchorx="page" anchory="page"/>
              </v:line>
            </w:pict>
          </mc:Fallback>
        </mc:AlternateContent>
      </w:r>
      <w:r w:rsidR="006846A4" w:rsidRPr="006846A4">
        <w:rPr>
          <w:rFonts w:ascii="Georgia" w:eastAsia="Times New Roman" w:hAnsi="Georgia" w:cs="Georgia"/>
          <w:color w:val="FF0000"/>
          <w:sz w:val="32"/>
          <w:u w:val="single"/>
        </w:rPr>
        <w:t>INTRODUCTION</w:t>
      </w:r>
    </w:p>
    <w:p w14:paraId="29E38C9E" w14:textId="268CAEAD" w:rsidR="00917AC0" w:rsidRDefault="00917AC0" w:rsidP="00185F68">
      <w:pPr>
        <w:spacing w:line="0" w:lineRule="atLeast"/>
        <w:ind w:right="380"/>
        <w:jc w:val="both"/>
        <w:rPr>
          <w:rFonts w:ascii="Georgia" w:hAnsi="Georgia" w:cs="Open Sans"/>
          <w:sz w:val="28"/>
          <w:szCs w:val="28"/>
          <w:shd w:val="clear" w:color="auto" w:fill="FFFFFF"/>
        </w:rPr>
      </w:pPr>
    </w:p>
    <w:p w14:paraId="6F579737" w14:textId="3C44EDC4" w:rsidR="001B5869" w:rsidRPr="006846A4" w:rsidRDefault="00917AC0" w:rsidP="00185F68">
      <w:pPr>
        <w:spacing w:line="0" w:lineRule="atLeast"/>
        <w:ind w:right="380"/>
        <w:jc w:val="both"/>
        <w:rPr>
          <w:rFonts w:ascii="Georgia" w:eastAsia="Times New Roman" w:hAnsi="Georgia" w:cs="Georgia"/>
          <w:color w:val="FF0000"/>
          <w:sz w:val="32"/>
          <w:szCs w:val="32"/>
          <w:u w:val="single"/>
        </w:rPr>
      </w:pPr>
      <w:r w:rsidRPr="006846A4">
        <w:rPr>
          <w:rFonts w:ascii="Georgia" w:eastAsia="Times New Roman" w:hAnsi="Georgia" w:cs="Georgia"/>
          <w:noProof/>
        </w:rPr>
        <mc:AlternateContent>
          <mc:Choice Requires="wps">
            <w:drawing>
              <wp:anchor distT="0" distB="0" distL="114300" distR="114300" simplePos="0" relativeHeight="251497984" behindDoc="1" locked="0" layoutInCell="1" allowOverlap="1" wp14:anchorId="76B28155" wp14:editId="3D5B8672">
                <wp:simplePos x="0" y="0"/>
                <wp:positionH relativeFrom="page">
                  <wp:posOffset>8219871</wp:posOffset>
                </wp:positionH>
                <wp:positionV relativeFrom="page">
                  <wp:posOffset>2159540</wp:posOffset>
                </wp:positionV>
                <wp:extent cx="2266545" cy="457200"/>
                <wp:effectExtent l="0" t="0" r="19685" b="19050"/>
                <wp:wrapNone/>
                <wp:docPr id="58" name="Lines 59"/>
                <wp:cNvGraphicFramePr/>
                <a:graphic xmlns:a="http://schemas.openxmlformats.org/drawingml/2006/main">
                  <a:graphicData uri="http://schemas.microsoft.com/office/word/2010/wordprocessingShape">
                    <wps:wsp>
                      <wps:cNvCnPr/>
                      <wps:spPr>
                        <a:xfrm>
                          <a:off x="0" y="0"/>
                          <a:ext cx="2266545" cy="457200"/>
                        </a:xfrm>
                        <a:prstGeom prst="line">
                          <a:avLst/>
                        </a:prstGeom>
                        <a:ln w="9144" cap="flat" cmpd="sng">
                          <a:solidFill>
                            <a:srgbClr val="000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94A42F7" id="Lines 59" o:spid="_x0000_s1026" style="position:absolute;z-index:-251818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647.25pt,170.05pt" to="825.7pt,2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" strokeweight=".72pt">
                <w10:wrap anchorx="page" anchory="page"/>
              </v:line>
            </w:pict>
          </mc:Fallback>
        </mc:AlternateContent>
      </w:r>
      <w:r w:rsidR="008B6308" w:rsidRPr="00917AC0">
        <w:rPr>
          <w:rFonts w:ascii="Georgia" w:hAnsi="Georgia" w:cs="Open Sans"/>
          <w:sz w:val="28"/>
          <w:szCs w:val="28"/>
          <w:shd w:val="clear" w:color="auto" w:fill="FFFFFF"/>
        </w:rPr>
        <w:t>This Bill Management System is in Python. Talking about the features of this system, it contains only the admin section. The admin manages all the orders management, payments, and report. Here, GUI is created using Python Tkinter. Here, the user can enter customer</w:t>
      </w:r>
      <w:r w:rsidR="008B6308" w:rsidRPr="00917AC0">
        <w:rPr>
          <w:rFonts w:ascii="Georgia" w:hAnsi="Georgia" w:cs="Open Sans"/>
          <w:sz w:val="32"/>
          <w:szCs w:val="32"/>
          <w:shd w:val="clear" w:color="auto" w:fill="FFFFFF"/>
        </w:rPr>
        <w:t xml:space="preserve"> </w:t>
      </w:r>
      <w:r w:rsidR="008B6308" w:rsidRPr="00917AC0">
        <w:rPr>
          <w:rFonts w:ascii="Georgia" w:hAnsi="Georgia" w:cs="Open Sans"/>
          <w:sz w:val="28"/>
          <w:szCs w:val="28"/>
          <w:shd w:val="clear" w:color="auto" w:fill="FFFFFF"/>
        </w:rPr>
        <w:t>details and select items from the menu. The software displays the menu items as category wise. Users can generate bills after selecting at least 1 item. The system displays a bill inside the ‘Bill Area’ section.</w:t>
      </w:r>
    </w:p>
    <w:p w14:paraId="76B27DBD" w14:textId="59EEF0FD" w:rsidR="0014497B" w:rsidRDefault="0014497B">
      <w:pPr>
        <w:spacing w:line="287" w:lineRule="exact"/>
        <w:rPr>
          <w:rFonts w:ascii="Georgia" w:eastAsia="Times New Roman" w:hAnsi="Georgia" w:cs="Georgia"/>
        </w:rPr>
      </w:pPr>
    </w:p>
    <w:p w14:paraId="76B27DBE" w14:textId="330DE7C2" w:rsidR="0014497B" w:rsidRDefault="0014497B">
      <w:pPr>
        <w:spacing w:line="200" w:lineRule="exact"/>
        <w:rPr>
          <w:rFonts w:ascii="Georgia" w:eastAsia="Times New Roman" w:hAnsi="Georgia" w:cs="Georgia"/>
        </w:rPr>
      </w:pPr>
    </w:p>
    <w:p w14:paraId="76B27DBF" w14:textId="30F0D0F8" w:rsidR="0014497B" w:rsidRDefault="0014497B">
      <w:pPr>
        <w:spacing w:line="200" w:lineRule="exact"/>
        <w:rPr>
          <w:rFonts w:ascii="Georgia" w:eastAsia="Times New Roman" w:hAnsi="Georgia" w:cs="Georgia"/>
        </w:rPr>
      </w:pPr>
    </w:p>
    <w:p w14:paraId="76B27DC0" w14:textId="77777777" w:rsidR="0014497B" w:rsidRDefault="0014497B">
      <w:pPr>
        <w:spacing w:line="200" w:lineRule="exact"/>
        <w:rPr>
          <w:rFonts w:ascii="Georgia" w:eastAsia="Times New Roman" w:hAnsi="Georgia" w:cs="Georgia"/>
        </w:rPr>
      </w:pPr>
    </w:p>
    <w:p w14:paraId="76B27DC1" w14:textId="219A6C99" w:rsidR="0014497B" w:rsidRDefault="0014497B">
      <w:pPr>
        <w:spacing w:line="200" w:lineRule="exact"/>
        <w:rPr>
          <w:rFonts w:ascii="Georgia" w:eastAsia="Times New Roman" w:hAnsi="Georgia" w:cs="Georgia"/>
        </w:rPr>
      </w:pPr>
    </w:p>
    <w:p w14:paraId="76B27DC2" w14:textId="77777777" w:rsidR="0014497B" w:rsidRDefault="0014497B">
      <w:pPr>
        <w:spacing w:line="200" w:lineRule="exact"/>
        <w:rPr>
          <w:rFonts w:ascii="Georgia" w:eastAsia="Times New Roman" w:hAnsi="Georgia" w:cs="Georgia"/>
        </w:rPr>
      </w:pPr>
    </w:p>
    <w:p w14:paraId="76B27DC3" w14:textId="77777777" w:rsidR="0014497B" w:rsidRDefault="0014497B">
      <w:pPr>
        <w:spacing w:line="200" w:lineRule="exact"/>
        <w:rPr>
          <w:rFonts w:ascii="Georgia" w:eastAsia="Times New Roman" w:hAnsi="Georgia" w:cs="Georgia"/>
        </w:rPr>
      </w:pPr>
    </w:p>
    <w:p w14:paraId="76B27DC4" w14:textId="77777777" w:rsidR="0014497B" w:rsidRDefault="0014497B">
      <w:pPr>
        <w:spacing w:line="200" w:lineRule="exact"/>
        <w:rPr>
          <w:rFonts w:ascii="Georgia" w:eastAsia="Times New Roman" w:hAnsi="Georgia" w:cs="Georgia"/>
        </w:rPr>
      </w:pPr>
    </w:p>
    <w:p w14:paraId="76B27DC5" w14:textId="77777777" w:rsidR="0014497B" w:rsidRDefault="0014497B">
      <w:pPr>
        <w:spacing w:line="200" w:lineRule="exact"/>
        <w:rPr>
          <w:rFonts w:ascii="Georgia" w:eastAsia="Times New Roman" w:hAnsi="Georgia" w:cs="Georgia"/>
        </w:rPr>
      </w:pPr>
    </w:p>
    <w:p w14:paraId="76B27DC6" w14:textId="77777777" w:rsidR="0014497B" w:rsidRDefault="0014497B">
      <w:pPr>
        <w:spacing w:line="200" w:lineRule="exact"/>
        <w:rPr>
          <w:rFonts w:ascii="Georgia" w:eastAsia="Times New Roman" w:hAnsi="Georgia" w:cs="Georgia"/>
        </w:rPr>
      </w:pPr>
    </w:p>
    <w:p w14:paraId="76B27DC7" w14:textId="77777777" w:rsidR="0014497B" w:rsidRDefault="0014497B">
      <w:pPr>
        <w:spacing w:line="200" w:lineRule="exact"/>
        <w:rPr>
          <w:rFonts w:ascii="Georgia" w:eastAsia="Times New Roman" w:hAnsi="Georgia" w:cs="Georgia"/>
        </w:rPr>
      </w:pPr>
    </w:p>
    <w:p w14:paraId="76B27DC8" w14:textId="77777777" w:rsidR="0014497B" w:rsidRDefault="0014497B">
      <w:pPr>
        <w:spacing w:line="200" w:lineRule="exact"/>
        <w:rPr>
          <w:rFonts w:ascii="Georgia" w:eastAsia="Times New Roman" w:hAnsi="Georgia" w:cs="Georgia"/>
        </w:rPr>
      </w:pPr>
    </w:p>
    <w:p w14:paraId="76B27DC9" w14:textId="77777777" w:rsidR="0014497B" w:rsidRDefault="0014497B">
      <w:pPr>
        <w:spacing w:line="200" w:lineRule="exact"/>
        <w:rPr>
          <w:rFonts w:ascii="Georgia" w:eastAsia="Times New Roman" w:hAnsi="Georgia" w:cs="Georgia"/>
        </w:rPr>
      </w:pPr>
    </w:p>
    <w:p w14:paraId="76B27DCA" w14:textId="77777777" w:rsidR="0014497B" w:rsidRPr="00185F68" w:rsidRDefault="0014497B" w:rsidP="00185F68">
      <w:pPr>
        <w:spacing w:line="200" w:lineRule="exact"/>
        <w:rPr>
          <w:rFonts w:ascii="Georgia" w:eastAsia="Times New Roman" w:hAnsi="Georgia" w:cs="Georgia"/>
        </w:rPr>
      </w:pPr>
    </w:p>
    <w:p w14:paraId="76B27DCB" w14:textId="77777777" w:rsidR="0014497B" w:rsidRDefault="0014497B">
      <w:pPr>
        <w:spacing w:line="200" w:lineRule="exact"/>
        <w:rPr>
          <w:rFonts w:ascii="Georgia" w:eastAsia="Times New Roman" w:hAnsi="Georgia" w:cs="Georgia"/>
        </w:rPr>
      </w:pPr>
    </w:p>
    <w:p w14:paraId="76B27DCC" w14:textId="77777777" w:rsidR="0014497B" w:rsidRDefault="0014497B">
      <w:pPr>
        <w:spacing w:line="200" w:lineRule="exact"/>
        <w:rPr>
          <w:rFonts w:ascii="Georgia" w:eastAsia="Times New Roman" w:hAnsi="Georgia" w:cs="Georgia"/>
        </w:rPr>
      </w:pPr>
    </w:p>
    <w:p w14:paraId="76B27DCD" w14:textId="77777777" w:rsidR="0014497B" w:rsidRDefault="0014497B">
      <w:pPr>
        <w:spacing w:line="200" w:lineRule="exact"/>
        <w:rPr>
          <w:rFonts w:ascii="Georgia" w:eastAsia="Times New Roman" w:hAnsi="Georgia" w:cs="Georgia"/>
        </w:rPr>
      </w:pPr>
    </w:p>
    <w:p w14:paraId="76B27DCE" w14:textId="77777777" w:rsidR="0014497B" w:rsidRDefault="0014497B">
      <w:pPr>
        <w:spacing w:line="200" w:lineRule="exact"/>
        <w:rPr>
          <w:rFonts w:ascii="Georgia" w:eastAsia="Times New Roman" w:hAnsi="Georgia" w:cs="Georgia"/>
        </w:rPr>
      </w:pPr>
    </w:p>
    <w:p w14:paraId="76B27DCF" w14:textId="77777777" w:rsidR="0014497B" w:rsidRDefault="0014497B">
      <w:pPr>
        <w:spacing w:line="200" w:lineRule="exact"/>
        <w:rPr>
          <w:rFonts w:ascii="Georgia" w:eastAsia="Times New Roman" w:hAnsi="Georgia" w:cs="Georgia"/>
        </w:rPr>
      </w:pPr>
    </w:p>
    <w:p w14:paraId="76B27DD0" w14:textId="77777777" w:rsidR="0014497B" w:rsidRDefault="0014497B">
      <w:pPr>
        <w:spacing w:line="200" w:lineRule="exact"/>
        <w:rPr>
          <w:rFonts w:ascii="Georgia" w:eastAsia="Times New Roman" w:hAnsi="Georgia" w:cs="Georgia"/>
        </w:rPr>
      </w:pPr>
    </w:p>
    <w:p w14:paraId="76B27DD1" w14:textId="77777777" w:rsidR="0014497B" w:rsidRDefault="0014497B">
      <w:pPr>
        <w:spacing w:line="200" w:lineRule="exact"/>
        <w:rPr>
          <w:rFonts w:ascii="Georgia" w:eastAsia="Times New Roman" w:hAnsi="Georgia" w:cs="Georgia"/>
        </w:rPr>
      </w:pPr>
    </w:p>
    <w:p w14:paraId="76B27DD2" w14:textId="77777777" w:rsidR="0014497B" w:rsidRDefault="0014497B">
      <w:pPr>
        <w:spacing w:line="200" w:lineRule="exact"/>
        <w:rPr>
          <w:rFonts w:ascii="Georgia" w:eastAsia="Times New Roman" w:hAnsi="Georgia" w:cs="Georgia"/>
        </w:rPr>
      </w:pPr>
    </w:p>
    <w:p w14:paraId="76B27DD3" w14:textId="77777777" w:rsidR="0014497B" w:rsidRDefault="0014497B">
      <w:pPr>
        <w:spacing w:line="200" w:lineRule="exact"/>
        <w:rPr>
          <w:rFonts w:ascii="Georgia" w:eastAsia="Times New Roman" w:hAnsi="Georgia" w:cs="Georgia"/>
        </w:rPr>
      </w:pPr>
    </w:p>
    <w:p w14:paraId="76B27DD4" w14:textId="77777777" w:rsidR="0014497B" w:rsidRDefault="0014497B">
      <w:pPr>
        <w:spacing w:line="200" w:lineRule="exact"/>
        <w:rPr>
          <w:rFonts w:ascii="Georgia" w:eastAsia="Times New Roman" w:hAnsi="Georgia" w:cs="Georgia"/>
        </w:rPr>
      </w:pPr>
    </w:p>
    <w:p w14:paraId="76B27DD5" w14:textId="77777777" w:rsidR="0014497B" w:rsidRDefault="0014497B">
      <w:pPr>
        <w:spacing w:line="200" w:lineRule="exact"/>
        <w:rPr>
          <w:rFonts w:ascii="Georgia" w:eastAsia="Times New Roman" w:hAnsi="Georgia" w:cs="Georgia"/>
        </w:rPr>
      </w:pPr>
    </w:p>
    <w:p w14:paraId="76B27DD6" w14:textId="77777777" w:rsidR="0014497B" w:rsidRDefault="0014497B">
      <w:pPr>
        <w:spacing w:line="200" w:lineRule="exact"/>
        <w:rPr>
          <w:rFonts w:ascii="Georgia" w:eastAsia="Times New Roman" w:hAnsi="Georgia" w:cs="Georgia"/>
        </w:rPr>
      </w:pPr>
    </w:p>
    <w:p w14:paraId="76B27DD7" w14:textId="77777777" w:rsidR="0014497B" w:rsidRDefault="0014497B">
      <w:pPr>
        <w:spacing w:line="200" w:lineRule="exact"/>
        <w:rPr>
          <w:rFonts w:ascii="Georgia" w:eastAsia="Times New Roman" w:hAnsi="Georgia" w:cs="Georgia"/>
        </w:rPr>
      </w:pPr>
    </w:p>
    <w:p w14:paraId="76B27DD8" w14:textId="77777777" w:rsidR="0014497B" w:rsidRDefault="0014497B">
      <w:pPr>
        <w:spacing w:line="200" w:lineRule="exact"/>
        <w:rPr>
          <w:rFonts w:ascii="Georgia" w:eastAsia="Times New Roman" w:hAnsi="Georgia" w:cs="Georgia"/>
        </w:rPr>
      </w:pPr>
    </w:p>
    <w:p w14:paraId="76B27DD9" w14:textId="77777777" w:rsidR="0014497B" w:rsidRDefault="0014497B">
      <w:pPr>
        <w:spacing w:line="200" w:lineRule="exact"/>
        <w:rPr>
          <w:rFonts w:ascii="Georgia" w:eastAsia="Times New Roman" w:hAnsi="Georgia" w:cs="Georgia"/>
        </w:rPr>
      </w:pPr>
    </w:p>
    <w:p w14:paraId="76B27DDA" w14:textId="77777777" w:rsidR="0014497B" w:rsidRDefault="0014497B">
      <w:pPr>
        <w:spacing w:line="200" w:lineRule="exact"/>
        <w:rPr>
          <w:rFonts w:ascii="Georgia" w:eastAsia="Times New Roman" w:hAnsi="Georgia" w:cs="Georgia"/>
        </w:rPr>
      </w:pPr>
    </w:p>
    <w:p w14:paraId="76B27DDB" w14:textId="77777777" w:rsidR="0014497B" w:rsidRDefault="0014497B">
      <w:pPr>
        <w:spacing w:line="200" w:lineRule="exact"/>
        <w:rPr>
          <w:rFonts w:ascii="Georgia" w:eastAsia="Times New Roman" w:hAnsi="Georgia" w:cs="Georgia"/>
        </w:rPr>
      </w:pPr>
    </w:p>
    <w:p w14:paraId="76B27DDC" w14:textId="77777777" w:rsidR="0014497B" w:rsidRDefault="0014497B">
      <w:pPr>
        <w:spacing w:line="200" w:lineRule="exact"/>
        <w:rPr>
          <w:rFonts w:ascii="Georgia" w:eastAsia="Times New Roman" w:hAnsi="Georgia" w:cs="Georgia"/>
        </w:rPr>
      </w:pPr>
    </w:p>
    <w:p w14:paraId="76B27DDD" w14:textId="77777777" w:rsidR="0014497B" w:rsidRDefault="0014497B">
      <w:pPr>
        <w:spacing w:line="200" w:lineRule="exact"/>
        <w:rPr>
          <w:rFonts w:ascii="Georgia" w:eastAsia="Times New Roman" w:hAnsi="Georgia" w:cs="Georgia"/>
        </w:rPr>
      </w:pPr>
    </w:p>
    <w:p w14:paraId="76B27DDE" w14:textId="77777777" w:rsidR="0014497B" w:rsidRDefault="0014497B">
      <w:pPr>
        <w:spacing w:line="200" w:lineRule="exact"/>
        <w:rPr>
          <w:rFonts w:ascii="Georgia" w:eastAsia="Times New Roman" w:hAnsi="Georgia" w:cs="Georgia"/>
        </w:rPr>
      </w:pPr>
    </w:p>
    <w:p w14:paraId="76B27DDF" w14:textId="77777777" w:rsidR="0014497B" w:rsidRDefault="0014497B">
      <w:pPr>
        <w:spacing w:line="200" w:lineRule="exact"/>
        <w:rPr>
          <w:rFonts w:ascii="Georgia" w:eastAsia="Times New Roman" w:hAnsi="Georgia" w:cs="Georgia"/>
        </w:rPr>
      </w:pPr>
    </w:p>
    <w:p w14:paraId="76B27DE0" w14:textId="77777777" w:rsidR="0014497B" w:rsidRDefault="0014497B">
      <w:pPr>
        <w:spacing w:line="200" w:lineRule="exact"/>
        <w:rPr>
          <w:rFonts w:ascii="Georgia" w:eastAsia="Times New Roman" w:hAnsi="Georgia" w:cs="Georgia"/>
        </w:rPr>
      </w:pPr>
    </w:p>
    <w:p w14:paraId="76B27DE1" w14:textId="77777777" w:rsidR="0014497B" w:rsidRDefault="0014497B">
      <w:pPr>
        <w:spacing w:line="200" w:lineRule="exact"/>
        <w:rPr>
          <w:rFonts w:ascii="Georgia" w:eastAsia="Times New Roman" w:hAnsi="Georgia" w:cs="Georgia"/>
        </w:rPr>
      </w:pPr>
    </w:p>
    <w:p w14:paraId="76B27DE2" w14:textId="77777777" w:rsidR="0014497B" w:rsidRDefault="0014497B">
      <w:pPr>
        <w:spacing w:line="200" w:lineRule="exact"/>
        <w:rPr>
          <w:rFonts w:ascii="Georgia" w:eastAsia="Times New Roman" w:hAnsi="Georgia" w:cs="Georgia"/>
        </w:rPr>
      </w:pPr>
    </w:p>
    <w:p w14:paraId="76B27DE3" w14:textId="77777777" w:rsidR="0014497B" w:rsidRDefault="0014497B">
      <w:pPr>
        <w:spacing w:line="200" w:lineRule="exact"/>
        <w:rPr>
          <w:rFonts w:ascii="Georgia" w:eastAsia="Times New Roman" w:hAnsi="Georgia" w:cs="Georgia"/>
        </w:rPr>
      </w:pPr>
    </w:p>
    <w:p w14:paraId="76B27DE4" w14:textId="77777777" w:rsidR="0014497B" w:rsidRDefault="0014497B">
      <w:pPr>
        <w:spacing w:line="200" w:lineRule="exact"/>
        <w:rPr>
          <w:rFonts w:ascii="Georgia" w:eastAsia="Times New Roman" w:hAnsi="Georgia" w:cs="Georgia"/>
        </w:rPr>
      </w:pPr>
    </w:p>
    <w:p w14:paraId="76B27DE5" w14:textId="77777777" w:rsidR="0014497B" w:rsidRDefault="0014497B">
      <w:pPr>
        <w:spacing w:line="200" w:lineRule="exact"/>
        <w:rPr>
          <w:rFonts w:ascii="Georgia" w:eastAsia="Times New Roman" w:hAnsi="Georgia" w:cs="Georgia"/>
        </w:rPr>
      </w:pPr>
    </w:p>
    <w:p w14:paraId="76B27DE6" w14:textId="77777777" w:rsidR="0014497B" w:rsidRDefault="0014497B">
      <w:pPr>
        <w:spacing w:line="200" w:lineRule="exact"/>
        <w:rPr>
          <w:rFonts w:ascii="Georgia" w:eastAsia="Times New Roman" w:hAnsi="Georgia" w:cs="Georgia"/>
        </w:rPr>
      </w:pPr>
    </w:p>
    <w:p w14:paraId="76B27DE7" w14:textId="77777777" w:rsidR="0014497B" w:rsidRDefault="0014497B">
      <w:pPr>
        <w:spacing w:line="200" w:lineRule="exact"/>
        <w:rPr>
          <w:rFonts w:ascii="Georgia" w:eastAsia="Times New Roman" w:hAnsi="Georgia" w:cs="Georgia"/>
        </w:rPr>
      </w:pPr>
    </w:p>
    <w:p w14:paraId="76B27DE8" w14:textId="77777777" w:rsidR="0014497B" w:rsidRDefault="0014497B">
      <w:pPr>
        <w:spacing w:line="200" w:lineRule="exact"/>
        <w:rPr>
          <w:rFonts w:ascii="Georgia" w:eastAsia="Times New Roman" w:hAnsi="Georgia" w:cs="Georgia"/>
        </w:rPr>
      </w:pPr>
    </w:p>
    <w:p w14:paraId="76B27DE9" w14:textId="77777777" w:rsidR="0014497B" w:rsidRDefault="0014497B">
      <w:pPr>
        <w:spacing w:line="200" w:lineRule="exact"/>
        <w:rPr>
          <w:rFonts w:ascii="Georgia" w:eastAsia="Times New Roman" w:hAnsi="Georgia" w:cs="Georgia"/>
        </w:rPr>
      </w:pPr>
    </w:p>
    <w:p w14:paraId="76B27DEA" w14:textId="77777777" w:rsidR="0014497B" w:rsidRDefault="0014497B">
      <w:pPr>
        <w:spacing w:line="200" w:lineRule="exact"/>
        <w:rPr>
          <w:rFonts w:ascii="Georgia" w:eastAsia="Times New Roman" w:hAnsi="Georgia" w:cs="Georgia"/>
        </w:rPr>
      </w:pPr>
    </w:p>
    <w:p w14:paraId="76B27DEB" w14:textId="77777777" w:rsidR="0014497B" w:rsidRDefault="0014497B">
      <w:pPr>
        <w:spacing w:line="200" w:lineRule="exact"/>
        <w:rPr>
          <w:rFonts w:ascii="Georgia" w:eastAsia="Times New Roman" w:hAnsi="Georgia" w:cs="Georgia"/>
        </w:rPr>
      </w:pPr>
    </w:p>
    <w:p w14:paraId="76B27DEC" w14:textId="77777777" w:rsidR="0014497B" w:rsidRDefault="0014497B">
      <w:pPr>
        <w:spacing w:line="200" w:lineRule="exact"/>
        <w:rPr>
          <w:rFonts w:ascii="Georgia" w:eastAsia="Times New Roman" w:hAnsi="Georgia" w:cs="Georgia"/>
        </w:rPr>
      </w:pPr>
    </w:p>
    <w:p w14:paraId="76B27DED" w14:textId="77777777" w:rsidR="0014497B" w:rsidRDefault="0014497B">
      <w:pPr>
        <w:spacing w:line="200" w:lineRule="exact"/>
        <w:rPr>
          <w:rFonts w:ascii="Georgia" w:eastAsia="Times New Roman" w:hAnsi="Georgia" w:cs="Georgia"/>
        </w:rPr>
      </w:pPr>
    </w:p>
    <w:p w14:paraId="76B27DEE" w14:textId="77777777" w:rsidR="0014497B" w:rsidRDefault="0014497B">
      <w:pPr>
        <w:spacing w:line="200" w:lineRule="exact"/>
        <w:rPr>
          <w:rFonts w:ascii="Georgia" w:eastAsia="Times New Roman" w:hAnsi="Georgia" w:cs="Georgia"/>
        </w:rPr>
      </w:pPr>
    </w:p>
    <w:p w14:paraId="76B27DEF" w14:textId="77777777" w:rsidR="0014497B" w:rsidRDefault="0014497B">
      <w:pPr>
        <w:spacing w:line="200" w:lineRule="exact"/>
        <w:rPr>
          <w:rFonts w:ascii="Georgia" w:eastAsia="Times New Roman" w:hAnsi="Georgia" w:cs="Georgia"/>
        </w:rPr>
      </w:pPr>
    </w:p>
    <w:p w14:paraId="76B27DF0" w14:textId="77777777" w:rsidR="0014497B" w:rsidRDefault="0014497B">
      <w:pPr>
        <w:spacing w:line="200" w:lineRule="exact"/>
        <w:rPr>
          <w:rFonts w:ascii="Georgia" w:eastAsia="Times New Roman" w:hAnsi="Georgia" w:cs="Georgia"/>
        </w:rPr>
      </w:pPr>
    </w:p>
    <w:p w14:paraId="76B27DF1" w14:textId="77777777" w:rsidR="0014497B" w:rsidRDefault="0014497B">
      <w:pPr>
        <w:spacing w:line="200" w:lineRule="exact"/>
        <w:rPr>
          <w:rFonts w:ascii="Georgia" w:eastAsia="Times New Roman" w:hAnsi="Georgia" w:cs="Georgia"/>
        </w:rPr>
      </w:pPr>
    </w:p>
    <w:p w14:paraId="76B27DF2" w14:textId="77777777" w:rsidR="0014497B" w:rsidRDefault="0014497B">
      <w:pPr>
        <w:spacing w:line="200" w:lineRule="exact"/>
        <w:rPr>
          <w:rFonts w:ascii="Georgia" w:eastAsia="Times New Roman" w:hAnsi="Georgia" w:cs="Georgia"/>
        </w:rPr>
      </w:pPr>
    </w:p>
    <w:p w14:paraId="76B27DF3" w14:textId="77777777" w:rsidR="0014497B" w:rsidRDefault="0014497B">
      <w:pPr>
        <w:spacing w:line="200" w:lineRule="exact"/>
        <w:rPr>
          <w:rFonts w:ascii="Georgia" w:eastAsia="Times New Roman" w:hAnsi="Georgia" w:cs="Georgia"/>
        </w:rPr>
      </w:pPr>
    </w:p>
    <w:p w14:paraId="76B27DF4" w14:textId="77777777" w:rsidR="0014497B" w:rsidRDefault="0014497B">
      <w:pPr>
        <w:spacing w:line="200" w:lineRule="exact"/>
        <w:rPr>
          <w:rFonts w:ascii="Georgia" w:eastAsia="Times New Roman" w:hAnsi="Georgia" w:cs="Georgia"/>
        </w:rPr>
      </w:pPr>
    </w:p>
    <w:p w14:paraId="76B27DF5" w14:textId="77777777" w:rsidR="0014497B" w:rsidRDefault="0014497B">
      <w:pPr>
        <w:spacing w:line="200" w:lineRule="exact"/>
        <w:rPr>
          <w:rFonts w:ascii="Georgia" w:eastAsia="Times New Roman" w:hAnsi="Georgia" w:cs="Georgia"/>
        </w:rPr>
      </w:pPr>
    </w:p>
    <w:p w14:paraId="76B27DF6" w14:textId="2EFD03E6" w:rsidR="0014497B" w:rsidRDefault="0014497B">
      <w:pPr>
        <w:spacing w:line="200" w:lineRule="exact"/>
        <w:rPr>
          <w:rFonts w:ascii="Georgia" w:eastAsia="Times New Roman" w:hAnsi="Georgia" w:cs="Georgia"/>
        </w:rPr>
      </w:pPr>
    </w:p>
    <w:p w14:paraId="76B27DF7" w14:textId="14D7FE0C" w:rsidR="0014497B" w:rsidRDefault="00917AC0">
      <w:pPr>
        <w:spacing w:line="200" w:lineRule="exact"/>
        <w:rPr>
          <w:rFonts w:ascii="Georgia" w:eastAsia="Times New Roman" w:hAnsi="Georgia" w:cs="Georgia"/>
        </w:rPr>
      </w:pPr>
      <w:r>
        <w:rPr>
          <w:rFonts w:ascii="Georgia" w:eastAsia="Times New Roman" w:hAnsi="Georgia" w:cs="Georgia"/>
        </w:rPr>
        <w:t xml:space="preserve">                                                                                                                                                                                 </w:t>
      </w:r>
    </w:p>
    <w:p w14:paraId="76B27DF8" w14:textId="4A16D89C" w:rsidR="0014497B" w:rsidRDefault="0014497B">
      <w:pPr>
        <w:spacing w:line="200" w:lineRule="exact"/>
        <w:rPr>
          <w:rFonts w:ascii="Georgia" w:eastAsia="Times New Roman" w:hAnsi="Georgia" w:cs="Georgia"/>
        </w:rPr>
      </w:pPr>
    </w:p>
    <w:p w14:paraId="76B27DF9" w14:textId="5969560F" w:rsidR="0014497B" w:rsidRDefault="0014497B">
      <w:pPr>
        <w:spacing w:line="200" w:lineRule="exact"/>
        <w:rPr>
          <w:rFonts w:ascii="Georgia" w:eastAsia="Times New Roman" w:hAnsi="Georgia" w:cs="Georgia"/>
        </w:rPr>
      </w:pPr>
    </w:p>
    <w:p w14:paraId="76B27DFA" w14:textId="2B5C191B" w:rsidR="0014497B" w:rsidRDefault="0014497B" w:rsidP="00917AC0">
      <w:pPr>
        <w:spacing w:line="200" w:lineRule="exact"/>
        <w:jc w:val="right"/>
        <w:rPr>
          <w:rFonts w:ascii="Georgia" w:eastAsia="Times New Roman" w:hAnsi="Georgia" w:cs="Georgia"/>
        </w:rPr>
      </w:pPr>
    </w:p>
    <w:p w14:paraId="76B27DFB" w14:textId="59234ADB" w:rsidR="0014497B" w:rsidRDefault="0014497B">
      <w:pPr>
        <w:spacing w:line="200" w:lineRule="exact"/>
        <w:rPr>
          <w:rFonts w:ascii="Georgia" w:eastAsia="Times New Roman" w:hAnsi="Georgia" w:cs="Georgia"/>
        </w:rPr>
      </w:pPr>
    </w:p>
    <w:p w14:paraId="76B27DFC" w14:textId="2A2A067C" w:rsidR="0014497B" w:rsidRDefault="0014497B">
      <w:pPr>
        <w:spacing w:line="200" w:lineRule="exact"/>
        <w:rPr>
          <w:rFonts w:ascii="Georgia" w:eastAsia="Times New Roman" w:hAnsi="Georgia" w:cs="Georgia"/>
        </w:rPr>
      </w:pPr>
    </w:p>
    <w:p w14:paraId="76B27E08" w14:textId="57E1875C" w:rsidR="0014497B" w:rsidRDefault="006846A4" w:rsidP="00917AC0">
      <w:pPr>
        <w:spacing w:line="0" w:lineRule="atLeast"/>
        <w:ind w:right="380"/>
        <w:jc w:val="center"/>
        <w:rPr>
          <w:rFonts w:ascii="Georgia" w:eastAsia="Times New Roman" w:hAnsi="Georgia" w:cs="Georgia"/>
          <w:color w:val="FF0000"/>
          <w:sz w:val="32"/>
          <w:u w:val="single"/>
        </w:rPr>
      </w:pPr>
      <w:bookmarkStart w:id="5" w:name="page7"/>
      <w:bookmarkEnd w:id="5"/>
      <w:r>
        <w:rPr>
          <w:rFonts w:ascii="Georgia" w:eastAsia="Times New Roman" w:hAnsi="Georgia" w:cs="Georgia"/>
          <w:color w:val="FF0000"/>
          <w:sz w:val="32"/>
          <w:u w:val="single"/>
        </w:rPr>
        <w:t>OBJECTIVES</w:t>
      </w:r>
    </w:p>
    <w:p w14:paraId="76B27E09" w14:textId="77777777" w:rsidR="0014497B" w:rsidRDefault="0014497B">
      <w:pPr>
        <w:spacing w:line="257" w:lineRule="exact"/>
        <w:rPr>
          <w:rFonts w:ascii="Georgia" w:eastAsia="Times New Roman" w:hAnsi="Georgia" w:cs="Georgia"/>
        </w:rPr>
      </w:pPr>
    </w:p>
    <w:p w14:paraId="76B27E0A" w14:textId="77777777" w:rsidR="0014497B" w:rsidRDefault="006846A4">
      <w:pPr>
        <w:numPr>
          <w:ilvl w:val="0"/>
          <w:numId w:val="3"/>
        </w:numPr>
        <w:tabs>
          <w:tab w:val="clear" w:pos="420"/>
          <w:tab w:val="left" w:pos="360"/>
        </w:tabs>
        <w:spacing w:line="0" w:lineRule="atLeast"/>
        <w:jc w:val="both"/>
        <w:rPr>
          <w:rFonts w:ascii="Georgia" w:eastAsia="Symbol" w:hAnsi="Georgia"/>
          <w:sz w:val="28"/>
          <w:szCs w:val="28"/>
        </w:rPr>
      </w:pPr>
      <w:r>
        <w:rPr>
          <w:rFonts w:ascii="Georgia" w:eastAsia="Symbol" w:hAnsi="Georgia"/>
          <w:sz w:val="28"/>
          <w:szCs w:val="28"/>
        </w:rPr>
        <w:t>Customer,  Products,  Billing  Generation: Automate  the  current  manual bill  generation  system  and  maintain  the  searchable  customer,  products database and product invoice, maintain the data security, user rights.</w:t>
      </w:r>
    </w:p>
    <w:p w14:paraId="76B27E0B" w14:textId="77777777" w:rsidR="0014497B" w:rsidRDefault="006846A4">
      <w:pPr>
        <w:numPr>
          <w:ilvl w:val="0"/>
          <w:numId w:val="3"/>
        </w:numPr>
        <w:tabs>
          <w:tab w:val="clear" w:pos="420"/>
          <w:tab w:val="left" w:pos="360"/>
        </w:tabs>
        <w:spacing w:line="0" w:lineRule="atLeast"/>
        <w:jc w:val="both"/>
        <w:rPr>
          <w:rFonts w:ascii="Georgia" w:eastAsia="Symbol" w:hAnsi="Georgia"/>
          <w:sz w:val="28"/>
          <w:szCs w:val="28"/>
        </w:rPr>
      </w:pPr>
      <w:r>
        <w:rPr>
          <w:rFonts w:ascii="Georgia" w:eastAsia="Symbol" w:hAnsi="Georgia"/>
          <w:sz w:val="28"/>
          <w:szCs w:val="28"/>
        </w:rPr>
        <w:t>To  develop  a  system  for  the  management  of  sales,  Purchase  and  stock maintenance</w:t>
      </w:r>
      <w:r>
        <w:rPr>
          <w:rFonts w:ascii="Georgia" w:eastAsia="Symbol" w:hAnsi="Georgia"/>
          <w:sz w:val="28"/>
          <w:szCs w:val="28"/>
          <w:lang w:val="en-US"/>
        </w:rPr>
        <w:t xml:space="preserve"> </w:t>
      </w:r>
      <w:r>
        <w:rPr>
          <w:rFonts w:ascii="Georgia" w:eastAsia="Symbol" w:hAnsi="Georgia"/>
          <w:sz w:val="28"/>
          <w:szCs w:val="28"/>
        </w:rPr>
        <w:t>processes  that  will  be performed</w:t>
      </w:r>
      <w:r>
        <w:rPr>
          <w:rFonts w:ascii="Georgia" w:eastAsia="Symbol" w:hAnsi="Georgia"/>
          <w:sz w:val="28"/>
          <w:szCs w:val="28"/>
          <w:lang w:val="en-US"/>
        </w:rPr>
        <w:t xml:space="preserve"> </w:t>
      </w:r>
      <w:r>
        <w:rPr>
          <w:rFonts w:ascii="Georgia" w:eastAsia="Symbol" w:hAnsi="Georgia"/>
          <w:sz w:val="28"/>
          <w:szCs w:val="28"/>
        </w:rPr>
        <w:t>with  a  click  of  mouse button.</w:t>
      </w:r>
      <w:r>
        <w:rPr>
          <w:rFonts w:ascii="Georgia" w:eastAsia="Symbol" w:hAnsi="Georgia"/>
          <w:sz w:val="28"/>
          <w:szCs w:val="28"/>
        </w:rPr>
        <w:t></w:t>
      </w:r>
    </w:p>
    <w:p w14:paraId="76B27E0C" w14:textId="77777777" w:rsidR="0014497B" w:rsidRDefault="006846A4">
      <w:pPr>
        <w:numPr>
          <w:ilvl w:val="0"/>
          <w:numId w:val="3"/>
        </w:numPr>
        <w:tabs>
          <w:tab w:val="clear" w:pos="420"/>
          <w:tab w:val="left" w:pos="360"/>
        </w:tabs>
        <w:spacing w:line="0" w:lineRule="atLeast"/>
        <w:jc w:val="both"/>
        <w:rPr>
          <w:rFonts w:ascii="Georgia" w:eastAsia="Symbol" w:hAnsi="Georgia"/>
          <w:sz w:val="28"/>
          <w:szCs w:val="28"/>
        </w:rPr>
      </w:pPr>
      <w:r>
        <w:rPr>
          <w:rFonts w:ascii="Georgia" w:eastAsia="Symbol" w:hAnsi="Georgia"/>
          <w:sz w:val="28"/>
          <w:szCs w:val="28"/>
        </w:rPr>
        <w:t>To  develop  a  system  that</w:t>
      </w:r>
      <w:r>
        <w:rPr>
          <w:rFonts w:ascii="Georgia" w:eastAsia="Symbol" w:hAnsi="Georgia"/>
          <w:sz w:val="28"/>
          <w:szCs w:val="28"/>
          <w:lang w:val="en-US"/>
        </w:rPr>
        <w:t xml:space="preserve"> </w:t>
      </w:r>
      <w:r>
        <w:rPr>
          <w:rFonts w:ascii="Georgia" w:eastAsia="Symbol" w:hAnsi="Georgia"/>
          <w:sz w:val="28"/>
          <w:szCs w:val="28"/>
        </w:rPr>
        <w:t>has  a  good  management  of  data  along  with integrity and minimizing redundancy.</w:t>
      </w:r>
      <w:r>
        <w:rPr>
          <w:rFonts w:ascii="Georgia" w:eastAsia="Symbol" w:hAnsi="Georgia"/>
          <w:sz w:val="28"/>
          <w:szCs w:val="28"/>
        </w:rPr>
        <w:t></w:t>
      </w:r>
    </w:p>
    <w:p w14:paraId="76B27E0D" w14:textId="77777777" w:rsidR="0014497B" w:rsidRDefault="006846A4">
      <w:pPr>
        <w:numPr>
          <w:ilvl w:val="0"/>
          <w:numId w:val="3"/>
        </w:numPr>
        <w:tabs>
          <w:tab w:val="clear" w:pos="420"/>
          <w:tab w:val="left" w:pos="360"/>
        </w:tabs>
        <w:spacing w:line="0" w:lineRule="atLeast"/>
        <w:jc w:val="both"/>
        <w:rPr>
          <w:rFonts w:ascii="Georgia" w:eastAsia="Symbol" w:hAnsi="Georgia"/>
          <w:sz w:val="28"/>
          <w:szCs w:val="28"/>
        </w:rPr>
      </w:pPr>
      <w:r>
        <w:rPr>
          <w:rFonts w:ascii="Georgia" w:eastAsia="Symbol" w:hAnsi="Georgia"/>
          <w:sz w:val="28"/>
          <w:szCs w:val="28"/>
        </w:rPr>
        <w:t>To develop a system that will be user friendly in all possible ways.</w:t>
      </w:r>
      <w:r>
        <w:rPr>
          <w:rFonts w:ascii="Georgia" w:eastAsia="Symbol" w:hAnsi="Georgia"/>
          <w:sz w:val="28"/>
          <w:szCs w:val="28"/>
        </w:rPr>
        <w:t></w:t>
      </w:r>
    </w:p>
    <w:p w14:paraId="76B27E0E" w14:textId="77777777" w:rsidR="0014497B" w:rsidRDefault="006846A4">
      <w:pPr>
        <w:numPr>
          <w:ilvl w:val="0"/>
          <w:numId w:val="3"/>
        </w:numPr>
        <w:tabs>
          <w:tab w:val="clear" w:pos="420"/>
          <w:tab w:val="left" w:pos="360"/>
        </w:tabs>
        <w:spacing w:line="0" w:lineRule="atLeast"/>
        <w:jc w:val="both"/>
        <w:rPr>
          <w:rFonts w:ascii="Georgia" w:eastAsia="Symbol" w:hAnsi="Georgia"/>
          <w:sz w:val="28"/>
          <w:szCs w:val="28"/>
        </w:rPr>
      </w:pPr>
      <w:r>
        <w:rPr>
          <w:rFonts w:ascii="Georgia" w:eastAsia="Symbol" w:hAnsi="Georgia"/>
          <w:sz w:val="28"/>
          <w:szCs w:val="28"/>
        </w:rPr>
        <w:t>To  develop  a  system  that  provides  easier  work  than  existing  system  for the user.</w:t>
      </w:r>
      <w:r>
        <w:rPr>
          <w:rFonts w:ascii="Georgia" w:eastAsia="Symbol" w:hAnsi="Georgia"/>
          <w:sz w:val="28"/>
          <w:szCs w:val="28"/>
        </w:rPr>
        <w:t></w:t>
      </w:r>
    </w:p>
    <w:p w14:paraId="76B27E0F" w14:textId="77777777" w:rsidR="0014497B" w:rsidRDefault="006846A4">
      <w:pPr>
        <w:numPr>
          <w:ilvl w:val="0"/>
          <w:numId w:val="3"/>
        </w:numPr>
        <w:tabs>
          <w:tab w:val="clear" w:pos="420"/>
          <w:tab w:val="left" w:pos="360"/>
        </w:tabs>
        <w:spacing w:line="0" w:lineRule="atLeast"/>
        <w:jc w:val="both"/>
        <w:rPr>
          <w:rFonts w:ascii="Georgia" w:eastAsia="Symbol" w:hAnsi="Georgia"/>
          <w:sz w:val="28"/>
          <w:szCs w:val="28"/>
        </w:rPr>
      </w:pPr>
      <w:r>
        <w:rPr>
          <w:rFonts w:ascii="Georgia" w:eastAsia="Symbol" w:hAnsi="Georgia"/>
          <w:sz w:val="28"/>
          <w:szCs w:val="28"/>
        </w:rPr>
        <w:t xml:space="preserve">To develop a secure system that can be accessed only by </w:t>
      </w:r>
      <w:r>
        <w:rPr>
          <w:rFonts w:ascii="Georgia" w:eastAsia="Symbol" w:hAnsi="Georgia"/>
          <w:sz w:val="28"/>
          <w:szCs w:val="28"/>
          <w:lang w:val="en-US"/>
        </w:rPr>
        <w:t>authorized</w:t>
      </w:r>
      <w:r>
        <w:rPr>
          <w:rFonts w:ascii="Georgia" w:eastAsia="Symbol" w:hAnsi="Georgia"/>
          <w:sz w:val="28"/>
          <w:szCs w:val="28"/>
        </w:rPr>
        <w:t xml:space="preserve"> users.</w:t>
      </w:r>
    </w:p>
    <w:p w14:paraId="76B27E10" w14:textId="77777777" w:rsidR="0014497B" w:rsidRDefault="0014497B">
      <w:pPr>
        <w:tabs>
          <w:tab w:val="left" w:pos="360"/>
        </w:tabs>
        <w:spacing w:line="0" w:lineRule="atLeast"/>
        <w:jc w:val="both"/>
        <w:rPr>
          <w:rFonts w:ascii="Georgia" w:eastAsia="Symbol" w:hAnsi="Georgia" w:cs="Georgia"/>
          <w:sz w:val="24"/>
        </w:rPr>
      </w:pPr>
    </w:p>
    <w:p w14:paraId="76B27E11" w14:textId="77777777" w:rsidR="0014497B" w:rsidRDefault="0014497B">
      <w:pPr>
        <w:spacing w:line="200" w:lineRule="exact"/>
        <w:rPr>
          <w:rFonts w:ascii="Georgia" w:eastAsia="Times New Roman" w:hAnsi="Georgia" w:cs="Georgia"/>
        </w:rPr>
      </w:pPr>
    </w:p>
    <w:p w14:paraId="76B27E12" w14:textId="77777777" w:rsidR="0014497B" w:rsidRDefault="0014497B">
      <w:pPr>
        <w:spacing w:line="200" w:lineRule="exact"/>
        <w:rPr>
          <w:rFonts w:ascii="Georgia" w:eastAsia="Times New Roman" w:hAnsi="Georgia" w:cs="Georgia"/>
        </w:rPr>
      </w:pPr>
    </w:p>
    <w:p w14:paraId="76B27E13" w14:textId="77777777" w:rsidR="0014497B" w:rsidRDefault="0014497B">
      <w:pPr>
        <w:spacing w:line="200" w:lineRule="exact"/>
        <w:rPr>
          <w:rFonts w:ascii="Georgia" w:eastAsia="Times New Roman" w:hAnsi="Georgia" w:cs="Georgia"/>
        </w:rPr>
      </w:pPr>
    </w:p>
    <w:p w14:paraId="76B27E14" w14:textId="77777777" w:rsidR="0014497B" w:rsidRDefault="0014497B">
      <w:pPr>
        <w:spacing w:line="200" w:lineRule="exact"/>
        <w:rPr>
          <w:rFonts w:ascii="Georgia" w:eastAsia="Times New Roman" w:hAnsi="Georgia" w:cs="Georgia"/>
        </w:rPr>
      </w:pPr>
    </w:p>
    <w:p w14:paraId="76B27E15" w14:textId="77777777" w:rsidR="0014497B" w:rsidRDefault="0014497B">
      <w:pPr>
        <w:spacing w:line="200" w:lineRule="exact"/>
        <w:rPr>
          <w:rFonts w:ascii="Georgia" w:eastAsia="Times New Roman" w:hAnsi="Georgia" w:cs="Georgia"/>
        </w:rPr>
      </w:pPr>
    </w:p>
    <w:p w14:paraId="76B27E16" w14:textId="77777777" w:rsidR="0014497B" w:rsidRDefault="0014497B">
      <w:pPr>
        <w:spacing w:line="200" w:lineRule="exact"/>
        <w:rPr>
          <w:rFonts w:ascii="Georgia" w:eastAsia="Times New Roman" w:hAnsi="Georgia" w:cs="Georgia"/>
        </w:rPr>
      </w:pPr>
    </w:p>
    <w:p w14:paraId="76B27E17" w14:textId="77777777" w:rsidR="0014497B" w:rsidRDefault="0014497B">
      <w:pPr>
        <w:spacing w:line="200" w:lineRule="exact"/>
        <w:rPr>
          <w:rFonts w:ascii="Georgia" w:eastAsia="Times New Roman" w:hAnsi="Georgia" w:cs="Georgia"/>
        </w:rPr>
      </w:pPr>
    </w:p>
    <w:p w14:paraId="76B27E18" w14:textId="77777777" w:rsidR="0014497B" w:rsidRDefault="0014497B">
      <w:pPr>
        <w:spacing w:line="200" w:lineRule="exact"/>
        <w:rPr>
          <w:rFonts w:ascii="Georgia" w:eastAsia="Times New Roman" w:hAnsi="Georgia" w:cs="Georgia"/>
        </w:rPr>
      </w:pPr>
    </w:p>
    <w:p w14:paraId="76B27E19" w14:textId="77777777" w:rsidR="0014497B" w:rsidRDefault="0014497B">
      <w:pPr>
        <w:spacing w:line="200" w:lineRule="exact"/>
        <w:rPr>
          <w:rFonts w:ascii="Georgia" w:eastAsia="Times New Roman" w:hAnsi="Georgia" w:cs="Georgia"/>
        </w:rPr>
      </w:pPr>
    </w:p>
    <w:p w14:paraId="76B27E1A" w14:textId="77777777" w:rsidR="0014497B" w:rsidRDefault="0014497B">
      <w:pPr>
        <w:spacing w:line="200" w:lineRule="exact"/>
        <w:rPr>
          <w:rFonts w:ascii="Georgia" w:eastAsia="Times New Roman" w:hAnsi="Georgia" w:cs="Georgia"/>
        </w:rPr>
      </w:pPr>
    </w:p>
    <w:p w14:paraId="76B27E1B" w14:textId="77777777" w:rsidR="0014497B" w:rsidRDefault="0014497B">
      <w:pPr>
        <w:spacing w:line="200" w:lineRule="exact"/>
        <w:rPr>
          <w:rFonts w:ascii="Georgia" w:eastAsia="Times New Roman" w:hAnsi="Georgia" w:cs="Georgia"/>
        </w:rPr>
      </w:pPr>
    </w:p>
    <w:p w14:paraId="76B27E1C" w14:textId="77777777" w:rsidR="0014497B" w:rsidRDefault="0014497B">
      <w:pPr>
        <w:spacing w:line="200" w:lineRule="exact"/>
        <w:rPr>
          <w:rFonts w:ascii="Georgia" w:eastAsia="Times New Roman" w:hAnsi="Georgia" w:cs="Georgia"/>
        </w:rPr>
      </w:pPr>
    </w:p>
    <w:p w14:paraId="76B27E1D" w14:textId="77777777" w:rsidR="0014497B" w:rsidRDefault="0014497B">
      <w:pPr>
        <w:spacing w:line="200" w:lineRule="exact"/>
        <w:rPr>
          <w:rFonts w:ascii="Georgia" w:eastAsia="Times New Roman" w:hAnsi="Georgia" w:cs="Georgia"/>
        </w:rPr>
      </w:pPr>
    </w:p>
    <w:p w14:paraId="76B27E1E" w14:textId="77777777" w:rsidR="0014497B" w:rsidRDefault="0014497B">
      <w:pPr>
        <w:spacing w:line="200" w:lineRule="exact"/>
        <w:rPr>
          <w:rFonts w:ascii="Georgia" w:eastAsia="Times New Roman" w:hAnsi="Georgia" w:cs="Georgia"/>
        </w:rPr>
      </w:pPr>
    </w:p>
    <w:p w14:paraId="76B27E1F" w14:textId="77777777" w:rsidR="0014497B" w:rsidRDefault="0014497B">
      <w:pPr>
        <w:spacing w:line="200" w:lineRule="exact"/>
        <w:rPr>
          <w:rFonts w:ascii="Georgia" w:eastAsia="Times New Roman" w:hAnsi="Georgia" w:cs="Georgia"/>
        </w:rPr>
      </w:pPr>
    </w:p>
    <w:p w14:paraId="76B27E20" w14:textId="77777777" w:rsidR="0014497B" w:rsidRDefault="0014497B">
      <w:pPr>
        <w:spacing w:line="200" w:lineRule="exact"/>
        <w:rPr>
          <w:rFonts w:ascii="Georgia" w:eastAsia="Times New Roman" w:hAnsi="Georgia" w:cs="Georgia"/>
        </w:rPr>
      </w:pPr>
    </w:p>
    <w:p w14:paraId="76B27E21" w14:textId="77777777" w:rsidR="0014497B" w:rsidRDefault="0014497B">
      <w:pPr>
        <w:spacing w:line="200" w:lineRule="exact"/>
        <w:rPr>
          <w:rFonts w:ascii="Georgia" w:eastAsia="Times New Roman" w:hAnsi="Georgia" w:cs="Georgia"/>
        </w:rPr>
      </w:pPr>
    </w:p>
    <w:p w14:paraId="76B27E22" w14:textId="77777777" w:rsidR="0014497B" w:rsidRDefault="0014497B">
      <w:pPr>
        <w:spacing w:line="200" w:lineRule="exact"/>
        <w:rPr>
          <w:rFonts w:ascii="Georgia" w:eastAsia="Times New Roman" w:hAnsi="Georgia" w:cs="Georgia"/>
        </w:rPr>
      </w:pPr>
    </w:p>
    <w:p w14:paraId="76B27E23" w14:textId="77777777" w:rsidR="0014497B" w:rsidRDefault="0014497B">
      <w:pPr>
        <w:spacing w:line="200" w:lineRule="exact"/>
        <w:rPr>
          <w:rFonts w:ascii="Georgia" w:eastAsia="Times New Roman" w:hAnsi="Georgia" w:cs="Georgia"/>
        </w:rPr>
      </w:pPr>
    </w:p>
    <w:p w14:paraId="76B27E24" w14:textId="77777777" w:rsidR="0014497B" w:rsidRDefault="0014497B">
      <w:pPr>
        <w:spacing w:line="200" w:lineRule="exact"/>
        <w:rPr>
          <w:rFonts w:ascii="Georgia" w:eastAsia="Times New Roman" w:hAnsi="Georgia" w:cs="Georgia"/>
        </w:rPr>
      </w:pPr>
    </w:p>
    <w:p w14:paraId="76B27E25" w14:textId="77777777" w:rsidR="0014497B" w:rsidRDefault="0014497B">
      <w:pPr>
        <w:spacing w:line="200" w:lineRule="exact"/>
        <w:rPr>
          <w:rFonts w:ascii="Georgia" w:eastAsia="Times New Roman" w:hAnsi="Georgia" w:cs="Georgia"/>
        </w:rPr>
      </w:pPr>
    </w:p>
    <w:p w14:paraId="76B27E26" w14:textId="77777777" w:rsidR="0014497B" w:rsidRDefault="0014497B">
      <w:pPr>
        <w:spacing w:line="200" w:lineRule="exact"/>
        <w:rPr>
          <w:rFonts w:ascii="Georgia" w:eastAsia="Times New Roman" w:hAnsi="Georgia" w:cs="Georgia"/>
        </w:rPr>
      </w:pPr>
    </w:p>
    <w:p w14:paraId="76B27E27" w14:textId="77777777" w:rsidR="0014497B" w:rsidRDefault="0014497B">
      <w:pPr>
        <w:spacing w:line="200" w:lineRule="exact"/>
        <w:rPr>
          <w:rFonts w:ascii="Georgia" w:eastAsia="Times New Roman" w:hAnsi="Georgia" w:cs="Georgia"/>
        </w:rPr>
      </w:pPr>
    </w:p>
    <w:p w14:paraId="76B27E28" w14:textId="77777777" w:rsidR="0014497B" w:rsidRDefault="0014497B">
      <w:pPr>
        <w:spacing w:line="200" w:lineRule="exact"/>
        <w:rPr>
          <w:rFonts w:ascii="Georgia" w:eastAsia="Times New Roman" w:hAnsi="Georgia" w:cs="Georgia"/>
        </w:rPr>
      </w:pPr>
    </w:p>
    <w:p w14:paraId="76B27E29" w14:textId="77777777" w:rsidR="0014497B" w:rsidRDefault="0014497B">
      <w:pPr>
        <w:spacing w:line="200" w:lineRule="exact"/>
        <w:rPr>
          <w:rFonts w:ascii="Georgia" w:eastAsia="Times New Roman" w:hAnsi="Georgia" w:cs="Georgia"/>
        </w:rPr>
      </w:pPr>
    </w:p>
    <w:p w14:paraId="76B27E2A" w14:textId="77777777" w:rsidR="0014497B" w:rsidRDefault="0014497B">
      <w:pPr>
        <w:spacing w:line="200" w:lineRule="exact"/>
        <w:rPr>
          <w:rFonts w:ascii="Georgia" w:eastAsia="Times New Roman" w:hAnsi="Georgia" w:cs="Georgia"/>
        </w:rPr>
      </w:pPr>
    </w:p>
    <w:p w14:paraId="76B27E2B" w14:textId="77777777" w:rsidR="0014497B" w:rsidRDefault="0014497B">
      <w:pPr>
        <w:spacing w:line="200" w:lineRule="exact"/>
        <w:rPr>
          <w:rFonts w:ascii="Georgia" w:eastAsia="Times New Roman" w:hAnsi="Georgia" w:cs="Georgia"/>
        </w:rPr>
      </w:pPr>
    </w:p>
    <w:p w14:paraId="76B27E2C" w14:textId="77777777" w:rsidR="0014497B" w:rsidRDefault="0014497B">
      <w:pPr>
        <w:spacing w:line="200" w:lineRule="exact"/>
        <w:rPr>
          <w:rFonts w:ascii="Georgia" w:eastAsia="Times New Roman" w:hAnsi="Georgia" w:cs="Georgia"/>
        </w:rPr>
      </w:pPr>
    </w:p>
    <w:p w14:paraId="76B27E2D" w14:textId="77777777" w:rsidR="0014497B" w:rsidRDefault="0014497B">
      <w:pPr>
        <w:spacing w:line="200" w:lineRule="exact"/>
        <w:rPr>
          <w:rFonts w:ascii="Georgia" w:eastAsia="Times New Roman" w:hAnsi="Georgia" w:cs="Georgia"/>
        </w:rPr>
      </w:pPr>
    </w:p>
    <w:p w14:paraId="76B27E2E" w14:textId="77777777" w:rsidR="0014497B" w:rsidRDefault="0014497B">
      <w:pPr>
        <w:spacing w:line="200" w:lineRule="exact"/>
        <w:rPr>
          <w:rFonts w:ascii="Georgia" w:eastAsia="Times New Roman" w:hAnsi="Georgia" w:cs="Georgia"/>
        </w:rPr>
      </w:pPr>
    </w:p>
    <w:p w14:paraId="76B27E2F" w14:textId="77777777" w:rsidR="0014497B" w:rsidRDefault="0014497B">
      <w:pPr>
        <w:spacing w:line="200" w:lineRule="exact"/>
        <w:rPr>
          <w:rFonts w:ascii="Georgia" w:eastAsia="Times New Roman" w:hAnsi="Georgia" w:cs="Georgia"/>
        </w:rPr>
      </w:pPr>
    </w:p>
    <w:p w14:paraId="76B27E30" w14:textId="77777777" w:rsidR="0014497B" w:rsidRDefault="0014497B">
      <w:pPr>
        <w:spacing w:line="200" w:lineRule="exact"/>
        <w:rPr>
          <w:rFonts w:ascii="Georgia" w:eastAsia="Times New Roman" w:hAnsi="Georgia" w:cs="Georgia"/>
        </w:rPr>
      </w:pPr>
    </w:p>
    <w:p w14:paraId="76B27E31" w14:textId="77777777" w:rsidR="0014497B" w:rsidRDefault="0014497B">
      <w:pPr>
        <w:spacing w:line="200" w:lineRule="exact"/>
        <w:rPr>
          <w:rFonts w:ascii="Georgia" w:eastAsia="Times New Roman" w:hAnsi="Georgia" w:cs="Georgia"/>
        </w:rPr>
      </w:pPr>
    </w:p>
    <w:p w14:paraId="76B27E32" w14:textId="77777777" w:rsidR="0014497B" w:rsidRDefault="0014497B">
      <w:pPr>
        <w:spacing w:line="200" w:lineRule="exact"/>
        <w:rPr>
          <w:rFonts w:ascii="Georgia" w:eastAsia="Times New Roman" w:hAnsi="Georgia" w:cs="Georgia"/>
        </w:rPr>
      </w:pPr>
    </w:p>
    <w:p w14:paraId="76B27E33" w14:textId="77777777" w:rsidR="0014497B" w:rsidRDefault="0014497B">
      <w:pPr>
        <w:spacing w:line="200" w:lineRule="exact"/>
        <w:rPr>
          <w:rFonts w:ascii="Georgia" w:eastAsia="Times New Roman" w:hAnsi="Georgia" w:cs="Georgia"/>
        </w:rPr>
      </w:pPr>
    </w:p>
    <w:p w14:paraId="76B27E34" w14:textId="77777777" w:rsidR="0014497B" w:rsidRDefault="0014497B">
      <w:pPr>
        <w:spacing w:line="200" w:lineRule="exact"/>
        <w:rPr>
          <w:rFonts w:ascii="Georgia" w:eastAsia="Times New Roman" w:hAnsi="Georgia" w:cs="Georgia"/>
        </w:rPr>
      </w:pPr>
    </w:p>
    <w:p w14:paraId="76B27E35" w14:textId="77777777" w:rsidR="0014497B" w:rsidRDefault="0014497B">
      <w:pPr>
        <w:spacing w:line="200" w:lineRule="exact"/>
        <w:rPr>
          <w:rFonts w:ascii="Georgia" w:eastAsia="Times New Roman" w:hAnsi="Georgia" w:cs="Georgia"/>
        </w:rPr>
      </w:pPr>
    </w:p>
    <w:p w14:paraId="76B27E36" w14:textId="77777777" w:rsidR="0014497B" w:rsidRDefault="0014497B">
      <w:pPr>
        <w:spacing w:line="200" w:lineRule="exact"/>
        <w:rPr>
          <w:rFonts w:ascii="Georgia" w:eastAsia="Times New Roman" w:hAnsi="Georgia" w:cs="Georgia"/>
        </w:rPr>
      </w:pPr>
    </w:p>
    <w:p w14:paraId="76B27E37" w14:textId="77777777" w:rsidR="0014497B" w:rsidRDefault="0014497B">
      <w:pPr>
        <w:spacing w:line="200" w:lineRule="exact"/>
        <w:rPr>
          <w:rFonts w:ascii="Georgia" w:eastAsia="Times New Roman" w:hAnsi="Georgia" w:cs="Georgia"/>
        </w:rPr>
      </w:pPr>
    </w:p>
    <w:p w14:paraId="76B27E38" w14:textId="77777777" w:rsidR="0014497B" w:rsidRDefault="0014497B">
      <w:pPr>
        <w:spacing w:line="200" w:lineRule="exact"/>
        <w:rPr>
          <w:rFonts w:ascii="Georgia" w:eastAsia="Times New Roman" w:hAnsi="Georgia" w:cs="Georgia"/>
        </w:rPr>
      </w:pPr>
    </w:p>
    <w:p w14:paraId="76B27E39" w14:textId="77777777" w:rsidR="0014497B" w:rsidRDefault="0014497B">
      <w:pPr>
        <w:spacing w:line="200" w:lineRule="exact"/>
        <w:rPr>
          <w:rFonts w:ascii="Georgia" w:eastAsia="Times New Roman" w:hAnsi="Georgia" w:cs="Georgia"/>
        </w:rPr>
      </w:pPr>
    </w:p>
    <w:p w14:paraId="76B27E3A" w14:textId="77777777" w:rsidR="0014497B" w:rsidRDefault="0014497B">
      <w:pPr>
        <w:spacing w:line="200" w:lineRule="exact"/>
        <w:rPr>
          <w:rFonts w:ascii="Georgia" w:eastAsia="Times New Roman" w:hAnsi="Georgia" w:cs="Georgia"/>
        </w:rPr>
      </w:pPr>
    </w:p>
    <w:p w14:paraId="76B27E3B" w14:textId="77777777" w:rsidR="0014497B" w:rsidRDefault="0014497B">
      <w:pPr>
        <w:spacing w:line="200" w:lineRule="exact"/>
        <w:rPr>
          <w:rFonts w:ascii="Georgia" w:eastAsia="Times New Roman" w:hAnsi="Georgia" w:cs="Georgia"/>
        </w:rPr>
      </w:pPr>
    </w:p>
    <w:p w14:paraId="76B27E3C" w14:textId="294E353D" w:rsidR="0014497B" w:rsidRDefault="0014497B">
      <w:pPr>
        <w:spacing w:line="200" w:lineRule="exact"/>
        <w:rPr>
          <w:rFonts w:ascii="Georgia" w:eastAsia="Times New Roman" w:hAnsi="Georgia" w:cs="Georgia"/>
        </w:rPr>
      </w:pPr>
    </w:p>
    <w:p w14:paraId="76B27E3D" w14:textId="4D31B71F" w:rsidR="0014497B" w:rsidRDefault="0014497B">
      <w:pPr>
        <w:spacing w:line="200" w:lineRule="exact"/>
        <w:rPr>
          <w:rFonts w:ascii="Georgia" w:eastAsia="Times New Roman" w:hAnsi="Georgia" w:cs="Georgia"/>
        </w:rPr>
      </w:pPr>
    </w:p>
    <w:p w14:paraId="76B27E3E" w14:textId="7BC7BF7E" w:rsidR="0014497B" w:rsidRDefault="0014497B">
      <w:pPr>
        <w:spacing w:line="200" w:lineRule="exact"/>
        <w:rPr>
          <w:rFonts w:ascii="Georgia" w:eastAsia="Times New Roman" w:hAnsi="Georgia" w:cs="Georgia"/>
        </w:rPr>
      </w:pPr>
    </w:p>
    <w:p w14:paraId="76B27E3F" w14:textId="77D59E85" w:rsidR="0014497B" w:rsidRDefault="0014497B">
      <w:pPr>
        <w:spacing w:line="200" w:lineRule="exact"/>
        <w:rPr>
          <w:rFonts w:ascii="Georgia" w:eastAsia="Times New Roman" w:hAnsi="Georgia" w:cs="Georgia"/>
        </w:rPr>
      </w:pPr>
    </w:p>
    <w:p w14:paraId="76B27E40" w14:textId="770C3EEC" w:rsidR="0014497B" w:rsidRDefault="0014497B">
      <w:pPr>
        <w:spacing w:line="200" w:lineRule="exact"/>
        <w:rPr>
          <w:rFonts w:ascii="Georgia" w:eastAsia="Times New Roman" w:hAnsi="Georgia" w:cs="Georgia"/>
        </w:rPr>
      </w:pPr>
    </w:p>
    <w:p w14:paraId="76B27E41" w14:textId="79A39091" w:rsidR="0014497B" w:rsidRDefault="0014497B">
      <w:pPr>
        <w:spacing w:line="200" w:lineRule="exact"/>
        <w:rPr>
          <w:rFonts w:ascii="Georgia" w:eastAsia="Times New Roman" w:hAnsi="Georgia" w:cs="Georgia"/>
        </w:rPr>
      </w:pPr>
    </w:p>
    <w:p w14:paraId="76B27E42" w14:textId="1A3F208B" w:rsidR="0014497B" w:rsidRDefault="0014497B">
      <w:pPr>
        <w:spacing w:line="290" w:lineRule="exact"/>
        <w:rPr>
          <w:rFonts w:ascii="Georgia" w:eastAsia="Times New Roman" w:hAnsi="Georgia" w:cs="Georgia"/>
        </w:rPr>
      </w:pPr>
    </w:p>
    <w:p w14:paraId="76B27E43" w14:textId="073BFBC6" w:rsidR="0014497B" w:rsidRDefault="0014497B">
      <w:pPr>
        <w:spacing w:line="0" w:lineRule="atLeast"/>
        <w:jc w:val="right"/>
        <w:rPr>
          <w:rFonts w:ascii="Georgia" w:hAnsi="Georgia" w:cs="Georgia"/>
          <w:sz w:val="22"/>
        </w:rPr>
      </w:pPr>
    </w:p>
    <w:p w14:paraId="76B27E44" w14:textId="7560AC2A" w:rsidR="0014497B" w:rsidRDefault="0014497B">
      <w:pPr>
        <w:spacing w:line="20" w:lineRule="exact"/>
        <w:rPr>
          <w:rFonts w:ascii="Georgia" w:eastAsia="Times New Roman" w:hAnsi="Georgia" w:cs="Georgia"/>
        </w:rPr>
      </w:pPr>
    </w:p>
    <w:p w14:paraId="76B27E45" w14:textId="77777777" w:rsidR="0014497B" w:rsidRDefault="0014497B">
      <w:pPr>
        <w:spacing w:line="20" w:lineRule="exact"/>
        <w:rPr>
          <w:rFonts w:ascii="Georgia" w:eastAsia="Times New Roman" w:hAnsi="Georgia" w:cs="Georgia"/>
        </w:rPr>
        <w:sectPr w:rsidR="0014497B" w:rsidSect="00C66094">
          <w:pgSz w:w="11900" w:h="16838"/>
          <w:pgMar w:top="710" w:right="706" w:bottom="418" w:left="1080" w:header="0" w:footer="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76B27E46" w14:textId="2194521E" w:rsidR="0014497B" w:rsidRDefault="006846A4">
      <w:pPr>
        <w:spacing w:line="0" w:lineRule="atLeast"/>
        <w:ind w:left="3200"/>
        <w:rPr>
          <w:rFonts w:ascii="Georgia" w:eastAsia="Times New Roman" w:hAnsi="Georgia" w:cs="Georgia"/>
          <w:color w:val="FF0000"/>
          <w:sz w:val="32"/>
          <w:u w:val="single"/>
        </w:rPr>
      </w:pPr>
      <w:bookmarkStart w:id="6" w:name="page8"/>
      <w:bookmarkEnd w:id="6"/>
      <w:r>
        <w:rPr>
          <w:rFonts w:ascii="Georgia" w:eastAsia="Times New Roman" w:hAnsi="Georgia" w:cs="Georgia"/>
          <w:color w:val="FF0000"/>
          <w:sz w:val="32"/>
          <w:u w:val="single"/>
        </w:rPr>
        <w:lastRenderedPageBreak/>
        <w:t>TECHNOLOGIES USED</w:t>
      </w:r>
    </w:p>
    <w:p w14:paraId="76B27E47" w14:textId="77777777" w:rsidR="0014497B" w:rsidRDefault="0014497B">
      <w:pPr>
        <w:spacing w:line="277" w:lineRule="exact"/>
        <w:rPr>
          <w:rFonts w:ascii="Georgia" w:eastAsia="Times New Roman" w:hAnsi="Georgia" w:cs="Georgia"/>
        </w:rPr>
      </w:pPr>
    </w:p>
    <w:p w14:paraId="76B27E48" w14:textId="77777777" w:rsidR="0014497B" w:rsidRDefault="006846A4">
      <w:pPr>
        <w:numPr>
          <w:ilvl w:val="0"/>
          <w:numId w:val="4"/>
        </w:numPr>
        <w:tabs>
          <w:tab w:val="clear" w:pos="420"/>
          <w:tab w:val="left" w:pos="-400"/>
        </w:tabs>
        <w:spacing w:line="0" w:lineRule="atLeast"/>
        <w:ind w:left="400" w:hanging="580"/>
        <w:rPr>
          <w:rFonts w:ascii="Georgia" w:eastAsia="Wingdings" w:hAnsi="Georgia" w:cs="Georgia"/>
          <w:sz w:val="28"/>
          <w:szCs w:val="28"/>
          <w:vertAlign w:val="superscript"/>
        </w:rPr>
      </w:pPr>
      <w:r>
        <w:rPr>
          <w:rFonts w:ascii="Georgia" w:eastAsia="Times New Roman" w:hAnsi="Georgia" w:cs="Georgia"/>
          <w:b/>
          <w:sz w:val="28"/>
          <w:szCs w:val="28"/>
        </w:rPr>
        <w:t>Python3:-</w:t>
      </w:r>
      <w:r>
        <w:rPr>
          <w:rFonts w:ascii="Georgia" w:eastAsia="Times New Roman" w:hAnsi="Georgia" w:cs="Georgia"/>
          <w:sz w:val="28"/>
          <w:szCs w:val="28"/>
        </w:rPr>
        <w:t xml:space="preserve"> It is High-level, general-purpose programming language. Its design philosophy emphasizes code readability with the use of significant indentation. It is a dynamically-typed and garbage-collected. It supports multiple programming paradigms, including structured, object-oriented and functional programming. It is designed by </w:t>
      </w:r>
      <w:r>
        <w:rPr>
          <w:rFonts w:ascii="Georgia" w:eastAsia="Times New Roman" w:hAnsi="Georgia" w:cs="Georgia"/>
          <w:b/>
          <w:sz w:val="28"/>
          <w:szCs w:val="28"/>
        </w:rPr>
        <w:t>Guido van Rossum</w:t>
      </w:r>
      <w:r>
        <w:rPr>
          <w:rFonts w:ascii="Georgia" w:eastAsia="Times New Roman" w:hAnsi="Georgia" w:cs="Georgia"/>
          <w:sz w:val="28"/>
          <w:szCs w:val="28"/>
        </w:rPr>
        <w:t xml:space="preserve"> in 20 Feb 1991. It is available for Windows, </w:t>
      </w:r>
      <w:r>
        <w:rPr>
          <w:rFonts w:ascii="Georgia" w:eastAsia="Times New Roman" w:hAnsi="Georgia" w:cs="Georgia"/>
          <w:sz w:val="28"/>
          <w:szCs w:val="28"/>
          <w:lang w:val="en-US"/>
        </w:rPr>
        <w:t>mac OS</w:t>
      </w:r>
      <w:r>
        <w:rPr>
          <w:rFonts w:ascii="Georgia" w:eastAsia="Times New Roman" w:hAnsi="Georgia" w:cs="Georgia"/>
          <w:sz w:val="28"/>
          <w:szCs w:val="28"/>
        </w:rPr>
        <w:t xml:space="preserve">, Linux/UNIX, Android and more. It follows Camel Case or snake case convention. A python file can be created or identified using </w:t>
      </w:r>
      <w:r>
        <w:rPr>
          <w:rFonts w:ascii="Georgia" w:eastAsia="Times New Roman" w:hAnsi="Georgia" w:cs="Georgia"/>
          <w:b/>
          <w:sz w:val="28"/>
          <w:szCs w:val="28"/>
        </w:rPr>
        <w:t>.py</w:t>
      </w:r>
      <w:r>
        <w:rPr>
          <w:rFonts w:ascii="Georgia" w:eastAsia="Times New Roman" w:hAnsi="Georgia" w:cs="Georgia"/>
          <w:sz w:val="28"/>
          <w:szCs w:val="28"/>
        </w:rPr>
        <w:t xml:space="preserve"> extension at the end of filename.</w:t>
      </w:r>
    </w:p>
    <w:p w14:paraId="76B27E49" w14:textId="77777777" w:rsidR="0014497B" w:rsidRDefault="0014497B">
      <w:pPr>
        <w:spacing w:line="200" w:lineRule="exact"/>
        <w:rPr>
          <w:rFonts w:ascii="Georgia" w:eastAsia="Wingdings" w:hAnsi="Georgia" w:cs="Georgia"/>
          <w:sz w:val="28"/>
          <w:szCs w:val="28"/>
          <w:vertAlign w:val="superscript"/>
        </w:rPr>
      </w:pPr>
    </w:p>
    <w:p w14:paraId="76B27E4A" w14:textId="77777777" w:rsidR="0014497B" w:rsidRDefault="0014497B">
      <w:pPr>
        <w:spacing w:line="200" w:lineRule="exact"/>
        <w:rPr>
          <w:rFonts w:ascii="Georgia" w:eastAsia="Wingdings" w:hAnsi="Georgia" w:cs="Georgia"/>
          <w:sz w:val="28"/>
          <w:szCs w:val="28"/>
          <w:vertAlign w:val="superscript"/>
        </w:rPr>
      </w:pPr>
    </w:p>
    <w:p w14:paraId="76B27E4B" w14:textId="77777777" w:rsidR="0014497B" w:rsidRDefault="0014497B">
      <w:pPr>
        <w:spacing w:line="243" w:lineRule="exact"/>
        <w:rPr>
          <w:rFonts w:ascii="Georgia" w:eastAsia="Wingdings" w:hAnsi="Georgia" w:cs="Georgia"/>
          <w:sz w:val="28"/>
          <w:szCs w:val="28"/>
          <w:vertAlign w:val="superscript"/>
        </w:rPr>
      </w:pPr>
    </w:p>
    <w:p w14:paraId="76B27E4C" w14:textId="77777777" w:rsidR="0014497B" w:rsidRDefault="006846A4">
      <w:pPr>
        <w:numPr>
          <w:ilvl w:val="0"/>
          <w:numId w:val="4"/>
        </w:numPr>
        <w:tabs>
          <w:tab w:val="clear" w:pos="420"/>
          <w:tab w:val="left" w:pos="360"/>
        </w:tabs>
        <w:spacing w:line="208" w:lineRule="auto"/>
        <w:ind w:left="400" w:hanging="360"/>
        <w:rPr>
          <w:rFonts w:ascii="Georgia" w:eastAsia="Wingdings" w:hAnsi="Georgia" w:cs="Georgia"/>
          <w:sz w:val="28"/>
          <w:szCs w:val="28"/>
          <w:vertAlign w:val="superscript"/>
        </w:rPr>
      </w:pPr>
      <w:r>
        <w:rPr>
          <w:rFonts w:ascii="Georgia" w:eastAsia="Times New Roman" w:hAnsi="Georgia" w:cs="Georgia"/>
          <w:b/>
          <w:sz w:val="28"/>
          <w:szCs w:val="28"/>
        </w:rPr>
        <w:t>Tkinter module:-</w:t>
      </w:r>
      <w:r>
        <w:rPr>
          <w:rFonts w:ascii="Georgia" w:eastAsia="Times New Roman" w:hAnsi="Georgia" w:cs="Georgia"/>
          <w:sz w:val="28"/>
          <w:szCs w:val="28"/>
        </w:rPr>
        <w:t xml:space="preserve"> It is the standard GUI library for python. Python when combined with Tkinter provides a fast and easy way to create GUI applications. Tkinter provides a powerful object-oriented interface to the Tk GUI toolkit. To use the Tkinter module in the program, we need to import it first as, </w:t>
      </w:r>
      <w:r>
        <w:rPr>
          <w:rFonts w:ascii="Georgia" w:eastAsia="Times New Roman" w:hAnsi="Georgia" w:cs="Georgia"/>
          <w:b/>
          <w:sz w:val="28"/>
          <w:szCs w:val="28"/>
        </w:rPr>
        <w:t>import Tkinter as tk</w:t>
      </w:r>
      <w:r>
        <w:rPr>
          <w:rFonts w:ascii="Georgia" w:eastAsia="Times New Roman" w:hAnsi="Georgia" w:cs="Georgia"/>
          <w:sz w:val="28"/>
          <w:szCs w:val="28"/>
        </w:rPr>
        <w:t>.</w:t>
      </w:r>
    </w:p>
    <w:p w14:paraId="76B27E4D" w14:textId="77777777" w:rsidR="0014497B" w:rsidRDefault="0014497B">
      <w:pPr>
        <w:spacing w:line="200" w:lineRule="exact"/>
        <w:rPr>
          <w:rFonts w:ascii="Georgia" w:eastAsia="Wingdings" w:hAnsi="Georgia" w:cs="Georgia"/>
          <w:sz w:val="28"/>
          <w:szCs w:val="28"/>
          <w:vertAlign w:val="superscript"/>
        </w:rPr>
      </w:pPr>
    </w:p>
    <w:p w14:paraId="76B27E4E" w14:textId="77777777" w:rsidR="0014497B" w:rsidRDefault="0014497B">
      <w:pPr>
        <w:spacing w:line="236" w:lineRule="exact"/>
        <w:rPr>
          <w:rFonts w:ascii="Georgia" w:eastAsia="Wingdings" w:hAnsi="Georgia" w:cs="Georgia"/>
          <w:sz w:val="28"/>
          <w:szCs w:val="28"/>
          <w:vertAlign w:val="superscript"/>
        </w:rPr>
      </w:pPr>
    </w:p>
    <w:p w14:paraId="76B27E4F" w14:textId="77777777" w:rsidR="0014497B" w:rsidRDefault="0014497B">
      <w:pPr>
        <w:spacing w:line="200" w:lineRule="exact"/>
        <w:rPr>
          <w:rFonts w:ascii="Georgia" w:eastAsia="Times New Roman" w:hAnsi="Georgia" w:cs="Georgia"/>
          <w:sz w:val="28"/>
          <w:szCs w:val="28"/>
        </w:rPr>
      </w:pPr>
    </w:p>
    <w:p w14:paraId="76B27E50" w14:textId="77777777" w:rsidR="0014497B" w:rsidRDefault="0014497B">
      <w:pPr>
        <w:spacing w:line="200" w:lineRule="exact"/>
        <w:rPr>
          <w:rFonts w:ascii="Georgia" w:eastAsia="Times New Roman" w:hAnsi="Georgia" w:cs="Georgia"/>
          <w:sz w:val="28"/>
          <w:szCs w:val="28"/>
        </w:rPr>
      </w:pPr>
    </w:p>
    <w:p w14:paraId="76B27E51" w14:textId="77777777" w:rsidR="0014497B" w:rsidRDefault="0014497B">
      <w:pPr>
        <w:spacing w:line="200" w:lineRule="exact"/>
        <w:rPr>
          <w:rFonts w:ascii="Georgia" w:eastAsia="Times New Roman" w:hAnsi="Georgia" w:cs="Georgia"/>
        </w:rPr>
      </w:pPr>
    </w:p>
    <w:p w14:paraId="76B27E52" w14:textId="77777777" w:rsidR="0014497B" w:rsidRDefault="0014497B">
      <w:pPr>
        <w:spacing w:line="200" w:lineRule="exact"/>
        <w:rPr>
          <w:rFonts w:ascii="Georgia" w:eastAsia="Times New Roman" w:hAnsi="Georgia" w:cs="Georgia"/>
        </w:rPr>
      </w:pPr>
    </w:p>
    <w:p w14:paraId="76B27E53" w14:textId="77777777" w:rsidR="0014497B" w:rsidRDefault="0014497B">
      <w:pPr>
        <w:spacing w:line="200" w:lineRule="exact"/>
        <w:rPr>
          <w:rFonts w:ascii="Georgia" w:eastAsia="Times New Roman" w:hAnsi="Georgia" w:cs="Georgia"/>
        </w:rPr>
      </w:pPr>
    </w:p>
    <w:p w14:paraId="76B27E54" w14:textId="77777777" w:rsidR="0014497B" w:rsidRDefault="0014497B">
      <w:pPr>
        <w:spacing w:line="200" w:lineRule="exact"/>
        <w:rPr>
          <w:rFonts w:ascii="Georgia" w:eastAsia="Times New Roman" w:hAnsi="Georgia" w:cs="Georgia"/>
        </w:rPr>
      </w:pPr>
    </w:p>
    <w:p w14:paraId="76B27E55" w14:textId="77777777" w:rsidR="0014497B" w:rsidRDefault="0014497B">
      <w:pPr>
        <w:spacing w:line="200" w:lineRule="exact"/>
        <w:rPr>
          <w:rFonts w:ascii="Georgia" w:eastAsia="Times New Roman" w:hAnsi="Georgia" w:cs="Georgia"/>
        </w:rPr>
      </w:pPr>
    </w:p>
    <w:p w14:paraId="76B27E56" w14:textId="77777777" w:rsidR="0014497B" w:rsidRDefault="0014497B">
      <w:pPr>
        <w:spacing w:line="200" w:lineRule="exact"/>
        <w:rPr>
          <w:rFonts w:ascii="Georgia" w:eastAsia="Times New Roman" w:hAnsi="Georgia" w:cs="Georgia"/>
        </w:rPr>
      </w:pPr>
    </w:p>
    <w:p w14:paraId="76B27E57" w14:textId="77777777" w:rsidR="0014497B" w:rsidRDefault="0014497B">
      <w:pPr>
        <w:spacing w:line="200" w:lineRule="exact"/>
        <w:rPr>
          <w:rFonts w:ascii="Georgia" w:eastAsia="Times New Roman" w:hAnsi="Georgia" w:cs="Georgia"/>
        </w:rPr>
      </w:pPr>
    </w:p>
    <w:p w14:paraId="76B27E58" w14:textId="77777777" w:rsidR="0014497B" w:rsidRDefault="0014497B">
      <w:pPr>
        <w:spacing w:line="200" w:lineRule="exact"/>
        <w:rPr>
          <w:rFonts w:ascii="Georgia" w:eastAsia="Times New Roman" w:hAnsi="Georgia" w:cs="Georgia"/>
        </w:rPr>
      </w:pPr>
    </w:p>
    <w:p w14:paraId="76B27E59" w14:textId="77777777" w:rsidR="0014497B" w:rsidRDefault="0014497B">
      <w:pPr>
        <w:spacing w:line="200" w:lineRule="exact"/>
        <w:rPr>
          <w:rFonts w:ascii="Georgia" w:eastAsia="Times New Roman" w:hAnsi="Georgia" w:cs="Georgia"/>
        </w:rPr>
      </w:pPr>
    </w:p>
    <w:p w14:paraId="76B27E5A" w14:textId="77777777" w:rsidR="0014497B" w:rsidRDefault="0014497B">
      <w:pPr>
        <w:spacing w:line="200" w:lineRule="exact"/>
        <w:rPr>
          <w:rFonts w:ascii="Georgia" w:eastAsia="Times New Roman" w:hAnsi="Georgia" w:cs="Georgia"/>
        </w:rPr>
      </w:pPr>
    </w:p>
    <w:p w14:paraId="76B27E5B" w14:textId="77777777" w:rsidR="0014497B" w:rsidRDefault="0014497B">
      <w:pPr>
        <w:spacing w:line="200" w:lineRule="exact"/>
        <w:rPr>
          <w:rFonts w:ascii="Georgia" w:eastAsia="Times New Roman" w:hAnsi="Georgia" w:cs="Georgia"/>
        </w:rPr>
      </w:pPr>
    </w:p>
    <w:p w14:paraId="76B27E5C" w14:textId="77777777" w:rsidR="0014497B" w:rsidRDefault="0014497B">
      <w:pPr>
        <w:spacing w:line="200" w:lineRule="exact"/>
        <w:rPr>
          <w:rFonts w:ascii="Georgia" w:eastAsia="Times New Roman" w:hAnsi="Georgia" w:cs="Georgia"/>
        </w:rPr>
      </w:pPr>
    </w:p>
    <w:p w14:paraId="76B27E5D" w14:textId="77777777" w:rsidR="0014497B" w:rsidRDefault="0014497B">
      <w:pPr>
        <w:spacing w:line="200" w:lineRule="exact"/>
        <w:rPr>
          <w:rFonts w:ascii="Georgia" w:eastAsia="Times New Roman" w:hAnsi="Georgia" w:cs="Georgia"/>
        </w:rPr>
      </w:pPr>
    </w:p>
    <w:p w14:paraId="76B27E5E" w14:textId="77777777" w:rsidR="0014497B" w:rsidRDefault="0014497B">
      <w:pPr>
        <w:spacing w:line="200" w:lineRule="exact"/>
        <w:rPr>
          <w:rFonts w:ascii="Georgia" w:eastAsia="Times New Roman" w:hAnsi="Georgia" w:cs="Georgia"/>
        </w:rPr>
      </w:pPr>
    </w:p>
    <w:p w14:paraId="76B27E5F" w14:textId="77777777" w:rsidR="0014497B" w:rsidRDefault="0014497B">
      <w:pPr>
        <w:spacing w:line="200" w:lineRule="exact"/>
        <w:rPr>
          <w:rFonts w:ascii="Georgia" w:eastAsia="Times New Roman" w:hAnsi="Georgia" w:cs="Georgia"/>
        </w:rPr>
      </w:pPr>
    </w:p>
    <w:p w14:paraId="76B27E60" w14:textId="77777777" w:rsidR="0014497B" w:rsidRDefault="0014497B">
      <w:pPr>
        <w:spacing w:line="200" w:lineRule="exact"/>
        <w:rPr>
          <w:rFonts w:ascii="Georgia" w:eastAsia="Times New Roman" w:hAnsi="Georgia" w:cs="Georgia"/>
        </w:rPr>
      </w:pPr>
    </w:p>
    <w:p w14:paraId="76B27E61" w14:textId="77777777" w:rsidR="0014497B" w:rsidRDefault="0014497B">
      <w:pPr>
        <w:spacing w:line="200" w:lineRule="exact"/>
        <w:rPr>
          <w:rFonts w:ascii="Georgia" w:eastAsia="Times New Roman" w:hAnsi="Georgia" w:cs="Georgia"/>
        </w:rPr>
      </w:pPr>
    </w:p>
    <w:p w14:paraId="76B27E62" w14:textId="77777777" w:rsidR="0014497B" w:rsidRDefault="0014497B">
      <w:pPr>
        <w:spacing w:line="200" w:lineRule="exact"/>
        <w:rPr>
          <w:rFonts w:ascii="Georgia" w:eastAsia="Times New Roman" w:hAnsi="Georgia" w:cs="Georgia"/>
        </w:rPr>
      </w:pPr>
    </w:p>
    <w:p w14:paraId="76B27E63" w14:textId="77777777" w:rsidR="0014497B" w:rsidRDefault="0014497B">
      <w:pPr>
        <w:spacing w:line="200" w:lineRule="exact"/>
        <w:rPr>
          <w:rFonts w:ascii="Georgia" w:eastAsia="Times New Roman" w:hAnsi="Georgia" w:cs="Georgia"/>
        </w:rPr>
      </w:pPr>
    </w:p>
    <w:p w14:paraId="76B27E64" w14:textId="77777777" w:rsidR="0014497B" w:rsidRDefault="0014497B">
      <w:pPr>
        <w:spacing w:line="200" w:lineRule="exact"/>
        <w:rPr>
          <w:rFonts w:ascii="Georgia" w:eastAsia="Times New Roman" w:hAnsi="Georgia" w:cs="Georgia"/>
        </w:rPr>
      </w:pPr>
    </w:p>
    <w:p w14:paraId="76B27E65" w14:textId="77777777" w:rsidR="0014497B" w:rsidRDefault="0014497B">
      <w:pPr>
        <w:spacing w:line="200" w:lineRule="exact"/>
        <w:rPr>
          <w:rFonts w:ascii="Georgia" w:eastAsia="Times New Roman" w:hAnsi="Georgia" w:cs="Georgia"/>
        </w:rPr>
      </w:pPr>
    </w:p>
    <w:p w14:paraId="76B27E66" w14:textId="77777777" w:rsidR="0014497B" w:rsidRDefault="0014497B">
      <w:pPr>
        <w:spacing w:line="200" w:lineRule="exact"/>
        <w:rPr>
          <w:rFonts w:ascii="Georgia" w:eastAsia="Times New Roman" w:hAnsi="Georgia" w:cs="Georgia"/>
        </w:rPr>
      </w:pPr>
    </w:p>
    <w:p w14:paraId="76B27E67" w14:textId="77777777" w:rsidR="0014497B" w:rsidRDefault="0014497B">
      <w:pPr>
        <w:spacing w:line="200" w:lineRule="exact"/>
        <w:rPr>
          <w:rFonts w:ascii="Georgia" w:eastAsia="Times New Roman" w:hAnsi="Georgia" w:cs="Georgia"/>
        </w:rPr>
      </w:pPr>
    </w:p>
    <w:p w14:paraId="76B27E68" w14:textId="77777777" w:rsidR="0014497B" w:rsidRDefault="0014497B">
      <w:pPr>
        <w:spacing w:line="200" w:lineRule="exact"/>
        <w:rPr>
          <w:rFonts w:ascii="Georgia" w:eastAsia="Times New Roman" w:hAnsi="Georgia" w:cs="Georgia"/>
        </w:rPr>
      </w:pPr>
    </w:p>
    <w:p w14:paraId="76B27E69" w14:textId="77777777" w:rsidR="0014497B" w:rsidRDefault="0014497B">
      <w:pPr>
        <w:spacing w:line="200" w:lineRule="exact"/>
        <w:rPr>
          <w:rFonts w:ascii="Georgia" w:eastAsia="Times New Roman" w:hAnsi="Georgia" w:cs="Georgia"/>
        </w:rPr>
      </w:pPr>
    </w:p>
    <w:p w14:paraId="76B27E6A" w14:textId="77777777" w:rsidR="0014497B" w:rsidRDefault="0014497B">
      <w:pPr>
        <w:spacing w:line="200" w:lineRule="exact"/>
        <w:rPr>
          <w:rFonts w:ascii="Georgia" w:eastAsia="Times New Roman" w:hAnsi="Georgia" w:cs="Georgia"/>
        </w:rPr>
      </w:pPr>
    </w:p>
    <w:p w14:paraId="76B27E6B" w14:textId="77777777" w:rsidR="0014497B" w:rsidRDefault="0014497B">
      <w:pPr>
        <w:spacing w:line="200" w:lineRule="exact"/>
        <w:rPr>
          <w:rFonts w:ascii="Georgia" w:eastAsia="Times New Roman" w:hAnsi="Georgia" w:cs="Georgia"/>
        </w:rPr>
      </w:pPr>
    </w:p>
    <w:p w14:paraId="76B27E6C" w14:textId="77777777" w:rsidR="0014497B" w:rsidRDefault="0014497B">
      <w:pPr>
        <w:spacing w:line="200" w:lineRule="exact"/>
        <w:rPr>
          <w:rFonts w:ascii="Georgia" w:eastAsia="Times New Roman" w:hAnsi="Georgia" w:cs="Georgia"/>
        </w:rPr>
      </w:pPr>
    </w:p>
    <w:p w14:paraId="76B27E6D" w14:textId="77777777" w:rsidR="0014497B" w:rsidRDefault="0014497B">
      <w:pPr>
        <w:spacing w:line="200" w:lineRule="exact"/>
        <w:rPr>
          <w:rFonts w:ascii="Georgia" w:eastAsia="Times New Roman" w:hAnsi="Georgia" w:cs="Georgia"/>
        </w:rPr>
      </w:pPr>
    </w:p>
    <w:p w14:paraId="76B27E6E" w14:textId="77777777" w:rsidR="0014497B" w:rsidRDefault="0014497B">
      <w:pPr>
        <w:spacing w:line="200" w:lineRule="exact"/>
        <w:rPr>
          <w:rFonts w:ascii="Georgia" w:eastAsia="Times New Roman" w:hAnsi="Georgia" w:cs="Georgia"/>
        </w:rPr>
      </w:pPr>
    </w:p>
    <w:p w14:paraId="76B27E6F" w14:textId="77777777" w:rsidR="0014497B" w:rsidRDefault="0014497B">
      <w:pPr>
        <w:spacing w:line="200" w:lineRule="exact"/>
        <w:rPr>
          <w:rFonts w:ascii="Georgia" w:eastAsia="Times New Roman" w:hAnsi="Georgia" w:cs="Georgia"/>
        </w:rPr>
      </w:pPr>
    </w:p>
    <w:p w14:paraId="76B27E70" w14:textId="77777777" w:rsidR="0014497B" w:rsidRDefault="0014497B">
      <w:pPr>
        <w:spacing w:line="200" w:lineRule="exact"/>
        <w:rPr>
          <w:rFonts w:ascii="Georgia" w:eastAsia="Times New Roman" w:hAnsi="Georgia" w:cs="Georgia"/>
        </w:rPr>
      </w:pPr>
    </w:p>
    <w:p w14:paraId="76B27E71" w14:textId="77777777" w:rsidR="0014497B" w:rsidRDefault="0014497B">
      <w:pPr>
        <w:spacing w:line="200" w:lineRule="exact"/>
        <w:rPr>
          <w:rFonts w:ascii="Georgia" w:eastAsia="Times New Roman" w:hAnsi="Georgia" w:cs="Georgia"/>
        </w:rPr>
      </w:pPr>
    </w:p>
    <w:p w14:paraId="76B27E72" w14:textId="77777777" w:rsidR="0014497B" w:rsidRDefault="0014497B">
      <w:pPr>
        <w:spacing w:line="257" w:lineRule="exact"/>
        <w:rPr>
          <w:rFonts w:ascii="Georgia" w:eastAsia="Times New Roman" w:hAnsi="Georgia" w:cs="Georgia"/>
        </w:rPr>
      </w:pPr>
    </w:p>
    <w:p w14:paraId="76B27E73" w14:textId="77777777" w:rsidR="0014497B" w:rsidRDefault="0014497B">
      <w:pPr>
        <w:spacing w:line="0" w:lineRule="atLeast"/>
        <w:jc w:val="right"/>
        <w:rPr>
          <w:rFonts w:ascii="Georgia" w:hAnsi="Georgia" w:cs="Georgia"/>
          <w:sz w:val="22"/>
        </w:rPr>
      </w:pPr>
    </w:p>
    <w:p w14:paraId="76B27E74" w14:textId="77777777" w:rsidR="0014497B" w:rsidRDefault="0014497B">
      <w:pPr>
        <w:spacing w:line="0" w:lineRule="atLeast"/>
        <w:jc w:val="right"/>
        <w:rPr>
          <w:rFonts w:ascii="Georgia" w:hAnsi="Georgia" w:cs="Georgia"/>
          <w:sz w:val="22"/>
        </w:rPr>
      </w:pPr>
    </w:p>
    <w:p w14:paraId="76B27E75" w14:textId="70DD9A1C" w:rsidR="0014497B" w:rsidRDefault="0014497B">
      <w:pPr>
        <w:spacing w:line="0" w:lineRule="atLeast"/>
        <w:jc w:val="right"/>
        <w:rPr>
          <w:rFonts w:ascii="Georgia" w:hAnsi="Georgia" w:cs="Georgia"/>
          <w:sz w:val="22"/>
        </w:rPr>
      </w:pPr>
    </w:p>
    <w:p w14:paraId="76B27E76" w14:textId="3153ADA2" w:rsidR="0014497B" w:rsidRDefault="0014497B">
      <w:pPr>
        <w:spacing w:line="0" w:lineRule="atLeast"/>
        <w:jc w:val="right"/>
        <w:rPr>
          <w:rFonts w:ascii="Georgia" w:hAnsi="Georgia" w:cs="Georgia"/>
          <w:sz w:val="22"/>
        </w:rPr>
      </w:pPr>
    </w:p>
    <w:p w14:paraId="76B27E77" w14:textId="77777777" w:rsidR="0014497B" w:rsidRDefault="0014497B">
      <w:pPr>
        <w:spacing w:line="0" w:lineRule="atLeast"/>
        <w:jc w:val="both"/>
        <w:rPr>
          <w:rFonts w:ascii="Georgia" w:hAnsi="Georgia" w:cs="Georgia"/>
          <w:sz w:val="22"/>
        </w:rPr>
      </w:pPr>
    </w:p>
    <w:p w14:paraId="76B27E78" w14:textId="021BD8F3" w:rsidR="0014497B" w:rsidRDefault="0014497B">
      <w:pPr>
        <w:spacing w:line="0" w:lineRule="atLeast"/>
        <w:jc w:val="right"/>
        <w:rPr>
          <w:rFonts w:ascii="Georgia" w:hAnsi="Georgia" w:cs="Georgia"/>
          <w:sz w:val="22"/>
        </w:rPr>
      </w:pPr>
    </w:p>
    <w:p w14:paraId="76B27E79" w14:textId="2826BE3A" w:rsidR="0014497B" w:rsidRDefault="0014497B">
      <w:pPr>
        <w:spacing w:line="0" w:lineRule="atLeast"/>
        <w:jc w:val="right"/>
        <w:rPr>
          <w:rFonts w:ascii="Georgia" w:hAnsi="Georgia" w:cs="Georgia"/>
          <w:sz w:val="22"/>
        </w:rPr>
      </w:pPr>
    </w:p>
    <w:p w14:paraId="76B27E7A" w14:textId="75678D9A" w:rsidR="0014497B" w:rsidRDefault="0014497B">
      <w:pPr>
        <w:spacing w:line="0" w:lineRule="atLeast"/>
        <w:jc w:val="right"/>
        <w:rPr>
          <w:rFonts w:ascii="Georgia" w:hAnsi="Georgia" w:cs="Georgia"/>
          <w:sz w:val="22"/>
        </w:rPr>
      </w:pPr>
    </w:p>
    <w:p w14:paraId="76B27E7D" w14:textId="77777777" w:rsidR="0014497B" w:rsidRDefault="0014497B">
      <w:pPr>
        <w:spacing w:line="20" w:lineRule="exact"/>
        <w:rPr>
          <w:rFonts w:ascii="Georgia" w:eastAsia="Times New Roman" w:hAnsi="Georgia" w:cs="Georgia"/>
        </w:rPr>
        <w:sectPr w:rsidR="0014497B" w:rsidSect="00C66094">
          <w:pgSz w:w="11900" w:h="16838"/>
          <w:pgMar w:top="710" w:right="706" w:bottom="418" w:left="1080" w:header="0" w:footer="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76B27E7E" w14:textId="439B6398" w:rsidR="0014497B" w:rsidRDefault="006846A4" w:rsidP="00D949FA">
      <w:pPr>
        <w:spacing w:line="0" w:lineRule="atLeast"/>
        <w:ind w:right="20"/>
        <w:jc w:val="center"/>
        <w:rPr>
          <w:rFonts w:ascii="Georgia" w:eastAsia="Times New Roman" w:hAnsi="Georgia" w:cs="Georgia"/>
          <w:color w:val="FF0000"/>
          <w:sz w:val="32"/>
          <w:u w:val="single"/>
        </w:rPr>
      </w:pPr>
      <w:bookmarkStart w:id="7" w:name="page9"/>
      <w:bookmarkEnd w:id="7"/>
      <w:r>
        <w:rPr>
          <w:rFonts w:ascii="Georgia" w:eastAsia="Times New Roman" w:hAnsi="Georgia" w:cs="Georgia"/>
          <w:color w:val="FF0000"/>
          <w:sz w:val="32"/>
          <w:u w:val="single"/>
        </w:rPr>
        <w:lastRenderedPageBreak/>
        <w:t>IMPLEMENTATION</w:t>
      </w:r>
    </w:p>
    <w:p w14:paraId="76B27E7F" w14:textId="77777777" w:rsidR="0014497B" w:rsidRDefault="0014497B">
      <w:pPr>
        <w:spacing w:line="0" w:lineRule="atLeast"/>
        <w:ind w:right="20"/>
        <w:jc w:val="center"/>
        <w:rPr>
          <w:rFonts w:ascii="Georgia" w:eastAsia="Times New Roman" w:hAnsi="Georgia" w:cs="Georgia"/>
          <w:color w:val="FF0000"/>
          <w:sz w:val="32"/>
          <w:u w:val="single"/>
        </w:rPr>
      </w:pPr>
    </w:p>
    <w:p w14:paraId="76B27E80" w14:textId="77777777" w:rsidR="0014497B" w:rsidRDefault="006846A4">
      <w:pPr>
        <w:spacing w:line="287" w:lineRule="exact"/>
        <w:rPr>
          <w:rFonts w:ascii="Georgia" w:eastAsia="Times New Roman" w:hAnsi="Georgia" w:cs="Georgia"/>
          <w:b/>
          <w:bCs/>
          <w:sz w:val="28"/>
          <w:szCs w:val="28"/>
          <w:u w:val="single"/>
          <w:lang w:val="en-US"/>
        </w:rPr>
      </w:pPr>
      <w:r>
        <w:rPr>
          <w:rFonts w:ascii="Georgia" w:eastAsia="Times New Roman" w:hAnsi="Georgia" w:cs="Georgia"/>
          <w:b/>
          <w:bCs/>
          <w:sz w:val="28"/>
          <w:szCs w:val="28"/>
          <w:u w:val="single"/>
          <w:lang w:val="en-US"/>
        </w:rPr>
        <w:t>Source code:</w:t>
      </w:r>
    </w:p>
    <w:p w14:paraId="76B27E81" w14:textId="77777777" w:rsidR="0014497B" w:rsidRDefault="0014497B">
      <w:pPr>
        <w:spacing w:line="200" w:lineRule="exact"/>
        <w:rPr>
          <w:rFonts w:ascii="Georgia" w:eastAsia="Times New Roman" w:hAnsi="Georgia" w:cs="Georgia"/>
        </w:rPr>
      </w:pPr>
    </w:p>
    <w:p w14:paraId="76B27E82"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C586C0"/>
          <w:sz w:val="21"/>
          <w:szCs w:val="21"/>
          <w:shd w:val="clear" w:color="auto" w:fill="1E1E1E"/>
          <w:lang w:val="en-US" w:eastAsia="zh-CN" w:bidi="ar"/>
        </w:rPr>
        <w:t>from</w:t>
      </w: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4EC9B0"/>
          <w:sz w:val="21"/>
          <w:szCs w:val="21"/>
          <w:shd w:val="clear" w:color="auto" w:fill="1E1E1E"/>
          <w:lang w:val="en-US" w:eastAsia="zh-CN" w:bidi="ar"/>
        </w:rPr>
        <w:t>tkinter</w:t>
      </w: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C586C0"/>
          <w:sz w:val="21"/>
          <w:szCs w:val="21"/>
          <w:shd w:val="clear" w:color="auto" w:fill="1E1E1E"/>
          <w:lang w:val="en-US" w:eastAsia="zh-CN" w:bidi="ar"/>
        </w:rPr>
        <w:t>import</w:t>
      </w:r>
      <w:r>
        <w:rPr>
          <w:rFonts w:ascii="Consolas" w:eastAsia="Consolas" w:hAnsi="Consolas" w:cs="Consolas"/>
          <w:color w:val="D4D4D4"/>
          <w:sz w:val="21"/>
          <w:szCs w:val="21"/>
          <w:shd w:val="clear" w:color="auto" w:fill="1E1E1E"/>
          <w:lang w:val="en-US" w:eastAsia="zh-CN" w:bidi="ar"/>
        </w:rPr>
        <w:t xml:space="preserve"> *</w:t>
      </w:r>
    </w:p>
    <w:p w14:paraId="76B27E83"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C586C0"/>
          <w:sz w:val="21"/>
          <w:szCs w:val="21"/>
          <w:shd w:val="clear" w:color="auto" w:fill="1E1E1E"/>
          <w:lang w:val="en-US" w:eastAsia="zh-CN" w:bidi="ar"/>
        </w:rPr>
        <w:t>import</w:t>
      </w: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4EC9B0"/>
          <w:sz w:val="21"/>
          <w:szCs w:val="21"/>
          <w:shd w:val="clear" w:color="auto" w:fill="1E1E1E"/>
          <w:lang w:val="en-US" w:eastAsia="zh-CN" w:bidi="ar"/>
        </w:rPr>
        <w:t>random</w:t>
      </w:r>
    </w:p>
    <w:p w14:paraId="76B27E84"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C586C0"/>
          <w:sz w:val="21"/>
          <w:szCs w:val="21"/>
          <w:shd w:val="clear" w:color="auto" w:fill="1E1E1E"/>
          <w:lang w:val="en-US" w:eastAsia="zh-CN" w:bidi="ar"/>
        </w:rPr>
        <w:t>import</w:t>
      </w: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4EC9B0"/>
          <w:sz w:val="21"/>
          <w:szCs w:val="21"/>
          <w:shd w:val="clear" w:color="auto" w:fill="1E1E1E"/>
          <w:lang w:val="en-US" w:eastAsia="zh-CN" w:bidi="ar"/>
        </w:rPr>
        <w:t>os</w:t>
      </w:r>
    </w:p>
    <w:p w14:paraId="76B27E85"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C586C0"/>
          <w:sz w:val="21"/>
          <w:szCs w:val="21"/>
          <w:shd w:val="clear" w:color="auto" w:fill="1E1E1E"/>
          <w:lang w:val="en-US" w:eastAsia="zh-CN" w:bidi="ar"/>
        </w:rPr>
        <w:t>import</w:t>
      </w: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4EC9B0"/>
          <w:sz w:val="21"/>
          <w:szCs w:val="21"/>
          <w:shd w:val="clear" w:color="auto" w:fill="1E1E1E"/>
          <w:lang w:val="en-US" w:eastAsia="zh-CN" w:bidi="ar"/>
        </w:rPr>
        <w:t>sys</w:t>
      </w:r>
    </w:p>
    <w:p w14:paraId="76B27E86"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C586C0"/>
          <w:sz w:val="21"/>
          <w:szCs w:val="21"/>
          <w:shd w:val="clear" w:color="auto" w:fill="1E1E1E"/>
          <w:lang w:val="en-US" w:eastAsia="zh-CN" w:bidi="ar"/>
        </w:rPr>
        <w:t>from</w:t>
      </w: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4EC9B0"/>
          <w:sz w:val="21"/>
          <w:szCs w:val="21"/>
          <w:shd w:val="clear" w:color="auto" w:fill="1E1E1E"/>
          <w:lang w:val="en-US" w:eastAsia="zh-CN" w:bidi="ar"/>
        </w:rPr>
        <w:t>tkinter</w:t>
      </w: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C586C0"/>
          <w:sz w:val="21"/>
          <w:szCs w:val="21"/>
          <w:shd w:val="clear" w:color="auto" w:fill="1E1E1E"/>
          <w:lang w:val="en-US" w:eastAsia="zh-CN" w:bidi="ar"/>
        </w:rPr>
        <w:t>import</w:t>
      </w: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4EC9B0"/>
          <w:sz w:val="21"/>
          <w:szCs w:val="21"/>
          <w:shd w:val="clear" w:color="auto" w:fill="1E1E1E"/>
          <w:lang w:val="en-US" w:eastAsia="zh-CN" w:bidi="ar"/>
        </w:rPr>
        <w:t>messagebox</w:t>
      </w:r>
    </w:p>
    <w:p w14:paraId="76B27E87"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569CD6"/>
          <w:sz w:val="21"/>
          <w:szCs w:val="21"/>
          <w:shd w:val="clear" w:color="auto" w:fill="1E1E1E"/>
          <w:lang w:val="en-US" w:eastAsia="zh-CN" w:bidi="ar"/>
        </w:rPr>
        <w:t>class</w:t>
      </w: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4EC9B0"/>
          <w:sz w:val="21"/>
          <w:szCs w:val="21"/>
          <w:shd w:val="clear" w:color="auto" w:fill="1E1E1E"/>
          <w:lang w:val="en-US" w:eastAsia="zh-CN" w:bidi="ar"/>
        </w:rPr>
        <w:t>Bill_App</w:t>
      </w:r>
      <w:r>
        <w:rPr>
          <w:rFonts w:ascii="Consolas" w:eastAsia="Consolas" w:hAnsi="Consolas" w:cs="Consolas"/>
          <w:color w:val="D4D4D4"/>
          <w:sz w:val="21"/>
          <w:szCs w:val="21"/>
          <w:shd w:val="clear" w:color="auto" w:fill="1E1E1E"/>
          <w:lang w:val="en-US" w:eastAsia="zh-CN" w:bidi="ar"/>
        </w:rPr>
        <w:t>:</w:t>
      </w:r>
    </w:p>
    <w:p w14:paraId="76B27E88"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569CD6"/>
          <w:sz w:val="21"/>
          <w:szCs w:val="21"/>
          <w:shd w:val="clear" w:color="auto" w:fill="1E1E1E"/>
          <w:lang w:val="en-US" w:eastAsia="zh-CN" w:bidi="ar"/>
        </w:rPr>
        <w:t>def</w:t>
      </w: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DCDCAA"/>
          <w:sz w:val="21"/>
          <w:szCs w:val="21"/>
          <w:shd w:val="clear" w:color="auto" w:fill="1E1E1E"/>
          <w:lang w:val="en-US" w:eastAsia="zh-CN" w:bidi="ar"/>
        </w:rPr>
        <w:t>__init__</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root</w:t>
      </w:r>
      <w:r>
        <w:rPr>
          <w:rFonts w:ascii="Consolas" w:eastAsia="Consolas" w:hAnsi="Consolas" w:cs="Consolas"/>
          <w:color w:val="D4D4D4"/>
          <w:sz w:val="21"/>
          <w:szCs w:val="21"/>
          <w:shd w:val="clear" w:color="auto" w:fill="1E1E1E"/>
          <w:lang w:val="en-US" w:eastAsia="zh-CN" w:bidi="ar"/>
        </w:rPr>
        <w:t>):</w:t>
      </w:r>
    </w:p>
    <w:p w14:paraId="76B27E89"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root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root</w:t>
      </w:r>
    </w:p>
    <w:p w14:paraId="76B27E8A"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root</w:t>
      </w:r>
      <w:r>
        <w:rPr>
          <w:rFonts w:ascii="Consolas" w:eastAsia="Consolas" w:hAnsi="Consolas" w:cs="Consolas"/>
          <w:color w:val="D4D4D4"/>
          <w:sz w:val="21"/>
          <w:szCs w:val="21"/>
          <w:shd w:val="clear" w:color="auto" w:fill="1E1E1E"/>
          <w:lang w:val="en-US" w:eastAsia="zh-CN" w:bidi="ar"/>
        </w:rPr>
        <w:t>.geometry(</w:t>
      </w:r>
      <w:r>
        <w:rPr>
          <w:rFonts w:ascii="Consolas" w:eastAsia="Consolas" w:hAnsi="Consolas" w:cs="Consolas"/>
          <w:color w:val="CE9178"/>
          <w:sz w:val="21"/>
          <w:szCs w:val="21"/>
          <w:shd w:val="clear" w:color="auto" w:fill="1E1E1E"/>
          <w:lang w:val="en-US" w:eastAsia="zh-CN" w:bidi="ar"/>
        </w:rPr>
        <w:t>"1350x700+0+0"</w:t>
      </w:r>
      <w:r>
        <w:rPr>
          <w:rFonts w:ascii="Consolas" w:eastAsia="Consolas" w:hAnsi="Consolas" w:cs="Consolas"/>
          <w:color w:val="D4D4D4"/>
          <w:sz w:val="21"/>
          <w:szCs w:val="21"/>
          <w:shd w:val="clear" w:color="auto" w:fill="1E1E1E"/>
          <w:lang w:val="en-US" w:eastAsia="zh-CN" w:bidi="ar"/>
        </w:rPr>
        <w:t>)</w:t>
      </w:r>
    </w:p>
    <w:p w14:paraId="76B27E8B"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root</w:t>
      </w:r>
      <w:r>
        <w:rPr>
          <w:rFonts w:ascii="Consolas" w:eastAsia="Consolas" w:hAnsi="Consolas" w:cs="Consolas"/>
          <w:color w:val="D4D4D4"/>
          <w:sz w:val="21"/>
          <w:szCs w:val="21"/>
          <w:shd w:val="clear" w:color="auto" w:fill="1E1E1E"/>
          <w:lang w:val="en-US" w:eastAsia="zh-CN" w:bidi="ar"/>
        </w:rPr>
        <w:t>.configure(</w:t>
      </w:r>
      <w:r>
        <w:rPr>
          <w:rFonts w:ascii="Consolas" w:eastAsia="Consolas" w:hAnsi="Consolas" w:cs="Consolas"/>
          <w:color w:val="9CDCFE"/>
          <w:sz w:val="21"/>
          <w:szCs w:val="21"/>
          <w:shd w:val="clear" w:color="auto" w:fill="1E1E1E"/>
          <w:lang w:val="en-US" w:eastAsia="zh-CN" w:bidi="ar"/>
        </w:rPr>
        <w:t>bg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"#5B2C6F"</w:t>
      </w:r>
      <w:r>
        <w:rPr>
          <w:rFonts w:ascii="Consolas" w:eastAsia="Consolas" w:hAnsi="Consolas" w:cs="Consolas"/>
          <w:color w:val="D4D4D4"/>
          <w:sz w:val="21"/>
          <w:szCs w:val="21"/>
          <w:shd w:val="clear" w:color="auto" w:fill="1E1E1E"/>
          <w:lang w:val="en-US" w:eastAsia="zh-CN" w:bidi="ar"/>
        </w:rPr>
        <w:t>)</w:t>
      </w:r>
    </w:p>
    <w:p w14:paraId="76B27E8C"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root</w:t>
      </w:r>
      <w:r>
        <w:rPr>
          <w:rFonts w:ascii="Consolas" w:eastAsia="Consolas" w:hAnsi="Consolas" w:cs="Consolas"/>
          <w:color w:val="D4D4D4"/>
          <w:sz w:val="21"/>
          <w:szCs w:val="21"/>
          <w:shd w:val="clear" w:color="auto" w:fill="1E1E1E"/>
          <w:lang w:val="en-US" w:eastAsia="zh-CN" w:bidi="ar"/>
        </w:rPr>
        <w:t>.title(</w:t>
      </w:r>
      <w:r>
        <w:rPr>
          <w:rFonts w:ascii="Consolas" w:eastAsia="Consolas" w:hAnsi="Consolas" w:cs="Consolas"/>
          <w:color w:val="CE9178"/>
          <w:sz w:val="21"/>
          <w:szCs w:val="21"/>
          <w:shd w:val="clear" w:color="auto" w:fill="1E1E1E"/>
          <w:lang w:val="en-US" w:eastAsia="zh-CN" w:bidi="ar"/>
        </w:rPr>
        <w:t>"Billing System"</w:t>
      </w:r>
      <w:r>
        <w:rPr>
          <w:rFonts w:ascii="Consolas" w:eastAsia="Consolas" w:hAnsi="Consolas" w:cs="Consolas"/>
          <w:color w:val="D4D4D4"/>
          <w:sz w:val="21"/>
          <w:szCs w:val="21"/>
          <w:shd w:val="clear" w:color="auto" w:fill="1E1E1E"/>
          <w:lang w:val="en-US" w:eastAsia="zh-CN" w:bidi="ar"/>
        </w:rPr>
        <w:t>)</w:t>
      </w:r>
    </w:p>
    <w:p w14:paraId="76B27E8D"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title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Label</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root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"Billing System"</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12</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relief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FC1FF"/>
          <w:sz w:val="21"/>
          <w:szCs w:val="21"/>
          <w:shd w:val="clear" w:color="auto" w:fill="1E1E1E"/>
          <w:lang w:val="en-US" w:eastAsia="zh-CN" w:bidi="ar"/>
        </w:rPr>
        <w:t>RIDGE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font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"Arial Black"</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20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"#A569BD"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"white"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pack</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fill</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FC1FF"/>
          <w:sz w:val="21"/>
          <w:szCs w:val="21"/>
          <w:shd w:val="clear" w:color="auto" w:fill="1E1E1E"/>
          <w:lang w:val="en-US" w:eastAsia="zh-CN" w:bidi="ar"/>
        </w:rPr>
        <w:t>X</w:t>
      </w:r>
      <w:r>
        <w:rPr>
          <w:rFonts w:ascii="Consolas" w:eastAsia="Consolas" w:hAnsi="Consolas" w:cs="Consolas"/>
          <w:color w:val="D4D4D4"/>
          <w:sz w:val="21"/>
          <w:szCs w:val="21"/>
          <w:shd w:val="clear" w:color="auto" w:fill="1E1E1E"/>
          <w:lang w:val="en-US" w:eastAsia="zh-CN" w:bidi="ar"/>
        </w:rPr>
        <w:t>)</w:t>
      </w:r>
    </w:p>
    <w:p w14:paraId="76B27E8E"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6A9955"/>
          <w:sz w:val="21"/>
          <w:szCs w:val="21"/>
          <w:shd w:val="clear" w:color="auto" w:fill="1E1E1E"/>
          <w:lang w:val="en-US" w:eastAsia="zh-CN" w:bidi="ar"/>
        </w:rPr>
        <w:t>#===================================variables=======================================================================================</w:t>
      </w:r>
    </w:p>
    <w:p w14:paraId="76B27E8F"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nutella</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IntVar</w:t>
      </w:r>
      <w:r>
        <w:rPr>
          <w:rFonts w:ascii="Consolas" w:eastAsia="Consolas" w:hAnsi="Consolas" w:cs="Consolas"/>
          <w:color w:val="D4D4D4"/>
          <w:sz w:val="21"/>
          <w:szCs w:val="21"/>
          <w:shd w:val="clear" w:color="auto" w:fill="1E1E1E"/>
          <w:lang w:val="en-US" w:eastAsia="zh-CN" w:bidi="ar"/>
        </w:rPr>
        <w:t>()</w:t>
      </w:r>
    </w:p>
    <w:p w14:paraId="76B27E90"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noodles</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IntVar</w:t>
      </w:r>
      <w:r>
        <w:rPr>
          <w:rFonts w:ascii="Consolas" w:eastAsia="Consolas" w:hAnsi="Consolas" w:cs="Consolas"/>
          <w:color w:val="D4D4D4"/>
          <w:sz w:val="21"/>
          <w:szCs w:val="21"/>
          <w:shd w:val="clear" w:color="auto" w:fill="1E1E1E"/>
          <w:lang w:val="en-US" w:eastAsia="zh-CN" w:bidi="ar"/>
        </w:rPr>
        <w:t>()</w:t>
      </w:r>
    </w:p>
    <w:p w14:paraId="76B27E91"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lays</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IntVar</w:t>
      </w:r>
      <w:r>
        <w:rPr>
          <w:rFonts w:ascii="Consolas" w:eastAsia="Consolas" w:hAnsi="Consolas" w:cs="Consolas"/>
          <w:color w:val="D4D4D4"/>
          <w:sz w:val="21"/>
          <w:szCs w:val="21"/>
          <w:shd w:val="clear" w:color="auto" w:fill="1E1E1E"/>
          <w:lang w:val="en-US" w:eastAsia="zh-CN" w:bidi="ar"/>
        </w:rPr>
        <w:t>()</w:t>
      </w:r>
    </w:p>
    <w:p w14:paraId="76B27E92"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oreo</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IntVar</w:t>
      </w:r>
      <w:r>
        <w:rPr>
          <w:rFonts w:ascii="Consolas" w:eastAsia="Consolas" w:hAnsi="Consolas" w:cs="Consolas"/>
          <w:color w:val="D4D4D4"/>
          <w:sz w:val="21"/>
          <w:szCs w:val="21"/>
          <w:shd w:val="clear" w:color="auto" w:fill="1E1E1E"/>
          <w:lang w:val="en-US" w:eastAsia="zh-CN" w:bidi="ar"/>
        </w:rPr>
        <w:t>()</w:t>
      </w:r>
    </w:p>
    <w:p w14:paraId="76B27E93"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muffin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IntVar</w:t>
      </w:r>
      <w:r>
        <w:rPr>
          <w:rFonts w:ascii="Consolas" w:eastAsia="Consolas" w:hAnsi="Consolas" w:cs="Consolas"/>
          <w:color w:val="D4D4D4"/>
          <w:sz w:val="21"/>
          <w:szCs w:val="21"/>
          <w:shd w:val="clear" w:color="auto" w:fill="1E1E1E"/>
          <w:lang w:val="en-US" w:eastAsia="zh-CN" w:bidi="ar"/>
        </w:rPr>
        <w:t>()</w:t>
      </w:r>
    </w:p>
    <w:p w14:paraId="76B27E94"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silk</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IntVar</w:t>
      </w:r>
      <w:r>
        <w:rPr>
          <w:rFonts w:ascii="Consolas" w:eastAsia="Consolas" w:hAnsi="Consolas" w:cs="Consolas"/>
          <w:color w:val="D4D4D4"/>
          <w:sz w:val="21"/>
          <w:szCs w:val="21"/>
          <w:shd w:val="clear" w:color="auto" w:fill="1E1E1E"/>
          <w:lang w:val="en-US" w:eastAsia="zh-CN" w:bidi="ar"/>
        </w:rPr>
        <w:t>()</w:t>
      </w:r>
    </w:p>
    <w:p w14:paraId="76B27E95"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namkeen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IntVar</w:t>
      </w:r>
      <w:r>
        <w:rPr>
          <w:rFonts w:ascii="Consolas" w:eastAsia="Consolas" w:hAnsi="Consolas" w:cs="Consolas"/>
          <w:color w:val="D4D4D4"/>
          <w:sz w:val="21"/>
          <w:szCs w:val="21"/>
          <w:shd w:val="clear" w:color="auto" w:fill="1E1E1E"/>
          <w:lang w:val="en-US" w:eastAsia="zh-CN" w:bidi="ar"/>
        </w:rPr>
        <w:t>()</w:t>
      </w:r>
    </w:p>
    <w:p w14:paraId="76B27E96"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atta</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IntVar</w:t>
      </w:r>
      <w:r>
        <w:rPr>
          <w:rFonts w:ascii="Consolas" w:eastAsia="Consolas" w:hAnsi="Consolas" w:cs="Consolas"/>
          <w:color w:val="D4D4D4"/>
          <w:sz w:val="21"/>
          <w:szCs w:val="21"/>
          <w:shd w:val="clear" w:color="auto" w:fill="1E1E1E"/>
          <w:lang w:val="en-US" w:eastAsia="zh-CN" w:bidi="ar"/>
        </w:rPr>
        <w:t>()</w:t>
      </w:r>
    </w:p>
    <w:p w14:paraId="76B27E97"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pasta</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IntVar</w:t>
      </w:r>
      <w:r>
        <w:rPr>
          <w:rFonts w:ascii="Consolas" w:eastAsia="Consolas" w:hAnsi="Consolas" w:cs="Consolas"/>
          <w:color w:val="D4D4D4"/>
          <w:sz w:val="21"/>
          <w:szCs w:val="21"/>
          <w:shd w:val="clear" w:color="auto" w:fill="1E1E1E"/>
          <w:lang w:val="en-US" w:eastAsia="zh-CN" w:bidi="ar"/>
        </w:rPr>
        <w:t>()</w:t>
      </w:r>
    </w:p>
    <w:p w14:paraId="76B27E98"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rice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IntVar</w:t>
      </w:r>
      <w:r>
        <w:rPr>
          <w:rFonts w:ascii="Consolas" w:eastAsia="Consolas" w:hAnsi="Consolas" w:cs="Consolas"/>
          <w:color w:val="D4D4D4"/>
          <w:sz w:val="21"/>
          <w:szCs w:val="21"/>
          <w:shd w:val="clear" w:color="auto" w:fill="1E1E1E"/>
          <w:lang w:val="en-US" w:eastAsia="zh-CN" w:bidi="ar"/>
        </w:rPr>
        <w:t>()</w:t>
      </w:r>
    </w:p>
    <w:p w14:paraId="76B27E99"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oil</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IntVar</w:t>
      </w:r>
      <w:r>
        <w:rPr>
          <w:rFonts w:ascii="Consolas" w:eastAsia="Consolas" w:hAnsi="Consolas" w:cs="Consolas"/>
          <w:color w:val="D4D4D4"/>
          <w:sz w:val="21"/>
          <w:szCs w:val="21"/>
          <w:shd w:val="clear" w:color="auto" w:fill="1E1E1E"/>
          <w:lang w:val="en-US" w:eastAsia="zh-CN" w:bidi="ar"/>
        </w:rPr>
        <w:t>()</w:t>
      </w:r>
    </w:p>
    <w:p w14:paraId="76B27E9A"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sugar</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IntVar</w:t>
      </w:r>
      <w:r>
        <w:rPr>
          <w:rFonts w:ascii="Consolas" w:eastAsia="Consolas" w:hAnsi="Consolas" w:cs="Consolas"/>
          <w:color w:val="D4D4D4"/>
          <w:sz w:val="21"/>
          <w:szCs w:val="21"/>
          <w:shd w:val="clear" w:color="auto" w:fill="1E1E1E"/>
          <w:lang w:val="en-US" w:eastAsia="zh-CN" w:bidi="ar"/>
        </w:rPr>
        <w:t>()</w:t>
      </w:r>
    </w:p>
    <w:p w14:paraId="76B27E9B"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dal</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IntVar</w:t>
      </w:r>
      <w:r>
        <w:rPr>
          <w:rFonts w:ascii="Consolas" w:eastAsia="Consolas" w:hAnsi="Consolas" w:cs="Consolas"/>
          <w:color w:val="D4D4D4"/>
          <w:sz w:val="21"/>
          <w:szCs w:val="21"/>
          <w:shd w:val="clear" w:color="auto" w:fill="1E1E1E"/>
          <w:lang w:val="en-US" w:eastAsia="zh-CN" w:bidi="ar"/>
        </w:rPr>
        <w:t>()</w:t>
      </w:r>
    </w:p>
    <w:p w14:paraId="76B27E9C"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tea</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IntVar</w:t>
      </w:r>
      <w:r>
        <w:rPr>
          <w:rFonts w:ascii="Consolas" w:eastAsia="Consolas" w:hAnsi="Consolas" w:cs="Consolas"/>
          <w:color w:val="D4D4D4"/>
          <w:sz w:val="21"/>
          <w:szCs w:val="21"/>
          <w:shd w:val="clear" w:color="auto" w:fill="1E1E1E"/>
          <w:lang w:val="en-US" w:eastAsia="zh-CN" w:bidi="ar"/>
        </w:rPr>
        <w:t>()</w:t>
      </w:r>
    </w:p>
    <w:p w14:paraId="76B27E9D"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soap</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IntVar</w:t>
      </w:r>
      <w:r>
        <w:rPr>
          <w:rFonts w:ascii="Consolas" w:eastAsia="Consolas" w:hAnsi="Consolas" w:cs="Consolas"/>
          <w:color w:val="D4D4D4"/>
          <w:sz w:val="21"/>
          <w:szCs w:val="21"/>
          <w:shd w:val="clear" w:color="auto" w:fill="1E1E1E"/>
          <w:lang w:val="en-US" w:eastAsia="zh-CN" w:bidi="ar"/>
        </w:rPr>
        <w:t>()</w:t>
      </w:r>
    </w:p>
    <w:p w14:paraId="76B27E9E"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shampoo</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IntVar</w:t>
      </w:r>
      <w:r>
        <w:rPr>
          <w:rFonts w:ascii="Consolas" w:eastAsia="Consolas" w:hAnsi="Consolas" w:cs="Consolas"/>
          <w:color w:val="D4D4D4"/>
          <w:sz w:val="21"/>
          <w:szCs w:val="21"/>
          <w:shd w:val="clear" w:color="auto" w:fill="1E1E1E"/>
          <w:lang w:val="en-US" w:eastAsia="zh-CN" w:bidi="ar"/>
        </w:rPr>
        <w:t>()</w:t>
      </w:r>
    </w:p>
    <w:p w14:paraId="76B27E9F"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lotion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IntVar</w:t>
      </w:r>
      <w:r>
        <w:rPr>
          <w:rFonts w:ascii="Consolas" w:eastAsia="Consolas" w:hAnsi="Consolas" w:cs="Consolas"/>
          <w:color w:val="D4D4D4"/>
          <w:sz w:val="21"/>
          <w:szCs w:val="21"/>
          <w:shd w:val="clear" w:color="auto" w:fill="1E1E1E"/>
          <w:lang w:val="en-US" w:eastAsia="zh-CN" w:bidi="ar"/>
        </w:rPr>
        <w:t>()</w:t>
      </w:r>
    </w:p>
    <w:p w14:paraId="76B27EA0"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cream</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IntVar</w:t>
      </w:r>
      <w:r>
        <w:rPr>
          <w:rFonts w:ascii="Consolas" w:eastAsia="Consolas" w:hAnsi="Consolas" w:cs="Consolas"/>
          <w:color w:val="D4D4D4"/>
          <w:sz w:val="21"/>
          <w:szCs w:val="21"/>
          <w:shd w:val="clear" w:color="auto" w:fill="1E1E1E"/>
          <w:lang w:val="en-US" w:eastAsia="zh-CN" w:bidi="ar"/>
        </w:rPr>
        <w:t>()</w:t>
      </w:r>
    </w:p>
    <w:p w14:paraId="76B27EA1"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foam</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IntVar</w:t>
      </w:r>
      <w:r>
        <w:rPr>
          <w:rFonts w:ascii="Consolas" w:eastAsia="Consolas" w:hAnsi="Consolas" w:cs="Consolas"/>
          <w:color w:val="D4D4D4"/>
          <w:sz w:val="21"/>
          <w:szCs w:val="21"/>
          <w:shd w:val="clear" w:color="auto" w:fill="1E1E1E"/>
          <w:lang w:val="en-US" w:eastAsia="zh-CN" w:bidi="ar"/>
        </w:rPr>
        <w:t>()</w:t>
      </w:r>
    </w:p>
    <w:p w14:paraId="76B27EA2"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mask</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IntVar</w:t>
      </w:r>
      <w:r>
        <w:rPr>
          <w:rFonts w:ascii="Consolas" w:eastAsia="Consolas" w:hAnsi="Consolas" w:cs="Consolas"/>
          <w:color w:val="D4D4D4"/>
          <w:sz w:val="21"/>
          <w:szCs w:val="21"/>
          <w:shd w:val="clear" w:color="auto" w:fill="1E1E1E"/>
          <w:lang w:val="en-US" w:eastAsia="zh-CN" w:bidi="ar"/>
        </w:rPr>
        <w:t>()</w:t>
      </w:r>
    </w:p>
    <w:p w14:paraId="76B27EA3"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sanitizer</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IntVar</w:t>
      </w:r>
      <w:r>
        <w:rPr>
          <w:rFonts w:ascii="Consolas" w:eastAsia="Consolas" w:hAnsi="Consolas" w:cs="Consolas"/>
          <w:color w:val="D4D4D4"/>
          <w:sz w:val="21"/>
          <w:szCs w:val="21"/>
          <w:shd w:val="clear" w:color="auto" w:fill="1E1E1E"/>
          <w:lang w:val="en-US" w:eastAsia="zh-CN" w:bidi="ar"/>
        </w:rPr>
        <w:t>()</w:t>
      </w:r>
    </w:p>
    <w:p w14:paraId="76B27EA4"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total_sna</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StringVar</w:t>
      </w:r>
      <w:r>
        <w:rPr>
          <w:rFonts w:ascii="Consolas" w:eastAsia="Consolas" w:hAnsi="Consolas" w:cs="Consolas"/>
          <w:color w:val="D4D4D4"/>
          <w:sz w:val="21"/>
          <w:szCs w:val="21"/>
          <w:shd w:val="clear" w:color="auto" w:fill="1E1E1E"/>
          <w:lang w:val="en-US" w:eastAsia="zh-CN" w:bidi="ar"/>
        </w:rPr>
        <w:t>()</w:t>
      </w:r>
    </w:p>
    <w:p w14:paraId="76B27EA5"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total_gro</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StringVar</w:t>
      </w:r>
      <w:r>
        <w:rPr>
          <w:rFonts w:ascii="Consolas" w:eastAsia="Consolas" w:hAnsi="Consolas" w:cs="Consolas"/>
          <w:color w:val="D4D4D4"/>
          <w:sz w:val="21"/>
          <w:szCs w:val="21"/>
          <w:shd w:val="clear" w:color="auto" w:fill="1E1E1E"/>
          <w:lang w:val="en-US" w:eastAsia="zh-CN" w:bidi="ar"/>
        </w:rPr>
        <w:t>()</w:t>
      </w:r>
    </w:p>
    <w:p w14:paraId="76B27EA6"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total_hyg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StringVar</w:t>
      </w:r>
      <w:r>
        <w:rPr>
          <w:rFonts w:ascii="Consolas" w:eastAsia="Consolas" w:hAnsi="Consolas" w:cs="Consolas"/>
          <w:color w:val="D4D4D4"/>
          <w:sz w:val="21"/>
          <w:szCs w:val="21"/>
          <w:shd w:val="clear" w:color="auto" w:fill="1E1E1E"/>
          <w:lang w:val="en-US" w:eastAsia="zh-CN" w:bidi="ar"/>
        </w:rPr>
        <w:t>()</w:t>
      </w:r>
    </w:p>
    <w:p w14:paraId="76B27EA7"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a</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StringVar</w:t>
      </w:r>
      <w:r>
        <w:rPr>
          <w:rFonts w:ascii="Consolas" w:eastAsia="Consolas" w:hAnsi="Consolas" w:cs="Consolas"/>
          <w:color w:val="D4D4D4"/>
          <w:sz w:val="21"/>
          <w:szCs w:val="21"/>
          <w:shd w:val="clear" w:color="auto" w:fill="1E1E1E"/>
          <w:lang w:val="en-US" w:eastAsia="zh-CN" w:bidi="ar"/>
        </w:rPr>
        <w:t>()</w:t>
      </w:r>
    </w:p>
    <w:p w14:paraId="76B27EA8"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StringVar</w:t>
      </w:r>
      <w:r>
        <w:rPr>
          <w:rFonts w:ascii="Consolas" w:eastAsia="Consolas" w:hAnsi="Consolas" w:cs="Consolas"/>
          <w:color w:val="D4D4D4"/>
          <w:sz w:val="21"/>
          <w:szCs w:val="21"/>
          <w:shd w:val="clear" w:color="auto" w:fill="1E1E1E"/>
          <w:lang w:val="en-US" w:eastAsia="zh-CN" w:bidi="ar"/>
        </w:rPr>
        <w:t>()</w:t>
      </w:r>
    </w:p>
    <w:p w14:paraId="76B27EA9"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StringVar</w:t>
      </w:r>
      <w:r>
        <w:rPr>
          <w:rFonts w:ascii="Consolas" w:eastAsia="Consolas" w:hAnsi="Consolas" w:cs="Consolas"/>
          <w:color w:val="D4D4D4"/>
          <w:sz w:val="21"/>
          <w:szCs w:val="21"/>
          <w:shd w:val="clear" w:color="auto" w:fill="1E1E1E"/>
          <w:lang w:val="en-US" w:eastAsia="zh-CN" w:bidi="ar"/>
        </w:rPr>
        <w:t>()</w:t>
      </w:r>
    </w:p>
    <w:p w14:paraId="76B27EAA"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c_name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StringVar</w:t>
      </w:r>
      <w:r>
        <w:rPr>
          <w:rFonts w:ascii="Consolas" w:eastAsia="Consolas" w:hAnsi="Consolas" w:cs="Consolas"/>
          <w:color w:val="D4D4D4"/>
          <w:sz w:val="21"/>
          <w:szCs w:val="21"/>
          <w:shd w:val="clear" w:color="auto" w:fill="1E1E1E"/>
          <w:lang w:val="en-US" w:eastAsia="zh-CN" w:bidi="ar"/>
        </w:rPr>
        <w:t>()</w:t>
      </w:r>
    </w:p>
    <w:p w14:paraId="76B27EAB"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bill_no</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StringVar</w:t>
      </w:r>
      <w:r>
        <w:rPr>
          <w:rFonts w:ascii="Consolas" w:eastAsia="Consolas" w:hAnsi="Consolas" w:cs="Consolas"/>
          <w:color w:val="D4D4D4"/>
          <w:sz w:val="21"/>
          <w:szCs w:val="21"/>
          <w:shd w:val="clear" w:color="auto" w:fill="1E1E1E"/>
          <w:lang w:val="en-US" w:eastAsia="zh-CN" w:bidi="ar"/>
        </w:rPr>
        <w:t>()</w:t>
      </w:r>
    </w:p>
    <w:p w14:paraId="76B27EAC"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x</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random</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randint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1000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9999</w:t>
      </w:r>
      <w:r>
        <w:rPr>
          <w:rFonts w:ascii="Consolas" w:eastAsia="Consolas" w:hAnsi="Consolas" w:cs="Consolas"/>
          <w:color w:val="D4D4D4"/>
          <w:sz w:val="21"/>
          <w:szCs w:val="21"/>
          <w:shd w:val="clear" w:color="auto" w:fill="1E1E1E"/>
          <w:lang w:val="en-US" w:eastAsia="zh-CN" w:bidi="ar"/>
        </w:rPr>
        <w:t>)</w:t>
      </w:r>
    </w:p>
    <w:p w14:paraId="76B27EAD"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bill_no</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DCDCAA"/>
          <w:sz w:val="21"/>
          <w:szCs w:val="21"/>
          <w:shd w:val="clear" w:color="auto" w:fill="1E1E1E"/>
          <w:lang w:val="en-US" w:eastAsia="zh-CN" w:bidi="ar"/>
        </w:rPr>
        <w:t>set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str</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x</w:t>
      </w:r>
      <w:r>
        <w:rPr>
          <w:rFonts w:ascii="Consolas" w:eastAsia="Consolas" w:hAnsi="Consolas" w:cs="Consolas"/>
          <w:color w:val="D4D4D4"/>
          <w:sz w:val="21"/>
          <w:szCs w:val="21"/>
          <w:shd w:val="clear" w:color="auto" w:fill="1E1E1E"/>
          <w:lang w:val="en-US" w:eastAsia="zh-CN" w:bidi="ar"/>
        </w:rPr>
        <w:t>))</w:t>
      </w:r>
    </w:p>
    <w:p w14:paraId="76B27EAE"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phone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StringVar</w:t>
      </w:r>
      <w:r>
        <w:rPr>
          <w:rFonts w:ascii="Consolas" w:eastAsia="Consolas" w:hAnsi="Consolas" w:cs="Consolas"/>
          <w:color w:val="D4D4D4"/>
          <w:sz w:val="21"/>
          <w:szCs w:val="21"/>
          <w:shd w:val="clear" w:color="auto" w:fill="1E1E1E"/>
          <w:lang w:val="en-US" w:eastAsia="zh-CN" w:bidi="ar"/>
        </w:rPr>
        <w:t>()</w:t>
      </w:r>
    </w:p>
    <w:p w14:paraId="76B27EAF"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6A9955"/>
          <w:sz w:val="21"/>
          <w:szCs w:val="21"/>
          <w:shd w:val="clear" w:color="auto" w:fill="1E1E1E"/>
          <w:lang w:val="en-US" w:eastAsia="zh-CN" w:bidi="ar"/>
        </w:rPr>
        <w:t>#==========================================customer details label frame=================================================</w:t>
      </w:r>
    </w:p>
    <w:p w14:paraId="76B27EB0"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lastRenderedPageBreak/>
        <w:t xml:space="preserve">        </w:t>
      </w:r>
      <w:r>
        <w:rPr>
          <w:rFonts w:ascii="Consolas" w:eastAsia="Consolas" w:hAnsi="Consolas" w:cs="Consolas"/>
          <w:color w:val="9CDCFE"/>
          <w:sz w:val="21"/>
          <w:szCs w:val="21"/>
          <w:shd w:val="clear" w:color="auto" w:fill="1E1E1E"/>
          <w:lang w:val="en-US" w:eastAsia="zh-CN" w:bidi="ar"/>
        </w:rPr>
        <w:t>details</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LabelFrame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root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"Customer Details"</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font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"Arial Black"</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12</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"#A569BD"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"white"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relief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FC1FF"/>
          <w:sz w:val="21"/>
          <w:szCs w:val="21"/>
          <w:shd w:val="clear" w:color="auto" w:fill="1E1E1E"/>
          <w:lang w:val="en-US" w:eastAsia="zh-CN" w:bidi="ar"/>
        </w:rPr>
        <w:t>GROOVE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10</w:t>
      </w:r>
      <w:r>
        <w:rPr>
          <w:rFonts w:ascii="Consolas" w:eastAsia="Consolas" w:hAnsi="Consolas" w:cs="Consolas"/>
          <w:color w:val="D4D4D4"/>
          <w:sz w:val="21"/>
          <w:szCs w:val="21"/>
          <w:shd w:val="clear" w:color="auto" w:fill="1E1E1E"/>
          <w:lang w:val="en-US" w:eastAsia="zh-CN" w:bidi="ar"/>
        </w:rPr>
        <w:t>)</w:t>
      </w:r>
    </w:p>
    <w:p w14:paraId="76B27EB1"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details</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place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x</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80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relwidth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w:t>
      </w:r>
      <w:r>
        <w:rPr>
          <w:rFonts w:ascii="Consolas" w:eastAsia="Consolas" w:hAnsi="Consolas" w:cs="Consolas"/>
          <w:color w:val="D4D4D4"/>
          <w:sz w:val="21"/>
          <w:szCs w:val="21"/>
          <w:shd w:val="clear" w:color="auto" w:fill="1E1E1E"/>
          <w:lang w:val="en-US" w:eastAsia="zh-CN" w:bidi="ar"/>
        </w:rPr>
        <w:t>)</w:t>
      </w:r>
    </w:p>
    <w:p w14:paraId="76B27EB2"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cust_name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Label</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details</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"Customer Name"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font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"Arial Black"</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14</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"#A569BD"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"white"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padx</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15</w:t>
      </w:r>
      <w:r>
        <w:rPr>
          <w:rFonts w:ascii="Consolas" w:eastAsia="Consolas" w:hAnsi="Consolas" w:cs="Consolas"/>
          <w:color w:val="D4D4D4"/>
          <w:sz w:val="21"/>
          <w:szCs w:val="21"/>
          <w:shd w:val="clear" w:color="auto" w:fill="1E1E1E"/>
          <w:lang w:val="en-US" w:eastAsia="zh-CN" w:bidi="ar"/>
        </w:rPr>
        <w:t>)</w:t>
      </w:r>
    </w:p>
    <w:p w14:paraId="76B27EB3"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p>
    <w:p w14:paraId="76B27EB4"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cust_entry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details</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borderwidth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4</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30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textvariable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c_name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padx</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8</w:t>
      </w:r>
      <w:r>
        <w:rPr>
          <w:rFonts w:ascii="Consolas" w:eastAsia="Consolas" w:hAnsi="Consolas" w:cs="Consolas"/>
          <w:color w:val="D4D4D4"/>
          <w:sz w:val="21"/>
          <w:szCs w:val="21"/>
          <w:shd w:val="clear" w:color="auto" w:fill="1E1E1E"/>
          <w:lang w:val="en-US" w:eastAsia="zh-CN" w:bidi="ar"/>
        </w:rPr>
        <w:t>)</w:t>
      </w:r>
    </w:p>
    <w:p w14:paraId="76B27EB5"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p>
    <w:p w14:paraId="76B27EB6"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contact_name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Label</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details</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"Contact No."</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font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"Arial Black"</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14</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"#A569BD"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"white"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2</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padx</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10</w:t>
      </w:r>
      <w:r>
        <w:rPr>
          <w:rFonts w:ascii="Consolas" w:eastAsia="Consolas" w:hAnsi="Consolas" w:cs="Consolas"/>
          <w:color w:val="D4D4D4"/>
          <w:sz w:val="21"/>
          <w:szCs w:val="21"/>
          <w:shd w:val="clear" w:color="auto" w:fill="1E1E1E"/>
          <w:lang w:val="en-US" w:eastAsia="zh-CN" w:bidi="ar"/>
        </w:rPr>
        <w:t>)</w:t>
      </w:r>
    </w:p>
    <w:p w14:paraId="76B27EB7"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p>
    <w:p w14:paraId="76B27EB8"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contact_entry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details</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borderwidth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4</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30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textvariable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phone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padx</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8</w:t>
      </w:r>
      <w:r>
        <w:rPr>
          <w:rFonts w:ascii="Consolas" w:eastAsia="Consolas" w:hAnsi="Consolas" w:cs="Consolas"/>
          <w:color w:val="D4D4D4"/>
          <w:sz w:val="21"/>
          <w:szCs w:val="21"/>
          <w:shd w:val="clear" w:color="auto" w:fill="1E1E1E"/>
          <w:lang w:val="en-US" w:eastAsia="zh-CN" w:bidi="ar"/>
        </w:rPr>
        <w:t>)</w:t>
      </w:r>
    </w:p>
    <w:p w14:paraId="76B27EB9"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p>
    <w:p w14:paraId="76B27EBA"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bill_name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Label</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details</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"Bill.No."</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font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"Arial Black"</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14</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"#A569BD"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"white"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4</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padx</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10</w:t>
      </w:r>
      <w:r>
        <w:rPr>
          <w:rFonts w:ascii="Consolas" w:eastAsia="Consolas" w:hAnsi="Consolas" w:cs="Consolas"/>
          <w:color w:val="D4D4D4"/>
          <w:sz w:val="21"/>
          <w:szCs w:val="21"/>
          <w:shd w:val="clear" w:color="auto" w:fill="1E1E1E"/>
          <w:lang w:val="en-US" w:eastAsia="zh-CN" w:bidi="ar"/>
        </w:rPr>
        <w:t>)</w:t>
      </w:r>
    </w:p>
    <w:p w14:paraId="76B27EBB"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p>
    <w:p w14:paraId="76B27EBC"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bill_entry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details</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borderwidth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4</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30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textvariable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bill_no</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5</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padx</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8</w:t>
      </w:r>
      <w:r>
        <w:rPr>
          <w:rFonts w:ascii="Consolas" w:eastAsia="Consolas" w:hAnsi="Consolas" w:cs="Consolas"/>
          <w:color w:val="D4D4D4"/>
          <w:sz w:val="21"/>
          <w:szCs w:val="21"/>
          <w:shd w:val="clear" w:color="auto" w:fill="1E1E1E"/>
          <w:lang w:val="en-US" w:eastAsia="zh-CN" w:bidi="ar"/>
        </w:rPr>
        <w:t>)</w:t>
      </w:r>
    </w:p>
    <w:p w14:paraId="76B27EBD"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6A9955"/>
          <w:sz w:val="21"/>
          <w:szCs w:val="21"/>
          <w:shd w:val="clear" w:color="auto" w:fill="1E1E1E"/>
          <w:lang w:val="en-US" w:eastAsia="zh-CN" w:bidi="ar"/>
        </w:rPr>
        <w:t>#=======================================snacks label frame=================================================================</w:t>
      </w:r>
    </w:p>
    <w:p w14:paraId="76B27EBE"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snacks</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LabelFrame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root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"Snacks"</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font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"Arial Black"</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12</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"#E5B4F3"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"#6C3483"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relief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FC1FF"/>
          <w:sz w:val="21"/>
          <w:szCs w:val="21"/>
          <w:shd w:val="clear" w:color="auto" w:fill="1E1E1E"/>
          <w:lang w:val="en-US" w:eastAsia="zh-CN" w:bidi="ar"/>
        </w:rPr>
        <w:t>GROOVE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10</w:t>
      </w:r>
      <w:r>
        <w:rPr>
          <w:rFonts w:ascii="Consolas" w:eastAsia="Consolas" w:hAnsi="Consolas" w:cs="Consolas"/>
          <w:color w:val="D4D4D4"/>
          <w:sz w:val="21"/>
          <w:szCs w:val="21"/>
          <w:shd w:val="clear" w:color="auto" w:fill="1E1E1E"/>
          <w:lang w:val="en-US" w:eastAsia="zh-CN" w:bidi="ar"/>
        </w:rPr>
        <w:t>)</w:t>
      </w:r>
    </w:p>
    <w:p w14:paraId="76B27EBF"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snacks</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place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x</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5</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180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height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380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325</w:t>
      </w:r>
      <w:r>
        <w:rPr>
          <w:rFonts w:ascii="Consolas" w:eastAsia="Consolas" w:hAnsi="Consolas" w:cs="Consolas"/>
          <w:color w:val="D4D4D4"/>
          <w:sz w:val="21"/>
          <w:szCs w:val="21"/>
          <w:shd w:val="clear" w:color="auto" w:fill="1E1E1E"/>
          <w:lang w:val="en-US" w:eastAsia="zh-CN" w:bidi="ar"/>
        </w:rPr>
        <w:t>)</w:t>
      </w:r>
    </w:p>
    <w:p w14:paraId="76B27EC0"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p>
    <w:p w14:paraId="76B27EC1"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item1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Label</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snacks</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"Nutella Choco Spread"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font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"Arial Black"</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"#E5B4F3"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"#6C3483"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11</w:t>
      </w:r>
      <w:r>
        <w:rPr>
          <w:rFonts w:ascii="Consolas" w:eastAsia="Consolas" w:hAnsi="Consolas" w:cs="Consolas"/>
          <w:color w:val="D4D4D4"/>
          <w:sz w:val="21"/>
          <w:szCs w:val="21"/>
          <w:shd w:val="clear" w:color="auto" w:fill="1E1E1E"/>
          <w:lang w:val="en-US" w:eastAsia="zh-CN" w:bidi="ar"/>
        </w:rPr>
        <w:t>)</w:t>
      </w:r>
    </w:p>
    <w:p w14:paraId="76B27EC2"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item1_entry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snacks</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borderwidth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2</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15</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textvariable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nutella</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padx</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10</w:t>
      </w:r>
      <w:r>
        <w:rPr>
          <w:rFonts w:ascii="Consolas" w:eastAsia="Consolas" w:hAnsi="Consolas" w:cs="Consolas"/>
          <w:color w:val="D4D4D4"/>
          <w:sz w:val="21"/>
          <w:szCs w:val="21"/>
          <w:shd w:val="clear" w:color="auto" w:fill="1E1E1E"/>
          <w:lang w:val="en-US" w:eastAsia="zh-CN" w:bidi="ar"/>
        </w:rPr>
        <w:t>)</w:t>
      </w:r>
    </w:p>
    <w:p w14:paraId="76B27EC3" w14:textId="77777777" w:rsidR="0014497B" w:rsidRDefault="0014497B">
      <w:pPr>
        <w:shd w:val="clear" w:color="auto" w:fill="1E1E1E"/>
        <w:spacing w:line="285" w:lineRule="atLeast"/>
        <w:rPr>
          <w:rFonts w:ascii="Consolas" w:eastAsia="Consolas" w:hAnsi="Consolas" w:cs="Consolas"/>
          <w:color w:val="D4D4D4"/>
          <w:sz w:val="21"/>
          <w:szCs w:val="21"/>
        </w:rPr>
      </w:pPr>
    </w:p>
    <w:p w14:paraId="76B27EC4"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item2</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Label</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snacks</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"Noodles(1 Pack)"</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font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"Arial Black"</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"#E5B4F3"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"#6C3483"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11</w:t>
      </w:r>
      <w:r>
        <w:rPr>
          <w:rFonts w:ascii="Consolas" w:eastAsia="Consolas" w:hAnsi="Consolas" w:cs="Consolas"/>
          <w:color w:val="D4D4D4"/>
          <w:sz w:val="21"/>
          <w:szCs w:val="21"/>
          <w:shd w:val="clear" w:color="auto" w:fill="1E1E1E"/>
          <w:lang w:val="en-US" w:eastAsia="zh-CN" w:bidi="ar"/>
        </w:rPr>
        <w:t>)</w:t>
      </w:r>
    </w:p>
    <w:p w14:paraId="76B27EC5" w14:textId="77777777" w:rsidR="0014497B" w:rsidRDefault="006846A4">
      <w:pPr>
        <w:shd w:val="clear" w:color="auto" w:fill="1E1E1E"/>
        <w:spacing w:line="285" w:lineRule="atLeast"/>
        <w:rPr>
          <w:rFonts w:ascii="Consolas" w:eastAsia="Consolas" w:hAnsi="Consolas" w:cs="Consolas"/>
          <w:color w:val="D4D4D4"/>
          <w:sz w:val="21"/>
          <w:szCs w:val="21"/>
          <w:shd w:val="clear" w:color="auto" w:fill="1E1E1E"/>
          <w:lang w:val="en-US" w:eastAsia="zh-CN" w:bidi="ar"/>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item2_entry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snacks</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borderwidth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2</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15</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textvariable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noodles</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padx</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10</w:t>
      </w:r>
      <w:r>
        <w:rPr>
          <w:rFonts w:ascii="Consolas" w:eastAsia="Consolas" w:hAnsi="Consolas" w:cs="Consolas"/>
          <w:color w:val="D4D4D4"/>
          <w:sz w:val="21"/>
          <w:szCs w:val="21"/>
          <w:shd w:val="clear" w:color="auto" w:fill="1E1E1E"/>
          <w:lang w:val="en-US" w:eastAsia="zh-CN" w:bidi="ar"/>
        </w:rPr>
        <w:t>)</w:t>
      </w:r>
    </w:p>
    <w:p w14:paraId="76B27EC6" w14:textId="77777777" w:rsidR="0014497B" w:rsidRDefault="006846A4">
      <w:pPr>
        <w:shd w:val="clear" w:color="auto" w:fill="1E1E1E"/>
        <w:spacing w:line="285" w:lineRule="atLeast"/>
        <w:ind w:firstLineChars="100" w:firstLine="210"/>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item3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Label</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snacks</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"Lays(10Rs)"</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font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"Arial Black"</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"#E5B4F3"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"#6C3483"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2</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11</w:t>
      </w:r>
      <w:r>
        <w:rPr>
          <w:rFonts w:ascii="Consolas" w:eastAsia="Consolas" w:hAnsi="Consolas" w:cs="Consolas"/>
          <w:color w:val="D4D4D4"/>
          <w:sz w:val="21"/>
          <w:szCs w:val="21"/>
          <w:shd w:val="clear" w:color="auto" w:fill="1E1E1E"/>
          <w:lang w:val="en-US" w:eastAsia="zh-CN" w:bidi="ar"/>
        </w:rPr>
        <w:t>)</w:t>
      </w:r>
    </w:p>
    <w:p w14:paraId="76B27EC7"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item3_entry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snacks</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borderwidth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2</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15</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textvariable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lays</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2</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padx</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10</w:t>
      </w:r>
      <w:r>
        <w:rPr>
          <w:rFonts w:ascii="Consolas" w:eastAsia="Consolas" w:hAnsi="Consolas" w:cs="Consolas"/>
          <w:color w:val="D4D4D4"/>
          <w:sz w:val="21"/>
          <w:szCs w:val="21"/>
          <w:shd w:val="clear" w:color="auto" w:fill="1E1E1E"/>
          <w:lang w:val="en-US" w:eastAsia="zh-CN" w:bidi="ar"/>
        </w:rPr>
        <w:t>)</w:t>
      </w:r>
    </w:p>
    <w:p w14:paraId="76B27EC8"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D4D4D4"/>
          <w:sz w:val="21"/>
          <w:szCs w:val="21"/>
          <w:shd w:val="clear" w:color="auto" w:fill="1E1E1E"/>
          <w:lang w:val="en-US" w:eastAsia="zh-CN" w:bidi="ar"/>
        </w:rPr>
        <w:tab/>
        <w:t xml:space="preserve">  </w:t>
      </w:r>
      <w:r>
        <w:rPr>
          <w:rFonts w:ascii="Consolas" w:eastAsia="Consolas" w:hAnsi="Consolas" w:cs="Consolas"/>
          <w:color w:val="9CDCFE"/>
          <w:sz w:val="21"/>
          <w:szCs w:val="21"/>
          <w:shd w:val="clear" w:color="auto" w:fill="1E1E1E"/>
          <w:lang w:val="en-US" w:eastAsia="zh-CN" w:bidi="ar"/>
        </w:rPr>
        <w:t>item4</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Label</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snacks</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"Oreo(20Rs)"</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font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"Arial Black"</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"#E5B4F3"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"#6C3483"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11</w:t>
      </w:r>
      <w:r>
        <w:rPr>
          <w:rFonts w:ascii="Consolas" w:eastAsia="Consolas" w:hAnsi="Consolas" w:cs="Consolas"/>
          <w:color w:val="D4D4D4"/>
          <w:sz w:val="21"/>
          <w:szCs w:val="21"/>
          <w:shd w:val="clear" w:color="auto" w:fill="1E1E1E"/>
          <w:lang w:val="en-US" w:eastAsia="zh-CN" w:bidi="ar"/>
        </w:rPr>
        <w:t>)</w:t>
      </w:r>
    </w:p>
    <w:p w14:paraId="76B27EC9"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item4_entry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snacks</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borderwidth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2</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15</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textvariable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oreo</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padx</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10</w:t>
      </w:r>
      <w:r>
        <w:rPr>
          <w:rFonts w:ascii="Consolas" w:eastAsia="Consolas" w:hAnsi="Consolas" w:cs="Consolas"/>
          <w:color w:val="D4D4D4"/>
          <w:sz w:val="21"/>
          <w:szCs w:val="21"/>
          <w:shd w:val="clear" w:color="auto" w:fill="1E1E1E"/>
          <w:lang w:val="en-US" w:eastAsia="zh-CN" w:bidi="ar"/>
        </w:rPr>
        <w:t>)</w:t>
      </w:r>
    </w:p>
    <w:p w14:paraId="76B27ECA" w14:textId="77777777" w:rsidR="0014497B" w:rsidRDefault="006846A4">
      <w:pPr>
        <w:shd w:val="clear" w:color="auto" w:fill="1E1E1E"/>
        <w:spacing w:line="285" w:lineRule="atLeast"/>
        <w:ind w:firstLine="720"/>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item5</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Label</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snacks</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"Chocolate Muffin"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font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"Arial Black"</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"#E5B4F3"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"#6C3483"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4</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11</w:t>
      </w:r>
      <w:r>
        <w:rPr>
          <w:rFonts w:ascii="Consolas" w:eastAsia="Consolas" w:hAnsi="Consolas" w:cs="Consolas"/>
          <w:color w:val="D4D4D4"/>
          <w:sz w:val="21"/>
          <w:szCs w:val="21"/>
          <w:shd w:val="clear" w:color="auto" w:fill="1E1E1E"/>
          <w:lang w:val="en-US" w:eastAsia="zh-CN" w:bidi="ar"/>
        </w:rPr>
        <w:t>)</w:t>
      </w:r>
    </w:p>
    <w:p w14:paraId="76B27ECB"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item5_entry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snacks</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borderwidth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2</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15</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textvariable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muffin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4</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padx</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10</w:t>
      </w:r>
      <w:r>
        <w:rPr>
          <w:rFonts w:ascii="Consolas" w:eastAsia="Consolas" w:hAnsi="Consolas" w:cs="Consolas"/>
          <w:color w:val="D4D4D4"/>
          <w:sz w:val="21"/>
          <w:szCs w:val="21"/>
          <w:shd w:val="clear" w:color="auto" w:fill="1E1E1E"/>
          <w:lang w:val="en-US" w:eastAsia="zh-CN" w:bidi="ar"/>
        </w:rPr>
        <w:t>)</w:t>
      </w:r>
    </w:p>
    <w:p w14:paraId="76B27ECC" w14:textId="77777777" w:rsidR="0014497B" w:rsidRDefault="006846A4">
      <w:pPr>
        <w:shd w:val="clear" w:color="auto" w:fill="1E1E1E"/>
        <w:spacing w:line="285" w:lineRule="atLeast"/>
        <w:ind w:firstLine="720"/>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item6</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Label</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snacks</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"Dairy Milk Silk(60Rs)"</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font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"Arial Black"</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"#E5B4F3"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"#6C3483"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5</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11</w:t>
      </w:r>
      <w:r>
        <w:rPr>
          <w:rFonts w:ascii="Consolas" w:eastAsia="Consolas" w:hAnsi="Consolas" w:cs="Consolas"/>
          <w:color w:val="D4D4D4"/>
          <w:sz w:val="21"/>
          <w:szCs w:val="21"/>
          <w:shd w:val="clear" w:color="auto" w:fill="1E1E1E"/>
          <w:lang w:val="en-US" w:eastAsia="zh-CN" w:bidi="ar"/>
        </w:rPr>
        <w:t>)</w:t>
      </w:r>
    </w:p>
    <w:p w14:paraId="76B27ECD"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item6_entry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snacks</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borderwidth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2</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15</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textvariable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silk</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5</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padx</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10</w:t>
      </w:r>
      <w:r>
        <w:rPr>
          <w:rFonts w:ascii="Consolas" w:eastAsia="Consolas" w:hAnsi="Consolas" w:cs="Consolas"/>
          <w:color w:val="D4D4D4"/>
          <w:sz w:val="21"/>
          <w:szCs w:val="21"/>
          <w:shd w:val="clear" w:color="auto" w:fill="1E1E1E"/>
          <w:lang w:val="en-US" w:eastAsia="zh-CN" w:bidi="ar"/>
        </w:rPr>
        <w:t>)</w:t>
      </w:r>
    </w:p>
    <w:p w14:paraId="76B27ECE" w14:textId="77777777" w:rsidR="0014497B" w:rsidRDefault="0014497B"/>
    <w:p w14:paraId="76B27ECF"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item7</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Label</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snacks</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"Namkeen(15Rs)"</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font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"Arial Black"</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"#E5B4F3"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"#6C3483"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6</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11</w:t>
      </w:r>
      <w:r>
        <w:rPr>
          <w:rFonts w:ascii="Consolas" w:eastAsia="Consolas" w:hAnsi="Consolas" w:cs="Consolas"/>
          <w:color w:val="D4D4D4"/>
          <w:sz w:val="21"/>
          <w:szCs w:val="21"/>
          <w:shd w:val="clear" w:color="auto" w:fill="1E1E1E"/>
          <w:lang w:val="en-US" w:eastAsia="zh-CN" w:bidi="ar"/>
        </w:rPr>
        <w:t>)</w:t>
      </w:r>
    </w:p>
    <w:p w14:paraId="76B27ED0"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lastRenderedPageBreak/>
        <w:t xml:space="preserve">        </w:t>
      </w:r>
      <w:r>
        <w:rPr>
          <w:rFonts w:ascii="Consolas" w:eastAsia="Consolas" w:hAnsi="Consolas" w:cs="Consolas"/>
          <w:color w:val="9CDCFE"/>
          <w:sz w:val="21"/>
          <w:szCs w:val="21"/>
          <w:shd w:val="clear" w:color="auto" w:fill="1E1E1E"/>
          <w:lang w:val="en-US" w:eastAsia="zh-CN" w:bidi="ar"/>
        </w:rPr>
        <w:t>item7_entry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snacks</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borderwidth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2</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15</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textvariable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namkeen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6</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padx</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10</w:t>
      </w:r>
      <w:r>
        <w:rPr>
          <w:rFonts w:ascii="Consolas" w:eastAsia="Consolas" w:hAnsi="Consolas" w:cs="Consolas"/>
          <w:color w:val="D4D4D4"/>
          <w:sz w:val="21"/>
          <w:szCs w:val="21"/>
          <w:shd w:val="clear" w:color="auto" w:fill="1E1E1E"/>
          <w:lang w:val="en-US" w:eastAsia="zh-CN" w:bidi="ar"/>
        </w:rPr>
        <w:t>)</w:t>
      </w:r>
    </w:p>
    <w:p w14:paraId="76B27ED1"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6A9955"/>
          <w:sz w:val="21"/>
          <w:szCs w:val="21"/>
          <w:shd w:val="clear" w:color="auto" w:fill="1E1E1E"/>
          <w:lang w:val="en-US" w:eastAsia="zh-CN" w:bidi="ar"/>
        </w:rPr>
        <w:t>#===================================GROCERY=====================================================================================</w:t>
      </w:r>
    </w:p>
    <w:p w14:paraId="76B27ED2"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grocery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LabelFrame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root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"Grocery"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font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"Arial Black"</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12</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relief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FC1FF"/>
          <w:sz w:val="21"/>
          <w:szCs w:val="21"/>
          <w:shd w:val="clear" w:color="auto" w:fill="1E1E1E"/>
          <w:lang w:val="en-US" w:eastAsia="zh-CN" w:bidi="ar"/>
        </w:rPr>
        <w:t>GROOVE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"#E5B4F3"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"#6C3483"</w:t>
      </w:r>
      <w:r>
        <w:rPr>
          <w:rFonts w:ascii="Consolas" w:eastAsia="Consolas" w:hAnsi="Consolas" w:cs="Consolas"/>
          <w:color w:val="D4D4D4"/>
          <w:sz w:val="21"/>
          <w:szCs w:val="21"/>
          <w:shd w:val="clear" w:color="auto" w:fill="1E1E1E"/>
          <w:lang w:val="en-US" w:eastAsia="zh-CN" w:bidi="ar"/>
        </w:rPr>
        <w:t>)</w:t>
      </w:r>
    </w:p>
    <w:p w14:paraId="76B27ED3"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grocery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place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x</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340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180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height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380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325</w:t>
      </w:r>
      <w:r>
        <w:rPr>
          <w:rFonts w:ascii="Consolas" w:eastAsia="Consolas" w:hAnsi="Consolas" w:cs="Consolas"/>
          <w:color w:val="D4D4D4"/>
          <w:sz w:val="21"/>
          <w:szCs w:val="21"/>
          <w:shd w:val="clear" w:color="auto" w:fill="1E1E1E"/>
          <w:lang w:val="en-US" w:eastAsia="zh-CN" w:bidi="ar"/>
        </w:rPr>
        <w:t>)</w:t>
      </w:r>
    </w:p>
    <w:p w14:paraId="76B27ED4" w14:textId="77777777" w:rsidR="0014497B" w:rsidRDefault="006846A4">
      <w:pPr>
        <w:shd w:val="clear" w:color="auto" w:fill="1E1E1E"/>
        <w:spacing w:line="285" w:lineRule="atLeast"/>
        <w:ind w:firstLine="720"/>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item8</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Label</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grocery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"Aashirvaad Atta(1kg)"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font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"Arial Black"</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"#E5B4F3"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"#6C3483"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11</w:t>
      </w:r>
      <w:r>
        <w:rPr>
          <w:rFonts w:ascii="Consolas" w:eastAsia="Consolas" w:hAnsi="Consolas" w:cs="Consolas"/>
          <w:color w:val="D4D4D4"/>
          <w:sz w:val="21"/>
          <w:szCs w:val="21"/>
          <w:shd w:val="clear" w:color="auto" w:fill="1E1E1E"/>
          <w:lang w:val="en-US" w:eastAsia="zh-CN" w:bidi="ar"/>
        </w:rPr>
        <w:t>)</w:t>
      </w:r>
    </w:p>
    <w:p w14:paraId="76B27ED5"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item8_entry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grocery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borderwidth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2</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15</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textvariable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atta</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padx</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10</w:t>
      </w:r>
      <w:r>
        <w:rPr>
          <w:rFonts w:ascii="Consolas" w:eastAsia="Consolas" w:hAnsi="Consolas" w:cs="Consolas"/>
          <w:color w:val="D4D4D4"/>
          <w:sz w:val="21"/>
          <w:szCs w:val="21"/>
          <w:shd w:val="clear" w:color="auto" w:fill="1E1E1E"/>
          <w:lang w:val="en-US" w:eastAsia="zh-CN" w:bidi="ar"/>
        </w:rPr>
        <w:t>)</w:t>
      </w:r>
    </w:p>
    <w:p w14:paraId="76B27ED6" w14:textId="77777777" w:rsidR="0014497B" w:rsidRDefault="006846A4">
      <w:pPr>
        <w:shd w:val="clear" w:color="auto" w:fill="1E1E1E"/>
        <w:spacing w:line="285" w:lineRule="atLeast"/>
        <w:ind w:firstLine="720"/>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item9</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Label</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grocery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"Pasta(1kg)"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font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"Arial Black"</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"#E5B4F3"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"#6C3483"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D4D4D4"/>
          <w:sz w:val="21"/>
          <w:szCs w:val="21"/>
          <w:shd w:val="clear" w:color="auto" w:fill="1E1E1E"/>
          <w:lang w:val="en-US" w:eastAsia="zh-CN" w:bidi="ar"/>
        </w:rPr>
        <w:tab/>
        <w:t xml:space="preserve">  </w:t>
      </w:r>
      <w:r>
        <w:rPr>
          <w:rFonts w:ascii="Consolas" w:eastAsia="Consolas" w:hAnsi="Consolas" w:cs="Consolas"/>
          <w:color w:val="9CDCFE"/>
          <w:sz w:val="21"/>
          <w:szCs w:val="21"/>
          <w:shd w:val="clear" w:color="auto" w:fill="1E1E1E"/>
          <w:lang w:val="en-US" w:eastAsia="zh-CN" w:bidi="ar"/>
        </w:rPr>
        <w:t>item9_entry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grocery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borderwidth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2</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15</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textvariable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pasta</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padx</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10</w:t>
      </w:r>
      <w:r>
        <w:rPr>
          <w:rFonts w:ascii="Consolas" w:eastAsia="Consolas" w:hAnsi="Consolas" w:cs="Consolas"/>
          <w:color w:val="D4D4D4"/>
          <w:sz w:val="21"/>
          <w:szCs w:val="21"/>
          <w:shd w:val="clear" w:color="auto" w:fill="1E1E1E"/>
          <w:lang w:val="en-US" w:eastAsia="zh-CN" w:bidi="ar"/>
        </w:rPr>
        <w:t>)</w:t>
      </w:r>
    </w:p>
    <w:p w14:paraId="76B27ED7" w14:textId="77777777" w:rsidR="0014497B" w:rsidRDefault="006846A4">
      <w:pPr>
        <w:shd w:val="clear" w:color="auto" w:fill="1E1E1E"/>
        <w:spacing w:line="285" w:lineRule="atLeast"/>
        <w:ind w:firstLine="720"/>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item10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Label</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grocery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"Basmathi Rice(1kg)"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font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"Arial Black"</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"#E5B4F3"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"#6C3483"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2</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11</w:t>
      </w:r>
      <w:r>
        <w:rPr>
          <w:rFonts w:ascii="Consolas" w:eastAsia="Consolas" w:hAnsi="Consolas" w:cs="Consolas"/>
          <w:color w:val="D4D4D4"/>
          <w:sz w:val="21"/>
          <w:szCs w:val="21"/>
          <w:shd w:val="clear" w:color="auto" w:fill="1E1E1E"/>
          <w:lang w:val="en-US" w:eastAsia="zh-CN" w:bidi="ar"/>
        </w:rPr>
        <w:t>)</w:t>
      </w:r>
    </w:p>
    <w:p w14:paraId="76B27ED8"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item10_entry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grocery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borderwidth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2</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15</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textvariable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rice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2</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padx</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10</w:t>
      </w:r>
      <w:r>
        <w:rPr>
          <w:rFonts w:ascii="Consolas" w:eastAsia="Consolas" w:hAnsi="Consolas" w:cs="Consolas"/>
          <w:color w:val="D4D4D4"/>
          <w:sz w:val="21"/>
          <w:szCs w:val="21"/>
          <w:shd w:val="clear" w:color="auto" w:fill="1E1E1E"/>
          <w:lang w:val="en-US" w:eastAsia="zh-CN" w:bidi="ar"/>
        </w:rPr>
        <w:t>)</w:t>
      </w:r>
    </w:p>
    <w:p w14:paraId="76B27ED9" w14:textId="77777777" w:rsidR="0014497B" w:rsidRDefault="006846A4">
      <w:pPr>
        <w:shd w:val="clear" w:color="auto" w:fill="1E1E1E"/>
        <w:spacing w:line="285" w:lineRule="atLeast"/>
        <w:ind w:firstLine="720"/>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item11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Label</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grocery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"Sunflower Oil(1ltr)"</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font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"Arial Black"</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"#E5B4F3"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"#6C3483"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11</w:t>
      </w:r>
      <w:r>
        <w:rPr>
          <w:rFonts w:ascii="Consolas" w:eastAsia="Consolas" w:hAnsi="Consolas" w:cs="Consolas"/>
          <w:color w:val="D4D4D4"/>
          <w:sz w:val="21"/>
          <w:szCs w:val="21"/>
          <w:shd w:val="clear" w:color="auto" w:fill="1E1E1E"/>
          <w:lang w:val="en-US" w:eastAsia="zh-CN" w:bidi="ar"/>
        </w:rPr>
        <w:t>)</w:t>
      </w:r>
    </w:p>
    <w:p w14:paraId="76B27EDA" w14:textId="77777777" w:rsidR="0014497B" w:rsidRDefault="006846A4">
      <w:pPr>
        <w:shd w:val="clear" w:color="auto" w:fill="1E1E1E"/>
        <w:spacing w:line="285" w:lineRule="atLeast"/>
        <w:rPr>
          <w:rFonts w:ascii="Consolas" w:eastAsia="Consolas" w:hAnsi="Consolas" w:cs="Consolas"/>
          <w:color w:val="D4D4D4"/>
          <w:sz w:val="21"/>
          <w:szCs w:val="21"/>
          <w:shd w:val="clear" w:color="auto" w:fill="1E1E1E"/>
          <w:lang w:val="en-US" w:eastAsia="zh-CN" w:bidi="ar"/>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item11_entry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grocery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borderwidth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2</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15</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textvariable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oil</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padx</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10</w:t>
      </w:r>
      <w:r>
        <w:rPr>
          <w:rFonts w:ascii="Consolas" w:eastAsia="Consolas" w:hAnsi="Consolas" w:cs="Consolas"/>
          <w:color w:val="D4D4D4"/>
          <w:sz w:val="21"/>
          <w:szCs w:val="21"/>
          <w:shd w:val="clear" w:color="auto" w:fill="1E1E1E"/>
          <w:lang w:val="en-US" w:eastAsia="zh-CN" w:bidi="ar"/>
        </w:rPr>
        <w:t>)</w:t>
      </w:r>
    </w:p>
    <w:p w14:paraId="76B27EDB" w14:textId="77777777" w:rsidR="0014497B" w:rsidRDefault="006846A4">
      <w:pPr>
        <w:shd w:val="clear" w:color="auto" w:fill="1E1E1E"/>
        <w:spacing w:line="285" w:lineRule="atLeast"/>
        <w:ind w:firstLine="720"/>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item12</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Label</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grocery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"Refined Sugar(1kg)"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font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"Arial Black"</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"#E5B4F3"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"#6C3483"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4</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11</w:t>
      </w:r>
      <w:r>
        <w:rPr>
          <w:rFonts w:ascii="Consolas" w:eastAsia="Consolas" w:hAnsi="Consolas" w:cs="Consolas"/>
          <w:color w:val="D4D4D4"/>
          <w:sz w:val="21"/>
          <w:szCs w:val="21"/>
          <w:shd w:val="clear" w:color="auto" w:fill="1E1E1E"/>
          <w:lang w:val="en-US" w:eastAsia="zh-CN" w:bidi="ar"/>
        </w:rPr>
        <w:t>)</w:t>
      </w:r>
    </w:p>
    <w:p w14:paraId="76B27EDC"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item12_entry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grocery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borderwidth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2</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15</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textvariable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sugar</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4</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padx</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10</w:t>
      </w:r>
      <w:r>
        <w:rPr>
          <w:rFonts w:ascii="Consolas" w:eastAsia="Consolas" w:hAnsi="Consolas" w:cs="Consolas"/>
          <w:color w:val="D4D4D4"/>
          <w:sz w:val="21"/>
          <w:szCs w:val="21"/>
          <w:shd w:val="clear" w:color="auto" w:fill="1E1E1E"/>
          <w:lang w:val="en-US" w:eastAsia="zh-CN" w:bidi="ar"/>
        </w:rPr>
        <w:t>)</w:t>
      </w:r>
    </w:p>
    <w:p w14:paraId="76B27EDD" w14:textId="77777777" w:rsidR="0014497B" w:rsidRDefault="006846A4">
      <w:pPr>
        <w:shd w:val="clear" w:color="auto" w:fill="1E1E1E"/>
        <w:spacing w:line="285" w:lineRule="atLeast"/>
        <w:ind w:firstLine="720"/>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item13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Label</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grocery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"Daal(1kg)"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font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"Arial Black"</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"#E5B4F3"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"#6C3483"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5</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11</w:t>
      </w:r>
      <w:r>
        <w:rPr>
          <w:rFonts w:ascii="Consolas" w:eastAsia="Consolas" w:hAnsi="Consolas" w:cs="Consolas"/>
          <w:color w:val="D4D4D4"/>
          <w:sz w:val="21"/>
          <w:szCs w:val="21"/>
          <w:shd w:val="clear" w:color="auto" w:fill="1E1E1E"/>
          <w:lang w:val="en-US" w:eastAsia="zh-CN" w:bidi="ar"/>
        </w:rPr>
        <w:t>)</w:t>
      </w:r>
    </w:p>
    <w:p w14:paraId="76B27EDE"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item13_entry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grocery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borderwidth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2</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15</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textvariable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dal</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5</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padx</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10</w:t>
      </w:r>
      <w:r>
        <w:rPr>
          <w:rFonts w:ascii="Consolas" w:eastAsia="Consolas" w:hAnsi="Consolas" w:cs="Consolas"/>
          <w:color w:val="D4D4D4"/>
          <w:sz w:val="21"/>
          <w:szCs w:val="21"/>
          <w:shd w:val="clear" w:color="auto" w:fill="1E1E1E"/>
          <w:lang w:val="en-US" w:eastAsia="zh-CN" w:bidi="ar"/>
        </w:rPr>
        <w:t>)</w:t>
      </w:r>
    </w:p>
    <w:p w14:paraId="76B27EDF" w14:textId="77777777" w:rsidR="0014497B" w:rsidRDefault="006846A4">
      <w:pPr>
        <w:shd w:val="clear" w:color="auto" w:fill="1E1E1E"/>
        <w:spacing w:line="285" w:lineRule="atLeast"/>
        <w:ind w:firstLine="720"/>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item14</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Label</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grocery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"Tea Powder(1kg)"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font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"Arial Black"</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"#E5B4F3"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"#6C3483"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6</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11</w:t>
      </w:r>
      <w:r>
        <w:rPr>
          <w:rFonts w:ascii="Consolas" w:eastAsia="Consolas" w:hAnsi="Consolas" w:cs="Consolas"/>
          <w:color w:val="D4D4D4"/>
          <w:sz w:val="21"/>
          <w:szCs w:val="21"/>
          <w:shd w:val="clear" w:color="auto" w:fill="1E1E1E"/>
          <w:lang w:val="en-US" w:eastAsia="zh-CN" w:bidi="ar"/>
        </w:rPr>
        <w:t>)</w:t>
      </w:r>
    </w:p>
    <w:p w14:paraId="76B27EE0"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item14_entry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grocery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borderwidth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2</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15</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textvariable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tea</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6</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padx</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10</w:t>
      </w:r>
      <w:r>
        <w:rPr>
          <w:rFonts w:ascii="Consolas" w:eastAsia="Consolas" w:hAnsi="Consolas" w:cs="Consolas"/>
          <w:color w:val="D4D4D4"/>
          <w:sz w:val="21"/>
          <w:szCs w:val="21"/>
          <w:shd w:val="clear" w:color="auto" w:fill="1E1E1E"/>
          <w:lang w:val="en-US" w:eastAsia="zh-CN" w:bidi="ar"/>
        </w:rPr>
        <w:t>)</w:t>
      </w:r>
    </w:p>
    <w:p w14:paraId="76B27EE1"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6A9955"/>
          <w:sz w:val="21"/>
          <w:szCs w:val="21"/>
          <w:shd w:val="clear" w:color="auto" w:fill="1E1E1E"/>
          <w:lang w:val="en-US" w:eastAsia="zh-CN" w:bidi="ar"/>
        </w:rPr>
        <w:t>#========================================beauty and hygine===============================================================================</w:t>
      </w:r>
    </w:p>
    <w:p w14:paraId="76B27EE2"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hygine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LabelFrame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root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"Beauty &amp; Hygine"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font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"Arial Black"</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12</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relief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FC1FF"/>
          <w:sz w:val="21"/>
          <w:szCs w:val="21"/>
          <w:shd w:val="clear" w:color="auto" w:fill="1E1E1E"/>
          <w:lang w:val="en-US" w:eastAsia="zh-CN" w:bidi="ar"/>
        </w:rPr>
        <w:t>GROOVE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"#E5B4F3"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"#6C3483"</w:t>
      </w:r>
      <w:r>
        <w:rPr>
          <w:rFonts w:ascii="Consolas" w:eastAsia="Consolas" w:hAnsi="Consolas" w:cs="Consolas"/>
          <w:color w:val="D4D4D4"/>
          <w:sz w:val="21"/>
          <w:szCs w:val="21"/>
          <w:shd w:val="clear" w:color="auto" w:fill="1E1E1E"/>
          <w:lang w:val="en-US" w:eastAsia="zh-CN" w:bidi="ar"/>
        </w:rPr>
        <w:t>)</w:t>
      </w:r>
    </w:p>
    <w:p w14:paraId="76B27EE3"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hygine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place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x</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677</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180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height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380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325</w:t>
      </w:r>
      <w:r>
        <w:rPr>
          <w:rFonts w:ascii="Consolas" w:eastAsia="Consolas" w:hAnsi="Consolas" w:cs="Consolas"/>
          <w:color w:val="D4D4D4"/>
          <w:sz w:val="21"/>
          <w:szCs w:val="21"/>
          <w:shd w:val="clear" w:color="auto" w:fill="1E1E1E"/>
          <w:lang w:val="en-US" w:eastAsia="zh-CN" w:bidi="ar"/>
        </w:rPr>
        <w:t>)</w:t>
      </w:r>
    </w:p>
    <w:p w14:paraId="76B27EE4" w14:textId="77777777" w:rsidR="0014497B" w:rsidRDefault="006846A4">
      <w:pPr>
        <w:shd w:val="clear" w:color="auto" w:fill="1E1E1E"/>
        <w:spacing w:line="285" w:lineRule="atLeast"/>
        <w:ind w:firstLine="720"/>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item15</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Label</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hygine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"Bathing Soap"</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font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"Arial Black"</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"#E5B4F3"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"#6C3483"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11</w:t>
      </w:r>
      <w:r>
        <w:rPr>
          <w:rFonts w:ascii="Consolas" w:eastAsia="Consolas" w:hAnsi="Consolas" w:cs="Consolas"/>
          <w:color w:val="D4D4D4"/>
          <w:sz w:val="21"/>
          <w:szCs w:val="21"/>
          <w:shd w:val="clear" w:color="auto" w:fill="1E1E1E"/>
          <w:lang w:val="en-US" w:eastAsia="zh-CN" w:bidi="ar"/>
        </w:rPr>
        <w:t>)</w:t>
      </w:r>
    </w:p>
    <w:p w14:paraId="76B27EE5" w14:textId="77777777" w:rsidR="0014497B" w:rsidRDefault="006846A4">
      <w:pPr>
        <w:shd w:val="clear" w:color="auto" w:fill="1E1E1E"/>
        <w:spacing w:line="285" w:lineRule="atLeast"/>
        <w:rPr>
          <w:rFonts w:ascii="Consolas" w:eastAsia="Consolas" w:hAnsi="Consolas" w:cs="Consolas"/>
          <w:color w:val="D4D4D4"/>
          <w:sz w:val="21"/>
          <w:szCs w:val="21"/>
          <w:shd w:val="clear" w:color="auto" w:fill="1E1E1E"/>
          <w:lang w:val="en-US" w:eastAsia="zh-CN" w:bidi="ar"/>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item15_entry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hygine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borderwidth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2</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15</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textvariable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soap</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padx</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10</w:t>
      </w:r>
      <w:r>
        <w:rPr>
          <w:rFonts w:ascii="Consolas" w:eastAsia="Consolas" w:hAnsi="Consolas" w:cs="Consolas"/>
          <w:color w:val="D4D4D4"/>
          <w:sz w:val="21"/>
          <w:szCs w:val="21"/>
          <w:shd w:val="clear" w:color="auto" w:fill="1E1E1E"/>
          <w:lang w:val="en-US" w:eastAsia="zh-CN" w:bidi="ar"/>
        </w:rPr>
        <w:t>)</w:t>
      </w:r>
    </w:p>
    <w:p w14:paraId="76B27EE6" w14:textId="77777777" w:rsidR="0014497B" w:rsidRDefault="006846A4">
      <w:pPr>
        <w:shd w:val="clear" w:color="auto" w:fill="1E1E1E"/>
        <w:spacing w:line="285" w:lineRule="atLeast"/>
        <w:ind w:firstLine="720"/>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item16</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Label</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hygine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"Shampoo(1ltr)"</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font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"Arial Black"</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"#E5B4F3"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"#6C3483"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11</w:t>
      </w:r>
      <w:r>
        <w:rPr>
          <w:rFonts w:ascii="Consolas" w:eastAsia="Consolas" w:hAnsi="Consolas" w:cs="Consolas"/>
          <w:color w:val="D4D4D4"/>
          <w:sz w:val="21"/>
          <w:szCs w:val="21"/>
          <w:shd w:val="clear" w:color="auto" w:fill="1E1E1E"/>
          <w:lang w:val="en-US" w:eastAsia="zh-CN" w:bidi="ar"/>
        </w:rPr>
        <w:t>)</w:t>
      </w:r>
    </w:p>
    <w:p w14:paraId="76B27EE7"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item16_entry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hygine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borderwidth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2</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15</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textvariable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shampoo</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padx</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10</w:t>
      </w:r>
      <w:r>
        <w:rPr>
          <w:rFonts w:ascii="Consolas" w:eastAsia="Consolas" w:hAnsi="Consolas" w:cs="Consolas"/>
          <w:color w:val="D4D4D4"/>
          <w:sz w:val="21"/>
          <w:szCs w:val="21"/>
          <w:shd w:val="clear" w:color="auto" w:fill="1E1E1E"/>
          <w:lang w:val="en-US" w:eastAsia="zh-CN" w:bidi="ar"/>
        </w:rPr>
        <w:t>)</w:t>
      </w:r>
    </w:p>
    <w:p w14:paraId="76B27EE8" w14:textId="77777777" w:rsidR="0014497B" w:rsidRDefault="006846A4">
      <w:pPr>
        <w:shd w:val="clear" w:color="auto" w:fill="1E1E1E"/>
        <w:spacing w:line="285" w:lineRule="atLeast"/>
        <w:ind w:firstLine="720"/>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item17</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Label</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hygine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"Body Lotion(1ltr)"</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font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"Arial Black"</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"#E5B4F3"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"#6C3483"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2</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11</w:t>
      </w:r>
      <w:r>
        <w:rPr>
          <w:rFonts w:ascii="Consolas" w:eastAsia="Consolas" w:hAnsi="Consolas" w:cs="Consolas"/>
          <w:color w:val="D4D4D4"/>
          <w:sz w:val="21"/>
          <w:szCs w:val="21"/>
          <w:shd w:val="clear" w:color="auto" w:fill="1E1E1E"/>
          <w:lang w:val="en-US" w:eastAsia="zh-CN" w:bidi="ar"/>
        </w:rPr>
        <w:t>)</w:t>
      </w:r>
    </w:p>
    <w:p w14:paraId="76B27EE9"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item17_entry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hygine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borderwidth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2</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15</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textvariable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lotion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2</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padx</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10</w:t>
      </w:r>
      <w:r>
        <w:rPr>
          <w:rFonts w:ascii="Consolas" w:eastAsia="Consolas" w:hAnsi="Consolas" w:cs="Consolas"/>
          <w:color w:val="D4D4D4"/>
          <w:sz w:val="21"/>
          <w:szCs w:val="21"/>
          <w:shd w:val="clear" w:color="auto" w:fill="1E1E1E"/>
          <w:lang w:val="en-US" w:eastAsia="zh-CN" w:bidi="ar"/>
        </w:rPr>
        <w:t>)</w:t>
      </w:r>
    </w:p>
    <w:p w14:paraId="76B27EEA" w14:textId="77777777" w:rsidR="0014497B" w:rsidRDefault="006846A4">
      <w:pPr>
        <w:shd w:val="clear" w:color="auto" w:fill="1E1E1E"/>
        <w:spacing w:line="285" w:lineRule="atLeast"/>
        <w:ind w:firstLine="720"/>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item18</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Label</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hygine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"Face Cream"</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font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"Arial Black"</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"#E5B4F3"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"#6C3483"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11</w:t>
      </w:r>
      <w:r>
        <w:rPr>
          <w:rFonts w:ascii="Consolas" w:eastAsia="Consolas" w:hAnsi="Consolas" w:cs="Consolas"/>
          <w:color w:val="D4D4D4"/>
          <w:sz w:val="21"/>
          <w:szCs w:val="21"/>
          <w:shd w:val="clear" w:color="auto" w:fill="1E1E1E"/>
          <w:lang w:val="en-US" w:eastAsia="zh-CN" w:bidi="ar"/>
        </w:rPr>
        <w:t>)</w:t>
      </w:r>
    </w:p>
    <w:p w14:paraId="76B27EEB"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item18_entry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hygine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borderwidth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2</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15</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textvariable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cream</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padx</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10</w:t>
      </w:r>
      <w:r>
        <w:rPr>
          <w:rFonts w:ascii="Consolas" w:eastAsia="Consolas" w:hAnsi="Consolas" w:cs="Consolas"/>
          <w:color w:val="D4D4D4"/>
          <w:sz w:val="21"/>
          <w:szCs w:val="21"/>
          <w:shd w:val="clear" w:color="auto" w:fill="1E1E1E"/>
          <w:lang w:val="en-US" w:eastAsia="zh-CN" w:bidi="ar"/>
        </w:rPr>
        <w:t>)</w:t>
      </w:r>
    </w:p>
    <w:p w14:paraId="76B27EEC" w14:textId="77777777" w:rsidR="0014497B" w:rsidRDefault="006846A4">
      <w:pPr>
        <w:shd w:val="clear" w:color="auto" w:fill="1E1E1E"/>
        <w:spacing w:line="285" w:lineRule="atLeast"/>
        <w:ind w:firstLine="720"/>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item19</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Label</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hygine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"Shaving Foam"</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font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"Arial Black"</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"#E5B4F3"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"#6C3483"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4</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11</w:t>
      </w:r>
      <w:r>
        <w:rPr>
          <w:rFonts w:ascii="Consolas" w:eastAsia="Consolas" w:hAnsi="Consolas" w:cs="Consolas"/>
          <w:color w:val="D4D4D4"/>
          <w:sz w:val="21"/>
          <w:szCs w:val="21"/>
          <w:shd w:val="clear" w:color="auto" w:fill="1E1E1E"/>
          <w:lang w:val="en-US" w:eastAsia="zh-CN" w:bidi="ar"/>
        </w:rPr>
        <w:t>)</w:t>
      </w:r>
    </w:p>
    <w:p w14:paraId="76B27EED"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item19_entry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hygine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borderwidth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2</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15</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textvariable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foam</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4</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padx</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10</w:t>
      </w:r>
      <w:r>
        <w:rPr>
          <w:rFonts w:ascii="Consolas" w:eastAsia="Consolas" w:hAnsi="Consolas" w:cs="Consolas"/>
          <w:color w:val="D4D4D4"/>
          <w:sz w:val="21"/>
          <w:szCs w:val="21"/>
          <w:shd w:val="clear" w:color="auto" w:fill="1E1E1E"/>
          <w:lang w:val="en-US" w:eastAsia="zh-CN" w:bidi="ar"/>
        </w:rPr>
        <w:t>)</w:t>
      </w:r>
    </w:p>
    <w:p w14:paraId="76B27EEE" w14:textId="77777777" w:rsidR="0014497B" w:rsidRDefault="006846A4">
      <w:pPr>
        <w:shd w:val="clear" w:color="auto" w:fill="1E1E1E"/>
        <w:spacing w:line="285" w:lineRule="atLeast"/>
        <w:ind w:firstLine="720"/>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item20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Label</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hygine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"Face Mask(1piece)"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font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"Arial Black"</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"#E5B4F3"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"#6C3483"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5</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11</w:t>
      </w:r>
      <w:r>
        <w:rPr>
          <w:rFonts w:ascii="Consolas" w:eastAsia="Consolas" w:hAnsi="Consolas" w:cs="Consolas"/>
          <w:color w:val="D4D4D4"/>
          <w:sz w:val="21"/>
          <w:szCs w:val="21"/>
          <w:shd w:val="clear" w:color="auto" w:fill="1E1E1E"/>
          <w:lang w:val="en-US" w:eastAsia="zh-CN" w:bidi="ar"/>
        </w:rPr>
        <w:t>)</w:t>
      </w:r>
    </w:p>
    <w:p w14:paraId="76B27EEF"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item20_entry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hygine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borderwidth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2</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15</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textvariable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mask</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5</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padx</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10</w:t>
      </w:r>
      <w:r>
        <w:rPr>
          <w:rFonts w:ascii="Consolas" w:eastAsia="Consolas" w:hAnsi="Consolas" w:cs="Consolas"/>
          <w:color w:val="D4D4D4"/>
          <w:sz w:val="21"/>
          <w:szCs w:val="21"/>
          <w:shd w:val="clear" w:color="auto" w:fill="1E1E1E"/>
          <w:lang w:val="en-US" w:eastAsia="zh-CN" w:bidi="ar"/>
        </w:rPr>
        <w:t>)</w:t>
      </w:r>
    </w:p>
    <w:p w14:paraId="76B27EF0" w14:textId="77777777" w:rsidR="0014497B" w:rsidRDefault="006846A4">
      <w:pPr>
        <w:shd w:val="clear" w:color="auto" w:fill="1E1E1E"/>
        <w:spacing w:line="285" w:lineRule="atLeast"/>
        <w:ind w:firstLine="720"/>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item21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Label</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hygine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"Hand Sanitizer(50ml)"</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font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"Arial Black"</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"#E5B4F3"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"#6C3483"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6</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11</w:t>
      </w:r>
      <w:r>
        <w:rPr>
          <w:rFonts w:ascii="Consolas" w:eastAsia="Consolas" w:hAnsi="Consolas" w:cs="Consolas"/>
          <w:color w:val="D4D4D4"/>
          <w:sz w:val="21"/>
          <w:szCs w:val="21"/>
          <w:shd w:val="clear" w:color="auto" w:fill="1E1E1E"/>
          <w:lang w:val="en-US" w:eastAsia="zh-CN" w:bidi="ar"/>
        </w:rPr>
        <w:t>)</w:t>
      </w:r>
    </w:p>
    <w:p w14:paraId="76B27EF1"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item21_entry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hygine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borderwidth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2</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15</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textvariable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sanitizer</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6</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padx</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10</w:t>
      </w:r>
      <w:r>
        <w:rPr>
          <w:rFonts w:ascii="Consolas" w:eastAsia="Consolas" w:hAnsi="Consolas" w:cs="Consolas"/>
          <w:color w:val="D4D4D4"/>
          <w:sz w:val="21"/>
          <w:szCs w:val="21"/>
          <w:shd w:val="clear" w:color="auto" w:fill="1E1E1E"/>
          <w:lang w:val="en-US" w:eastAsia="zh-CN" w:bidi="ar"/>
        </w:rPr>
        <w:t>)</w:t>
      </w:r>
    </w:p>
    <w:p w14:paraId="76B27EF2"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6A9955"/>
          <w:sz w:val="21"/>
          <w:szCs w:val="21"/>
          <w:shd w:val="clear" w:color="auto" w:fill="1E1E1E"/>
          <w:lang w:val="en-US" w:eastAsia="zh-CN" w:bidi="ar"/>
        </w:rPr>
        <w:t>#=====================================================billarea==============================================================================</w:t>
      </w:r>
    </w:p>
    <w:p w14:paraId="76B27EF3"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billarea</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Frame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root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relief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FC1FF"/>
          <w:sz w:val="21"/>
          <w:szCs w:val="21"/>
          <w:shd w:val="clear" w:color="auto" w:fill="1E1E1E"/>
          <w:lang w:val="en-US" w:eastAsia="zh-CN" w:bidi="ar"/>
        </w:rPr>
        <w:t>GROOVE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"#E5B4F3"</w:t>
      </w:r>
      <w:r>
        <w:rPr>
          <w:rFonts w:ascii="Consolas" w:eastAsia="Consolas" w:hAnsi="Consolas" w:cs="Consolas"/>
          <w:color w:val="D4D4D4"/>
          <w:sz w:val="21"/>
          <w:szCs w:val="21"/>
          <w:shd w:val="clear" w:color="auto" w:fill="1E1E1E"/>
          <w:lang w:val="en-US" w:eastAsia="zh-CN" w:bidi="ar"/>
        </w:rPr>
        <w:t>)</w:t>
      </w:r>
    </w:p>
    <w:p w14:paraId="76B27EF4"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billarea</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place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x</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1010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188</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330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height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372</w:t>
      </w:r>
      <w:r>
        <w:rPr>
          <w:rFonts w:ascii="Consolas" w:eastAsia="Consolas" w:hAnsi="Consolas" w:cs="Consolas"/>
          <w:color w:val="D4D4D4"/>
          <w:sz w:val="21"/>
          <w:szCs w:val="21"/>
          <w:shd w:val="clear" w:color="auto" w:fill="1E1E1E"/>
          <w:lang w:val="en-US" w:eastAsia="zh-CN" w:bidi="ar"/>
        </w:rPr>
        <w:t>)</w:t>
      </w:r>
    </w:p>
    <w:p w14:paraId="76B27EF5"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p>
    <w:p w14:paraId="76B27EF6"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bill_title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Label</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billarea</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"Bill Area"</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font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"Arial Black"</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17</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7</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relief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FC1FF"/>
          <w:sz w:val="21"/>
          <w:szCs w:val="21"/>
          <w:shd w:val="clear" w:color="auto" w:fill="1E1E1E"/>
          <w:lang w:val="en-US" w:eastAsia="zh-CN" w:bidi="ar"/>
        </w:rPr>
        <w:t>GROOVE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"#E5B4F3"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"#6C3483"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pack</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fill</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FC1FF"/>
          <w:sz w:val="21"/>
          <w:szCs w:val="21"/>
          <w:shd w:val="clear" w:color="auto" w:fill="1E1E1E"/>
          <w:lang w:val="en-US" w:eastAsia="zh-CN" w:bidi="ar"/>
        </w:rPr>
        <w:t>X</w:t>
      </w:r>
      <w:r>
        <w:rPr>
          <w:rFonts w:ascii="Consolas" w:eastAsia="Consolas" w:hAnsi="Consolas" w:cs="Consolas"/>
          <w:color w:val="D4D4D4"/>
          <w:sz w:val="21"/>
          <w:szCs w:val="21"/>
          <w:shd w:val="clear" w:color="auto" w:fill="1E1E1E"/>
          <w:lang w:val="en-US" w:eastAsia="zh-CN" w:bidi="ar"/>
        </w:rPr>
        <w:t>)</w:t>
      </w:r>
    </w:p>
    <w:p w14:paraId="76B27EF7"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p>
    <w:p w14:paraId="76B27EF8"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scrol_y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Scrollbar</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billarea</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orient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FC1FF"/>
          <w:sz w:val="21"/>
          <w:szCs w:val="21"/>
          <w:shd w:val="clear" w:color="auto" w:fill="1E1E1E"/>
          <w:lang w:val="en-US" w:eastAsia="zh-CN" w:bidi="ar"/>
        </w:rPr>
        <w:t>VERTICAL</w:t>
      </w:r>
      <w:r>
        <w:rPr>
          <w:rFonts w:ascii="Consolas" w:eastAsia="Consolas" w:hAnsi="Consolas" w:cs="Consolas"/>
          <w:color w:val="D4D4D4"/>
          <w:sz w:val="21"/>
          <w:szCs w:val="21"/>
          <w:shd w:val="clear" w:color="auto" w:fill="1E1E1E"/>
          <w:lang w:val="en-US" w:eastAsia="zh-CN" w:bidi="ar"/>
        </w:rPr>
        <w:t>)</w:t>
      </w:r>
    </w:p>
    <w:p w14:paraId="76B27EF9"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txtarea</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Text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billarea</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yscrollcommand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scrol_y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DCDCAA"/>
          <w:sz w:val="21"/>
          <w:szCs w:val="21"/>
          <w:shd w:val="clear" w:color="auto" w:fill="1E1E1E"/>
          <w:lang w:val="en-US" w:eastAsia="zh-CN" w:bidi="ar"/>
        </w:rPr>
        <w:t>set</w:t>
      </w:r>
      <w:r>
        <w:rPr>
          <w:rFonts w:ascii="Consolas" w:eastAsia="Consolas" w:hAnsi="Consolas" w:cs="Consolas"/>
          <w:color w:val="D4D4D4"/>
          <w:sz w:val="21"/>
          <w:szCs w:val="21"/>
          <w:shd w:val="clear" w:color="auto" w:fill="1E1E1E"/>
          <w:lang w:val="en-US" w:eastAsia="zh-CN" w:bidi="ar"/>
        </w:rPr>
        <w:t>)</w:t>
      </w:r>
    </w:p>
    <w:p w14:paraId="76B27EFA"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scrol_y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pack</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side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FC1FF"/>
          <w:sz w:val="21"/>
          <w:szCs w:val="21"/>
          <w:shd w:val="clear" w:color="auto" w:fill="1E1E1E"/>
          <w:lang w:val="en-US" w:eastAsia="zh-CN" w:bidi="ar"/>
        </w:rPr>
        <w:t>RIGHT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fill</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FC1FF"/>
          <w:sz w:val="21"/>
          <w:szCs w:val="21"/>
          <w:shd w:val="clear" w:color="auto" w:fill="1E1E1E"/>
          <w:lang w:val="en-US" w:eastAsia="zh-CN" w:bidi="ar"/>
        </w:rPr>
        <w:t>Y</w:t>
      </w:r>
      <w:r>
        <w:rPr>
          <w:rFonts w:ascii="Consolas" w:eastAsia="Consolas" w:hAnsi="Consolas" w:cs="Consolas"/>
          <w:color w:val="D4D4D4"/>
          <w:sz w:val="21"/>
          <w:szCs w:val="21"/>
          <w:shd w:val="clear" w:color="auto" w:fill="1E1E1E"/>
          <w:lang w:val="en-US" w:eastAsia="zh-CN" w:bidi="ar"/>
        </w:rPr>
        <w:t>)</w:t>
      </w:r>
    </w:p>
    <w:p w14:paraId="76B27EFB"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scrol_y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config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command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txtarea</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DCDCAA"/>
          <w:sz w:val="21"/>
          <w:szCs w:val="21"/>
          <w:shd w:val="clear" w:color="auto" w:fill="1E1E1E"/>
          <w:lang w:val="en-US" w:eastAsia="zh-CN" w:bidi="ar"/>
        </w:rPr>
        <w:t>yview</w:t>
      </w:r>
      <w:r>
        <w:rPr>
          <w:rFonts w:ascii="Consolas" w:eastAsia="Consolas" w:hAnsi="Consolas" w:cs="Consolas"/>
          <w:color w:val="D4D4D4"/>
          <w:sz w:val="21"/>
          <w:szCs w:val="21"/>
          <w:shd w:val="clear" w:color="auto" w:fill="1E1E1E"/>
          <w:lang w:val="en-US" w:eastAsia="zh-CN" w:bidi="ar"/>
        </w:rPr>
        <w:t>)</w:t>
      </w:r>
    </w:p>
    <w:p w14:paraId="76B27EFC"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txtarea</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pack</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fill</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FC1FF"/>
          <w:sz w:val="21"/>
          <w:szCs w:val="21"/>
          <w:shd w:val="clear" w:color="auto" w:fill="1E1E1E"/>
          <w:lang w:val="en-US" w:eastAsia="zh-CN" w:bidi="ar"/>
        </w:rPr>
        <w:t>BOTH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expand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w:t>
      </w:r>
      <w:r>
        <w:rPr>
          <w:rFonts w:ascii="Consolas" w:eastAsia="Consolas" w:hAnsi="Consolas" w:cs="Consolas"/>
          <w:color w:val="D4D4D4"/>
          <w:sz w:val="21"/>
          <w:szCs w:val="21"/>
          <w:shd w:val="clear" w:color="auto" w:fill="1E1E1E"/>
          <w:lang w:val="en-US" w:eastAsia="zh-CN" w:bidi="ar"/>
        </w:rPr>
        <w:t>)</w:t>
      </w:r>
    </w:p>
    <w:p w14:paraId="76B27EFD"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6A9955"/>
          <w:sz w:val="21"/>
          <w:szCs w:val="21"/>
          <w:shd w:val="clear" w:color="auto" w:fill="1E1E1E"/>
          <w:lang w:val="en-US" w:eastAsia="zh-CN" w:bidi="ar"/>
        </w:rPr>
        <w:t>#=================================================billing menu=========================================================================================</w:t>
      </w:r>
    </w:p>
    <w:p w14:paraId="76B27EFE"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billing_menu</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LabelFrame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root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"Billing Summery"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font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"Arial Black"</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12</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relief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FC1FF"/>
          <w:sz w:val="21"/>
          <w:szCs w:val="21"/>
          <w:shd w:val="clear" w:color="auto" w:fill="1E1E1E"/>
          <w:lang w:val="en-US" w:eastAsia="zh-CN" w:bidi="ar"/>
        </w:rPr>
        <w:t>GROOVE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"#A569BD"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"white"</w:t>
      </w:r>
      <w:r>
        <w:rPr>
          <w:rFonts w:ascii="Consolas" w:eastAsia="Consolas" w:hAnsi="Consolas" w:cs="Consolas"/>
          <w:color w:val="D4D4D4"/>
          <w:sz w:val="21"/>
          <w:szCs w:val="21"/>
          <w:shd w:val="clear" w:color="auto" w:fill="1E1E1E"/>
          <w:lang w:val="en-US" w:eastAsia="zh-CN" w:bidi="ar"/>
        </w:rPr>
        <w:t>)</w:t>
      </w:r>
    </w:p>
    <w:p w14:paraId="76B27EFF"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billing_menu</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place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x</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560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relwidth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height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137</w:t>
      </w:r>
      <w:r>
        <w:rPr>
          <w:rFonts w:ascii="Consolas" w:eastAsia="Consolas" w:hAnsi="Consolas" w:cs="Consolas"/>
          <w:color w:val="D4D4D4"/>
          <w:sz w:val="21"/>
          <w:szCs w:val="21"/>
          <w:shd w:val="clear" w:color="auto" w:fill="1E1E1E"/>
          <w:lang w:val="en-US" w:eastAsia="zh-CN" w:bidi="ar"/>
        </w:rPr>
        <w:t>)</w:t>
      </w:r>
    </w:p>
    <w:p w14:paraId="76B27F00"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p>
    <w:p w14:paraId="76B27F01"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total_snacks</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Label</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billing_menu</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"Total Snacks Price"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font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"Arial Black"</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"#A569BD"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"white"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02"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total_snacks_entry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billing_menu</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30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borderwidth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2</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textvariable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total_sna</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padx</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7</w:t>
      </w:r>
      <w:r>
        <w:rPr>
          <w:rFonts w:ascii="Consolas" w:eastAsia="Consolas" w:hAnsi="Consolas" w:cs="Consolas"/>
          <w:color w:val="D4D4D4"/>
          <w:sz w:val="21"/>
          <w:szCs w:val="21"/>
          <w:shd w:val="clear" w:color="auto" w:fill="1E1E1E"/>
          <w:lang w:val="en-US" w:eastAsia="zh-CN" w:bidi="ar"/>
        </w:rPr>
        <w:t>)</w:t>
      </w:r>
    </w:p>
    <w:p w14:paraId="76B27F03"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p>
    <w:p w14:paraId="76B27F04"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total_grocery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Label</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billing_menu</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"Total Grocery Price"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font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"Arial Black"</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"#A569BD"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"white"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05"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total_grocery_entry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billing_menu</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30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borderwidth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2</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textvariable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total_gro</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padx</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7</w:t>
      </w:r>
      <w:r>
        <w:rPr>
          <w:rFonts w:ascii="Consolas" w:eastAsia="Consolas" w:hAnsi="Consolas" w:cs="Consolas"/>
          <w:color w:val="D4D4D4"/>
          <w:sz w:val="21"/>
          <w:szCs w:val="21"/>
          <w:shd w:val="clear" w:color="auto" w:fill="1E1E1E"/>
          <w:lang w:val="en-US" w:eastAsia="zh-CN" w:bidi="ar"/>
        </w:rPr>
        <w:t>)</w:t>
      </w:r>
    </w:p>
    <w:p w14:paraId="76B27F06" w14:textId="77777777" w:rsidR="0014497B" w:rsidRDefault="006846A4">
      <w:pPr>
        <w:shd w:val="clear" w:color="auto" w:fill="1E1E1E"/>
        <w:spacing w:line="285" w:lineRule="atLeast"/>
        <w:ind w:firstLine="720"/>
        <w:rPr>
          <w:rFonts w:ascii="Consolas" w:eastAsia="Consolas" w:hAnsi="Consolas" w:cs="Consolas"/>
          <w:color w:val="D4D4D4"/>
          <w:sz w:val="21"/>
          <w:szCs w:val="21"/>
        </w:rPr>
      </w:pPr>
      <w:r>
        <w:rPr>
          <w:rFonts w:ascii="Consolas" w:eastAsia="Consolas" w:hAnsi="Consolas" w:cs="Consolas"/>
          <w:color w:val="9CDCFE"/>
          <w:sz w:val="21"/>
          <w:szCs w:val="21"/>
          <w:shd w:val="clear" w:color="auto" w:fill="1E1E1E"/>
          <w:lang w:val="en-US" w:eastAsia="zh-CN" w:bidi="ar"/>
        </w:rPr>
        <w:t>total_hygine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Label</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billing_menu</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"Total Beauty &amp; Hygine Price"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font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"Arial Black"</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"#A569BD"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"white"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2</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07" w14:textId="77777777" w:rsidR="0014497B" w:rsidRDefault="006846A4">
      <w:pPr>
        <w:shd w:val="clear" w:color="auto" w:fill="1E1E1E"/>
        <w:spacing w:line="285" w:lineRule="atLeast"/>
        <w:rPr>
          <w:rFonts w:ascii="Consolas" w:eastAsia="Consolas" w:hAnsi="Consolas" w:cs="Consolas"/>
          <w:color w:val="D4D4D4"/>
          <w:sz w:val="21"/>
          <w:szCs w:val="21"/>
          <w:shd w:val="clear" w:color="auto" w:fill="1E1E1E"/>
          <w:lang w:val="en-US" w:eastAsia="zh-CN" w:bidi="ar"/>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total_hygine_entry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billing_menu</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30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borderwidth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2</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textvariable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total_hyg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2</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padx</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7</w:t>
      </w:r>
      <w:r>
        <w:rPr>
          <w:rFonts w:ascii="Consolas" w:eastAsia="Consolas" w:hAnsi="Consolas" w:cs="Consolas"/>
          <w:color w:val="D4D4D4"/>
          <w:sz w:val="21"/>
          <w:szCs w:val="21"/>
          <w:shd w:val="clear" w:color="auto" w:fill="1E1E1E"/>
          <w:lang w:val="en-US" w:eastAsia="zh-CN" w:bidi="ar"/>
        </w:rPr>
        <w:t>)</w:t>
      </w:r>
    </w:p>
    <w:p w14:paraId="76B27F08" w14:textId="77777777" w:rsidR="0014497B" w:rsidRDefault="006846A4">
      <w:pPr>
        <w:shd w:val="clear" w:color="auto" w:fill="1E1E1E"/>
        <w:spacing w:line="285" w:lineRule="atLeast"/>
        <w:ind w:firstLine="720"/>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tax_snacks</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Label</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billing_menu</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"Snacks Tax"</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font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"Arial Black"</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"#A569BD"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"white"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2</w:t>
      </w:r>
      <w:r>
        <w:rPr>
          <w:rFonts w:ascii="Consolas" w:eastAsia="Consolas" w:hAnsi="Consolas" w:cs="Consolas"/>
          <w:color w:val="D4D4D4"/>
          <w:sz w:val="21"/>
          <w:szCs w:val="21"/>
          <w:shd w:val="clear" w:color="auto" w:fill="1E1E1E"/>
          <w:lang w:val="en-US" w:eastAsia="zh-CN" w:bidi="ar"/>
        </w:rPr>
        <w:t>)</w:t>
      </w:r>
    </w:p>
    <w:p w14:paraId="76B27F09"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tax_snacks_entry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billing_menu</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30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borderwidth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2</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textvariable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a</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padx</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7</w:t>
      </w:r>
      <w:r>
        <w:rPr>
          <w:rFonts w:ascii="Consolas" w:eastAsia="Consolas" w:hAnsi="Consolas" w:cs="Consolas"/>
          <w:color w:val="D4D4D4"/>
          <w:sz w:val="21"/>
          <w:szCs w:val="21"/>
          <w:shd w:val="clear" w:color="auto" w:fill="1E1E1E"/>
          <w:lang w:val="en-US" w:eastAsia="zh-CN" w:bidi="ar"/>
        </w:rPr>
        <w:t>)</w:t>
      </w:r>
    </w:p>
    <w:p w14:paraId="76B27F0A"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p>
    <w:p w14:paraId="76B27F0B"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tax_grocery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Label</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billing_menu</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"Grocery Tax"</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font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"Arial Black"</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"#A569BD"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"white"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2</w:t>
      </w:r>
      <w:r>
        <w:rPr>
          <w:rFonts w:ascii="Consolas" w:eastAsia="Consolas" w:hAnsi="Consolas" w:cs="Consolas"/>
          <w:color w:val="D4D4D4"/>
          <w:sz w:val="21"/>
          <w:szCs w:val="21"/>
          <w:shd w:val="clear" w:color="auto" w:fill="1E1E1E"/>
          <w:lang w:val="en-US" w:eastAsia="zh-CN" w:bidi="ar"/>
        </w:rPr>
        <w:t>)</w:t>
      </w:r>
    </w:p>
    <w:p w14:paraId="76B27F0C"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tax_grocery_entry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billing_menu</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30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borderwidth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2</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textvariable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padx</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7</w:t>
      </w:r>
      <w:r>
        <w:rPr>
          <w:rFonts w:ascii="Consolas" w:eastAsia="Consolas" w:hAnsi="Consolas" w:cs="Consolas"/>
          <w:color w:val="D4D4D4"/>
          <w:sz w:val="21"/>
          <w:szCs w:val="21"/>
          <w:shd w:val="clear" w:color="auto" w:fill="1E1E1E"/>
          <w:lang w:val="en-US" w:eastAsia="zh-CN" w:bidi="ar"/>
        </w:rPr>
        <w:t>)</w:t>
      </w:r>
    </w:p>
    <w:p w14:paraId="76B27F0D" w14:textId="77777777" w:rsidR="0014497B" w:rsidRDefault="006846A4">
      <w:pPr>
        <w:shd w:val="clear" w:color="auto" w:fill="1E1E1E"/>
        <w:spacing w:line="285" w:lineRule="atLeast"/>
        <w:ind w:firstLine="720"/>
        <w:rPr>
          <w:rFonts w:ascii="Consolas" w:eastAsia="Consolas" w:hAnsi="Consolas" w:cs="Consolas"/>
          <w:color w:val="D4D4D4"/>
          <w:sz w:val="21"/>
          <w:szCs w:val="21"/>
        </w:rPr>
      </w:pPr>
      <w:r>
        <w:rPr>
          <w:rFonts w:ascii="Consolas" w:eastAsia="Consolas" w:hAnsi="Consolas" w:cs="Consolas"/>
          <w:color w:val="9CDCFE"/>
          <w:sz w:val="21"/>
          <w:szCs w:val="21"/>
          <w:shd w:val="clear" w:color="auto" w:fill="1E1E1E"/>
          <w:lang w:val="en-US" w:eastAsia="zh-CN" w:bidi="ar"/>
        </w:rPr>
        <w:t>tax_hygine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Label</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billing_menu</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"Beauty &amp; Hygine Tax"</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font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"Arial Black"</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"#A569BD"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"white"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2</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2</w:t>
      </w:r>
      <w:r>
        <w:rPr>
          <w:rFonts w:ascii="Consolas" w:eastAsia="Consolas" w:hAnsi="Consolas" w:cs="Consolas"/>
          <w:color w:val="D4D4D4"/>
          <w:sz w:val="21"/>
          <w:szCs w:val="21"/>
          <w:shd w:val="clear" w:color="auto" w:fill="1E1E1E"/>
          <w:lang w:val="en-US" w:eastAsia="zh-CN" w:bidi="ar"/>
        </w:rPr>
        <w:t>)</w:t>
      </w:r>
    </w:p>
    <w:p w14:paraId="76B27F0E"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tax_hygine_entry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Entry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billing_menu</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30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borderwidth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2</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textvariable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2</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padx</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7</w:t>
      </w:r>
      <w:r>
        <w:rPr>
          <w:rFonts w:ascii="Consolas" w:eastAsia="Consolas" w:hAnsi="Consolas" w:cs="Consolas"/>
          <w:color w:val="D4D4D4"/>
          <w:sz w:val="21"/>
          <w:szCs w:val="21"/>
          <w:shd w:val="clear" w:color="auto" w:fill="1E1E1E"/>
          <w:lang w:val="en-US" w:eastAsia="zh-CN" w:bidi="ar"/>
        </w:rPr>
        <w:t>)</w:t>
      </w:r>
    </w:p>
    <w:p w14:paraId="76B27F0F"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9CDCFE"/>
          <w:sz w:val="21"/>
          <w:szCs w:val="21"/>
          <w:shd w:val="clear" w:color="auto" w:fill="1E1E1E"/>
          <w:lang w:val="en-US" w:eastAsia="zh-CN" w:bidi="ar"/>
        </w:rPr>
        <w:t>button_frame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Frame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billing_menu</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7</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relief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FC1FF"/>
          <w:sz w:val="21"/>
          <w:szCs w:val="21"/>
          <w:shd w:val="clear" w:color="auto" w:fill="1E1E1E"/>
          <w:lang w:val="en-US" w:eastAsia="zh-CN" w:bidi="ar"/>
        </w:rPr>
        <w:t>GROOVE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"#6C3483"</w:t>
      </w:r>
      <w:r>
        <w:rPr>
          <w:rFonts w:ascii="Consolas" w:eastAsia="Consolas" w:hAnsi="Consolas" w:cs="Consolas"/>
          <w:color w:val="D4D4D4"/>
          <w:sz w:val="21"/>
          <w:szCs w:val="21"/>
          <w:shd w:val="clear" w:color="auto" w:fill="1E1E1E"/>
          <w:lang w:val="en-US" w:eastAsia="zh-CN" w:bidi="ar"/>
        </w:rPr>
        <w:t>)</w:t>
      </w:r>
    </w:p>
    <w:p w14:paraId="76B27F10"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button_frame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place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x</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830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500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height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95</w:t>
      </w:r>
      <w:r>
        <w:rPr>
          <w:rFonts w:ascii="Consolas" w:eastAsia="Consolas" w:hAnsi="Consolas" w:cs="Consolas"/>
          <w:color w:val="D4D4D4"/>
          <w:sz w:val="21"/>
          <w:szCs w:val="21"/>
          <w:shd w:val="clear" w:color="auto" w:fill="1E1E1E"/>
          <w:lang w:val="en-US" w:eastAsia="zh-CN" w:bidi="ar"/>
        </w:rPr>
        <w:t>)</w:t>
      </w:r>
    </w:p>
    <w:p w14:paraId="76B27F11"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button_total</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Button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button_frame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"Total Bill"</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font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"Arial Black"</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15</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"#E5B4F3"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"#6C3483"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command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569CD6"/>
          <w:sz w:val="21"/>
          <w:szCs w:val="21"/>
          <w:shd w:val="clear" w:color="auto" w:fill="1E1E1E"/>
          <w:lang w:val="en-US" w:eastAsia="zh-CN" w:bidi="ar"/>
        </w:rPr>
        <w:t>lambda</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DCDCAA"/>
          <w:sz w:val="21"/>
          <w:szCs w:val="21"/>
          <w:shd w:val="clear" w:color="auto" w:fill="1E1E1E"/>
          <w:lang w:val="en-US" w:eastAsia="zh-CN" w:bidi="ar"/>
        </w:rPr>
        <w:t>total</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padx</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12</w:t>
      </w:r>
      <w:r>
        <w:rPr>
          <w:rFonts w:ascii="Consolas" w:eastAsia="Consolas" w:hAnsi="Consolas" w:cs="Consolas"/>
          <w:color w:val="D4D4D4"/>
          <w:sz w:val="21"/>
          <w:szCs w:val="21"/>
          <w:shd w:val="clear" w:color="auto" w:fill="1E1E1E"/>
          <w:lang w:val="en-US" w:eastAsia="zh-CN" w:bidi="ar"/>
        </w:rPr>
        <w:t>)</w:t>
      </w:r>
    </w:p>
    <w:p w14:paraId="76B27F12"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button_clear</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Button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button_frame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"Clear Field"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font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"Arial Black"</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15</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"#E5B4F3"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"#6C3483"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command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569CD6"/>
          <w:sz w:val="21"/>
          <w:szCs w:val="21"/>
          <w:shd w:val="clear" w:color="auto" w:fill="1E1E1E"/>
          <w:lang w:val="en-US" w:eastAsia="zh-CN" w:bidi="ar"/>
        </w:rPr>
        <w:t>lambda</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DCDCAA"/>
          <w:sz w:val="21"/>
          <w:szCs w:val="21"/>
          <w:shd w:val="clear" w:color="auto" w:fill="1E1E1E"/>
          <w:lang w:val="en-US" w:eastAsia="zh-CN" w:bidi="ar"/>
        </w:rPr>
        <w:t>clear</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padx</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6</w:t>
      </w:r>
      <w:r>
        <w:rPr>
          <w:rFonts w:ascii="Consolas" w:eastAsia="Consolas" w:hAnsi="Consolas" w:cs="Consolas"/>
          <w:color w:val="D4D4D4"/>
          <w:sz w:val="21"/>
          <w:szCs w:val="21"/>
          <w:shd w:val="clear" w:color="auto" w:fill="1E1E1E"/>
          <w:lang w:val="en-US" w:eastAsia="zh-CN" w:bidi="ar"/>
        </w:rPr>
        <w:t>)</w:t>
      </w:r>
    </w:p>
    <w:p w14:paraId="76B27F13"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button_exit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Button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button_frame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text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"Exit"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font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"Arial Black"</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15</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bg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"#E5B4F3"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fg</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"#6C3483"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width</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8</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command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569CD6"/>
          <w:sz w:val="21"/>
          <w:szCs w:val="21"/>
          <w:shd w:val="clear" w:color="auto" w:fill="1E1E1E"/>
          <w:lang w:val="en-US" w:eastAsia="zh-CN" w:bidi="ar"/>
        </w:rPr>
        <w:t>lambda</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DCDCAA"/>
          <w:sz w:val="21"/>
          <w:szCs w:val="21"/>
          <w:shd w:val="clear" w:color="auto" w:fill="1E1E1E"/>
          <w:lang w:val="en-US" w:eastAsia="zh-CN" w:bidi="ar"/>
        </w:rPr>
        <w:t>exit1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grid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row</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column</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2</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padx</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10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pady</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6</w:t>
      </w:r>
      <w:r>
        <w:rPr>
          <w:rFonts w:ascii="Consolas" w:eastAsia="Consolas" w:hAnsi="Consolas" w:cs="Consolas"/>
          <w:color w:val="D4D4D4"/>
          <w:sz w:val="21"/>
          <w:szCs w:val="21"/>
          <w:shd w:val="clear" w:color="auto" w:fill="1E1E1E"/>
          <w:lang w:val="en-US" w:eastAsia="zh-CN" w:bidi="ar"/>
        </w:rPr>
        <w:t>)</w:t>
      </w:r>
    </w:p>
    <w:p w14:paraId="76B27F14"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DCDCAA"/>
          <w:sz w:val="21"/>
          <w:szCs w:val="21"/>
          <w:shd w:val="clear" w:color="auto" w:fill="1E1E1E"/>
          <w:lang w:val="en-US" w:eastAsia="zh-CN" w:bidi="ar"/>
        </w:rPr>
        <w:t>intro</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p>
    <w:p w14:paraId="76B27F15"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569CD6"/>
          <w:sz w:val="21"/>
          <w:szCs w:val="21"/>
          <w:shd w:val="clear" w:color="auto" w:fill="1E1E1E"/>
          <w:lang w:val="en-US" w:eastAsia="zh-CN" w:bidi="ar"/>
        </w:rPr>
        <w:t>def</w:t>
      </w: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DCDCAA"/>
          <w:sz w:val="21"/>
          <w:szCs w:val="21"/>
          <w:shd w:val="clear" w:color="auto" w:fill="1E1E1E"/>
          <w:lang w:val="en-US" w:eastAsia="zh-CN" w:bidi="ar"/>
        </w:rPr>
        <w:t>total</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p>
    <w:p w14:paraId="76B27F16"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C586C0"/>
          <w:sz w:val="21"/>
          <w:szCs w:val="21"/>
          <w:shd w:val="clear" w:color="auto" w:fill="1E1E1E"/>
          <w:lang w:val="en-US" w:eastAsia="zh-CN" w:bidi="ar"/>
        </w:rPr>
        <w:t>if</w:t>
      </w: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.c_name.get==</w:t>
      </w:r>
      <w:r>
        <w:rPr>
          <w:rFonts w:ascii="Consolas" w:eastAsia="Consolas" w:hAnsi="Consolas" w:cs="Consolas"/>
          <w:color w:val="CE9178"/>
          <w:sz w:val="21"/>
          <w:szCs w:val="21"/>
          <w:shd w:val="clear" w:color="auto" w:fill="1E1E1E"/>
          <w:lang w:val="en-US" w:eastAsia="zh-CN" w:bidi="ar"/>
        </w:rPr>
        <w:t>""</w:t>
      </w: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569CD6"/>
          <w:sz w:val="21"/>
          <w:szCs w:val="21"/>
          <w:shd w:val="clear" w:color="auto" w:fill="1E1E1E"/>
          <w:lang w:val="en-US" w:eastAsia="zh-CN" w:bidi="ar"/>
        </w:rPr>
        <w:t>or</w:t>
      </w: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.phone.get()==</w:t>
      </w:r>
      <w:r>
        <w:rPr>
          <w:rFonts w:ascii="Consolas" w:eastAsia="Consolas" w:hAnsi="Consolas" w:cs="Consolas"/>
          <w:color w:val="CE9178"/>
          <w:sz w:val="21"/>
          <w:szCs w:val="21"/>
          <w:shd w:val="clear" w:color="auto" w:fill="1E1E1E"/>
          <w:lang w:val="en-US" w:eastAsia="zh-CN" w:bidi="ar"/>
        </w:rPr>
        <w:t>""</w:t>
      </w:r>
      <w:r>
        <w:rPr>
          <w:rFonts w:ascii="Consolas" w:eastAsia="Consolas" w:hAnsi="Consolas" w:cs="Consolas"/>
          <w:color w:val="D4D4D4"/>
          <w:sz w:val="21"/>
          <w:szCs w:val="21"/>
          <w:shd w:val="clear" w:color="auto" w:fill="1E1E1E"/>
          <w:lang w:val="en-US" w:eastAsia="zh-CN" w:bidi="ar"/>
        </w:rPr>
        <w:t>):</w:t>
      </w:r>
    </w:p>
    <w:p w14:paraId="76B27F17"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4EC9B0"/>
          <w:sz w:val="21"/>
          <w:szCs w:val="21"/>
          <w:shd w:val="clear" w:color="auto" w:fill="1E1E1E"/>
          <w:lang w:val="en-US" w:eastAsia="zh-CN" w:bidi="ar"/>
        </w:rPr>
        <w:t>messagebox</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DCDCAA"/>
          <w:sz w:val="21"/>
          <w:szCs w:val="21"/>
          <w:shd w:val="clear" w:color="auto" w:fill="1E1E1E"/>
          <w:lang w:val="en-US" w:eastAsia="zh-CN" w:bidi="ar"/>
        </w:rPr>
        <w:t>showerror</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"Error"</w:t>
      </w: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CE9178"/>
          <w:sz w:val="21"/>
          <w:szCs w:val="21"/>
          <w:shd w:val="clear" w:color="auto" w:fill="1E1E1E"/>
          <w:lang w:val="en-US" w:eastAsia="zh-CN" w:bidi="ar"/>
        </w:rPr>
        <w:t>"Fill the complete Customer Details!!"</w:t>
      </w:r>
      <w:r>
        <w:rPr>
          <w:rFonts w:ascii="Consolas" w:eastAsia="Consolas" w:hAnsi="Consolas" w:cs="Consolas"/>
          <w:color w:val="D4D4D4"/>
          <w:sz w:val="21"/>
          <w:szCs w:val="21"/>
          <w:shd w:val="clear" w:color="auto" w:fill="1E1E1E"/>
          <w:lang w:val="en-US" w:eastAsia="zh-CN" w:bidi="ar"/>
        </w:rPr>
        <w:t>)</w:t>
      </w:r>
    </w:p>
    <w:p w14:paraId="76B27F18"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.nu=</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.nutella.get()*</w:t>
      </w:r>
      <w:r>
        <w:rPr>
          <w:rFonts w:ascii="Consolas" w:eastAsia="Consolas" w:hAnsi="Consolas" w:cs="Consolas"/>
          <w:color w:val="B5CEA8"/>
          <w:sz w:val="21"/>
          <w:szCs w:val="21"/>
          <w:shd w:val="clear" w:color="auto" w:fill="1E1E1E"/>
          <w:lang w:val="en-US" w:eastAsia="zh-CN" w:bidi="ar"/>
        </w:rPr>
        <w:t>120</w:t>
      </w:r>
    </w:p>
    <w:p w14:paraId="76B27F19"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.no=</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.noodles.get()*</w:t>
      </w:r>
      <w:r>
        <w:rPr>
          <w:rFonts w:ascii="Consolas" w:eastAsia="Consolas" w:hAnsi="Consolas" w:cs="Consolas"/>
          <w:color w:val="B5CEA8"/>
          <w:sz w:val="21"/>
          <w:szCs w:val="21"/>
          <w:shd w:val="clear" w:color="auto" w:fill="1E1E1E"/>
          <w:lang w:val="en-US" w:eastAsia="zh-CN" w:bidi="ar"/>
        </w:rPr>
        <w:t>40</w:t>
      </w:r>
    </w:p>
    <w:p w14:paraId="76B27F1A"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.la=</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.lays.get()*</w:t>
      </w:r>
      <w:r>
        <w:rPr>
          <w:rFonts w:ascii="Consolas" w:eastAsia="Consolas" w:hAnsi="Consolas" w:cs="Consolas"/>
          <w:color w:val="B5CEA8"/>
          <w:sz w:val="21"/>
          <w:szCs w:val="21"/>
          <w:shd w:val="clear" w:color="auto" w:fill="1E1E1E"/>
          <w:lang w:val="en-US" w:eastAsia="zh-CN" w:bidi="ar"/>
        </w:rPr>
        <w:t>10</w:t>
      </w:r>
    </w:p>
    <w:p w14:paraId="76B27F1B"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.ore=</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.oreo.get()*</w:t>
      </w:r>
      <w:r>
        <w:rPr>
          <w:rFonts w:ascii="Consolas" w:eastAsia="Consolas" w:hAnsi="Consolas" w:cs="Consolas"/>
          <w:color w:val="B5CEA8"/>
          <w:sz w:val="21"/>
          <w:szCs w:val="21"/>
          <w:shd w:val="clear" w:color="auto" w:fill="1E1E1E"/>
          <w:lang w:val="en-US" w:eastAsia="zh-CN" w:bidi="ar"/>
        </w:rPr>
        <w:t>20</w:t>
      </w:r>
    </w:p>
    <w:p w14:paraId="76B27F1C"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.mu=</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.muffin.get()*</w:t>
      </w:r>
      <w:r>
        <w:rPr>
          <w:rFonts w:ascii="Consolas" w:eastAsia="Consolas" w:hAnsi="Consolas" w:cs="Consolas"/>
          <w:color w:val="B5CEA8"/>
          <w:sz w:val="21"/>
          <w:szCs w:val="21"/>
          <w:shd w:val="clear" w:color="auto" w:fill="1E1E1E"/>
          <w:lang w:val="en-US" w:eastAsia="zh-CN" w:bidi="ar"/>
        </w:rPr>
        <w:t>30</w:t>
      </w:r>
    </w:p>
    <w:p w14:paraId="76B27F1D"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.si=</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.silk.get()*</w:t>
      </w:r>
      <w:r>
        <w:rPr>
          <w:rFonts w:ascii="Consolas" w:eastAsia="Consolas" w:hAnsi="Consolas" w:cs="Consolas"/>
          <w:color w:val="B5CEA8"/>
          <w:sz w:val="21"/>
          <w:szCs w:val="21"/>
          <w:shd w:val="clear" w:color="auto" w:fill="1E1E1E"/>
          <w:lang w:val="en-US" w:eastAsia="zh-CN" w:bidi="ar"/>
        </w:rPr>
        <w:t>60</w:t>
      </w:r>
    </w:p>
    <w:p w14:paraId="76B27F1E"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.na=</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.namkeen.get()*</w:t>
      </w:r>
      <w:r>
        <w:rPr>
          <w:rFonts w:ascii="Consolas" w:eastAsia="Consolas" w:hAnsi="Consolas" w:cs="Consolas"/>
          <w:color w:val="B5CEA8"/>
          <w:sz w:val="21"/>
          <w:szCs w:val="21"/>
          <w:shd w:val="clear" w:color="auto" w:fill="1E1E1E"/>
          <w:lang w:val="en-US" w:eastAsia="zh-CN" w:bidi="ar"/>
        </w:rPr>
        <w:t>15</w:t>
      </w:r>
    </w:p>
    <w:p w14:paraId="76B27F1F"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total_snacks_price</w:t>
      </w:r>
      <w:r>
        <w:rPr>
          <w:rFonts w:ascii="Consolas" w:eastAsia="Consolas" w:hAnsi="Consolas" w:cs="Consolas"/>
          <w:color w:val="D4D4D4"/>
          <w:sz w:val="21"/>
          <w:szCs w:val="21"/>
          <w:shd w:val="clear" w:color="auto" w:fill="1E1E1E"/>
          <w:lang w:val="en-US" w:eastAsia="zh-CN" w:bidi="ar"/>
        </w:rPr>
        <w:t>=(</w:t>
      </w:r>
    </w:p>
    <w:p w14:paraId="76B27F20"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.nu+</w:t>
      </w:r>
    </w:p>
    <w:p w14:paraId="76B27F21"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.no+</w:t>
      </w:r>
    </w:p>
    <w:p w14:paraId="76B27F22"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.la+</w:t>
      </w:r>
    </w:p>
    <w:p w14:paraId="76B27F23"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.ore+</w:t>
      </w:r>
    </w:p>
    <w:p w14:paraId="76B27F24"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.mu+</w:t>
      </w:r>
    </w:p>
    <w:p w14:paraId="76B27F25"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.si+</w:t>
      </w:r>
    </w:p>
    <w:p w14:paraId="76B27F26"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.na)          </w:t>
      </w:r>
    </w:p>
    <w:p w14:paraId="76B27F27"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.total_sna.set(</w:t>
      </w:r>
      <w:r>
        <w:rPr>
          <w:rFonts w:ascii="Consolas" w:eastAsia="Consolas" w:hAnsi="Consolas" w:cs="Consolas"/>
          <w:color w:val="4EC9B0"/>
          <w:sz w:val="21"/>
          <w:szCs w:val="21"/>
          <w:shd w:val="clear" w:color="auto" w:fill="1E1E1E"/>
          <w:lang w:val="en-US" w:eastAsia="zh-CN" w:bidi="ar"/>
        </w:rPr>
        <w:t>str</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total_snacks_price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 Rs"</w:t>
      </w:r>
      <w:r>
        <w:rPr>
          <w:rFonts w:ascii="Consolas" w:eastAsia="Consolas" w:hAnsi="Consolas" w:cs="Consolas"/>
          <w:color w:val="D4D4D4"/>
          <w:sz w:val="21"/>
          <w:szCs w:val="21"/>
          <w:shd w:val="clear" w:color="auto" w:fill="1E1E1E"/>
          <w:lang w:val="en-US" w:eastAsia="zh-CN" w:bidi="ar"/>
        </w:rPr>
        <w:t>)</w:t>
      </w:r>
    </w:p>
    <w:p w14:paraId="76B27F28" w14:textId="77777777" w:rsidR="0014497B" w:rsidRDefault="006846A4">
      <w:pPr>
        <w:shd w:val="clear" w:color="auto" w:fill="1E1E1E"/>
        <w:spacing w:line="285" w:lineRule="atLeast"/>
        <w:ind w:firstLine="461"/>
        <w:rPr>
          <w:rFonts w:ascii="Consolas" w:eastAsia="Consolas" w:hAnsi="Consolas" w:cs="Consolas"/>
          <w:color w:val="D4D4D4"/>
          <w:sz w:val="21"/>
          <w:szCs w:val="21"/>
          <w:shd w:val="clear" w:color="auto" w:fill="1E1E1E"/>
          <w:lang w:val="en-US" w:eastAsia="zh-CN" w:bidi="ar"/>
        </w:rPr>
      </w:pP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.a.set(</w:t>
      </w:r>
      <w:r>
        <w:rPr>
          <w:rFonts w:ascii="Consolas" w:eastAsia="Consolas" w:hAnsi="Consolas" w:cs="Consolas"/>
          <w:color w:val="4EC9B0"/>
          <w:sz w:val="21"/>
          <w:szCs w:val="21"/>
          <w:shd w:val="clear" w:color="auto" w:fill="1E1E1E"/>
          <w:lang w:val="en-US" w:eastAsia="zh-CN" w:bidi="ar"/>
        </w:rPr>
        <w:t>str</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DCDCAA"/>
          <w:sz w:val="21"/>
          <w:szCs w:val="21"/>
          <w:shd w:val="clear" w:color="auto" w:fill="1E1E1E"/>
          <w:lang w:val="en-US" w:eastAsia="zh-CN" w:bidi="ar"/>
        </w:rPr>
        <w:t>round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total_snacks_price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0.05</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 Rs"</w:t>
      </w:r>
      <w:r>
        <w:rPr>
          <w:rFonts w:ascii="Consolas" w:eastAsia="Consolas" w:hAnsi="Consolas" w:cs="Consolas"/>
          <w:color w:val="D4D4D4"/>
          <w:sz w:val="21"/>
          <w:szCs w:val="21"/>
          <w:shd w:val="clear" w:color="auto" w:fill="1E1E1E"/>
          <w:lang w:val="en-US" w:eastAsia="zh-CN" w:bidi="ar"/>
        </w:rPr>
        <w:t>)</w:t>
      </w:r>
    </w:p>
    <w:p w14:paraId="76B27F29" w14:textId="77777777" w:rsidR="0014497B" w:rsidRDefault="006846A4">
      <w:pPr>
        <w:shd w:val="clear" w:color="auto" w:fill="1E1E1E"/>
        <w:spacing w:line="285" w:lineRule="atLeast"/>
        <w:ind w:firstLineChars="150" w:firstLine="315"/>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.at=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.atta.get()*</w:t>
      </w:r>
      <w:r>
        <w:rPr>
          <w:rFonts w:ascii="Consolas" w:eastAsia="Consolas" w:hAnsi="Consolas" w:cs="Consolas"/>
          <w:color w:val="B5CEA8"/>
          <w:sz w:val="21"/>
          <w:szCs w:val="21"/>
          <w:shd w:val="clear" w:color="auto" w:fill="1E1E1E"/>
          <w:lang w:val="en-US" w:eastAsia="zh-CN" w:bidi="ar"/>
        </w:rPr>
        <w:t>42</w:t>
      </w:r>
    </w:p>
    <w:p w14:paraId="76B27F2A"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.pa=</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.pasta.get()*</w:t>
      </w:r>
      <w:r>
        <w:rPr>
          <w:rFonts w:ascii="Consolas" w:eastAsia="Consolas" w:hAnsi="Consolas" w:cs="Consolas"/>
          <w:color w:val="B5CEA8"/>
          <w:sz w:val="21"/>
          <w:szCs w:val="21"/>
          <w:shd w:val="clear" w:color="auto" w:fill="1E1E1E"/>
          <w:lang w:val="en-US" w:eastAsia="zh-CN" w:bidi="ar"/>
        </w:rPr>
        <w:t>120</w:t>
      </w:r>
    </w:p>
    <w:p w14:paraId="76B27F2B"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.oi=</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.oil.get()*</w:t>
      </w:r>
      <w:r>
        <w:rPr>
          <w:rFonts w:ascii="Consolas" w:eastAsia="Consolas" w:hAnsi="Consolas" w:cs="Consolas"/>
          <w:color w:val="B5CEA8"/>
          <w:sz w:val="21"/>
          <w:szCs w:val="21"/>
          <w:shd w:val="clear" w:color="auto" w:fill="1E1E1E"/>
          <w:lang w:val="en-US" w:eastAsia="zh-CN" w:bidi="ar"/>
        </w:rPr>
        <w:t>113</w:t>
      </w:r>
    </w:p>
    <w:p w14:paraId="76B27F2C"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.ri=</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.rice.get()*</w:t>
      </w:r>
      <w:r>
        <w:rPr>
          <w:rFonts w:ascii="Consolas" w:eastAsia="Consolas" w:hAnsi="Consolas" w:cs="Consolas"/>
          <w:color w:val="B5CEA8"/>
          <w:sz w:val="21"/>
          <w:szCs w:val="21"/>
          <w:shd w:val="clear" w:color="auto" w:fill="1E1E1E"/>
          <w:lang w:val="en-US" w:eastAsia="zh-CN" w:bidi="ar"/>
        </w:rPr>
        <w:t>160</w:t>
      </w:r>
    </w:p>
    <w:p w14:paraId="76B27F2D"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.su=</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.sugar.get()*</w:t>
      </w:r>
      <w:r>
        <w:rPr>
          <w:rFonts w:ascii="Consolas" w:eastAsia="Consolas" w:hAnsi="Consolas" w:cs="Consolas"/>
          <w:color w:val="B5CEA8"/>
          <w:sz w:val="21"/>
          <w:szCs w:val="21"/>
          <w:shd w:val="clear" w:color="auto" w:fill="1E1E1E"/>
          <w:lang w:val="en-US" w:eastAsia="zh-CN" w:bidi="ar"/>
        </w:rPr>
        <w:t>55</w:t>
      </w:r>
    </w:p>
    <w:p w14:paraId="76B27F2E"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.te=</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.tea.get()*</w:t>
      </w:r>
      <w:r>
        <w:rPr>
          <w:rFonts w:ascii="Consolas" w:eastAsia="Consolas" w:hAnsi="Consolas" w:cs="Consolas"/>
          <w:color w:val="B5CEA8"/>
          <w:sz w:val="21"/>
          <w:szCs w:val="21"/>
          <w:shd w:val="clear" w:color="auto" w:fill="1E1E1E"/>
          <w:lang w:val="en-US" w:eastAsia="zh-CN" w:bidi="ar"/>
        </w:rPr>
        <w:t>480</w:t>
      </w:r>
    </w:p>
    <w:p w14:paraId="76B27F2F"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.da=</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.dal.get()*</w:t>
      </w:r>
      <w:r>
        <w:rPr>
          <w:rFonts w:ascii="Consolas" w:eastAsia="Consolas" w:hAnsi="Consolas" w:cs="Consolas"/>
          <w:color w:val="B5CEA8"/>
          <w:sz w:val="21"/>
          <w:szCs w:val="21"/>
          <w:shd w:val="clear" w:color="auto" w:fill="1E1E1E"/>
          <w:lang w:val="en-US" w:eastAsia="zh-CN" w:bidi="ar"/>
        </w:rPr>
        <w:t>76</w:t>
      </w:r>
    </w:p>
    <w:p w14:paraId="76B27F30"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total_grocery_price</w:t>
      </w:r>
      <w:r>
        <w:rPr>
          <w:rFonts w:ascii="Consolas" w:eastAsia="Consolas" w:hAnsi="Consolas" w:cs="Consolas"/>
          <w:color w:val="D4D4D4"/>
          <w:sz w:val="21"/>
          <w:szCs w:val="21"/>
          <w:shd w:val="clear" w:color="auto" w:fill="1E1E1E"/>
          <w:lang w:val="en-US" w:eastAsia="zh-CN" w:bidi="ar"/>
        </w:rPr>
        <w:t>=(</w:t>
      </w:r>
    </w:p>
    <w:p w14:paraId="76B27F31"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.at+</w:t>
      </w:r>
    </w:p>
    <w:p w14:paraId="76B27F32"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.pa+</w:t>
      </w:r>
    </w:p>
    <w:p w14:paraId="76B27F33"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.oi+</w:t>
      </w:r>
    </w:p>
    <w:p w14:paraId="76B27F34"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.ri+</w:t>
      </w:r>
    </w:p>
    <w:p w14:paraId="76B27F35"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.su+</w:t>
      </w:r>
    </w:p>
    <w:p w14:paraId="76B27F36"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.te+</w:t>
      </w:r>
    </w:p>
    <w:p w14:paraId="76B27F37"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.da)</w:t>
      </w:r>
    </w:p>
    <w:p w14:paraId="76B27F38"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.total_gro.set(</w:t>
      </w:r>
      <w:r>
        <w:rPr>
          <w:rFonts w:ascii="Consolas" w:eastAsia="Consolas" w:hAnsi="Consolas" w:cs="Consolas"/>
          <w:color w:val="4EC9B0"/>
          <w:sz w:val="21"/>
          <w:szCs w:val="21"/>
          <w:shd w:val="clear" w:color="auto" w:fill="1E1E1E"/>
          <w:lang w:val="en-US" w:eastAsia="zh-CN" w:bidi="ar"/>
        </w:rPr>
        <w:t>str</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total_grocery_price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 Rs"</w:t>
      </w:r>
      <w:r>
        <w:rPr>
          <w:rFonts w:ascii="Consolas" w:eastAsia="Consolas" w:hAnsi="Consolas" w:cs="Consolas"/>
          <w:color w:val="D4D4D4"/>
          <w:sz w:val="21"/>
          <w:szCs w:val="21"/>
          <w:shd w:val="clear" w:color="auto" w:fill="1E1E1E"/>
          <w:lang w:val="en-US" w:eastAsia="zh-CN" w:bidi="ar"/>
        </w:rPr>
        <w:t>)</w:t>
      </w:r>
    </w:p>
    <w:p w14:paraId="76B27F39"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.b.set(</w:t>
      </w:r>
      <w:r>
        <w:rPr>
          <w:rFonts w:ascii="Consolas" w:eastAsia="Consolas" w:hAnsi="Consolas" w:cs="Consolas"/>
          <w:color w:val="4EC9B0"/>
          <w:sz w:val="21"/>
          <w:szCs w:val="21"/>
          <w:shd w:val="clear" w:color="auto" w:fill="1E1E1E"/>
          <w:lang w:val="en-US" w:eastAsia="zh-CN" w:bidi="ar"/>
        </w:rPr>
        <w:t>str</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DCDCAA"/>
          <w:sz w:val="21"/>
          <w:szCs w:val="21"/>
          <w:shd w:val="clear" w:color="auto" w:fill="1E1E1E"/>
          <w:lang w:val="en-US" w:eastAsia="zh-CN" w:bidi="ar"/>
        </w:rPr>
        <w:t>round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total_grocery_price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0.01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 Rs"</w:t>
      </w:r>
      <w:r>
        <w:rPr>
          <w:rFonts w:ascii="Consolas" w:eastAsia="Consolas" w:hAnsi="Consolas" w:cs="Consolas"/>
          <w:color w:val="D4D4D4"/>
          <w:sz w:val="21"/>
          <w:szCs w:val="21"/>
          <w:shd w:val="clear" w:color="auto" w:fill="1E1E1E"/>
          <w:lang w:val="en-US" w:eastAsia="zh-CN" w:bidi="ar"/>
        </w:rPr>
        <w:t>)</w:t>
      </w:r>
    </w:p>
    <w:p w14:paraId="76B27F3A" w14:textId="77777777" w:rsidR="0014497B" w:rsidRDefault="006846A4">
      <w:pPr>
        <w:shd w:val="clear" w:color="auto" w:fill="1E1E1E"/>
        <w:spacing w:line="285" w:lineRule="atLeast"/>
        <w:ind w:firstLineChars="150" w:firstLine="315"/>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.so=</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.soap.get()*</w:t>
      </w:r>
      <w:r>
        <w:rPr>
          <w:rFonts w:ascii="Consolas" w:eastAsia="Consolas" w:hAnsi="Consolas" w:cs="Consolas"/>
          <w:color w:val="B5CEA8"/>
          <w:sz w:val="21"/>
          <w:szCs w:val="21"/>
          <w:shd w:val="clear" w:color="auto" w:fill="1E1E1E"/>
          <w:lang w:val="en-US" w:eastAsia="zh-CN" w:bidi="ar"/>
        </w:rPr>
        <w:t>30</w:t>
      </w:r>
    </w:p>
    <w:p w14:paraId="76B27F3B"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.sh=</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.shampoo.get()*</w:t>
      </w:r>
      <w:r>
        <w:rPr>
          <w:rFonts w:ascii="Consolas" w:eastAsia="Consolas" w:hAnsi="Consolas" w:cs="Consolas"/>
          <w:color w:val="B5CEA8"/>
          <w:sz w:val="21"/>
          <w:szCs w:val="21"/>
          <w:shd w:val="clear" w:color="auto" w:fill="1E1E1E"/>
          <w:lang w:val="en-US" w:eastAsia="zh-CN" w:bidi="ar"/>
        </w:rPr>
        <w:t>180</w:t>
      </w:r>
    </w:p>
    <w:p w14:paraId="76B27F3C"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.cr=</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.cream.get()*</w:t>
      </w:r>
      <w:r>
        <w:rPr>
          <w:rFonts w:ascii="Consolas" w:eastAsia="Consolas" w:hAnsi="Consolas" w:cs="Consolas"/>
          <w:color w:val="B5CEA8"/>
          <w:sz w:val="21"/>
          <w:szCs w:val="21"/>
          <w:shd w:val="clear" w:color="auto" w:fill="1E1E1E"/>
          <w:lang w:val="en-US" w:eastAsia="zh-CN" w:bidi="ar"/>
        </w:rPr>
        <w:t>130</w:t>
      </w:r>
    </w:p>
    <w:p w14:paraId="76B27F3D"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.lo=</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.lotion.get()*</w:t>
      </w:r>
      <w:r>
        <w:rPr>
          <w:rFonts w:ascii="Consolas" w:eastAsia="Consolas" w:hAnsi="Consolas" w:cs="Consolas"/>
          <w:color w:val="B5CEA8"/>
          <w:sz w:val="21"/>
          <w:szCs w:val="21"/>
          <w:shd w:val="clear" w:color="auto" w:fill="1E1E1E"/>
          <w:lang w:val="en-US" w:eastAsia="zh-CN" w:bidi="ar"/>
        </w:rPr>
        <w:t>500</w:t>
      </w:r>
    </w:p>
    <w:p w14:paraId="76B27F3E"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.fo=</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.foam.get()*</w:t>
      </w:r>
      <w:r>
        <w:rPr>
          <w:rFonts w:ascii="Consolas" w:eastAsia="Consolas" w:hAnsi="Consolas" w:cs="Consolas"/>
          <w:color w:val="B5CEA8"/>
          <w:sz w:val="21"/>
          <w:szCs w:val="21"/>
          <w:shd w:val="clear" w:color="auto" w:fill="1E1E1E"/>
          <w:lang w:val="en-US" w:eastAsia="zh-CN" w:bidi="ar"/>
        </w:rPr>
        <w:t>85</w:t>
      </w:r>
    </w:p>
    <w:p w14:paraId="76B27F3F"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.ma=</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.mask.get()*</w:t>
      </w:r>
      <w:r>
        <w:rPr>
          <w:rFonts w:ascii="Consolas" w:eastAsia="Consolas" w:hAnsi="Consolas" w:cs="Consolas"/>
          <w:color w:val="B5CEA8"/>
          <w:sz w:val="21"/>
          <w:szCs w:val="21"/>
          <w:shd w:val="clear" w:color="auto" w:fill="1E1E1E"/>
          <w:lang w:val="en-US" w:eastAsia="zh-CN" w:bidi="ar"/>
        </w:rPr>
        <w:t>100</w:t>
      </w:r>
    </w:p>
    <w:p w14:paraId="76B27F40"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.sa=</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.sanitizer.get()*</w:t>
      </w:r>
      <w:r>
        <w:rPr>
          <w:rFonts w:ascii="Consolas" w:eastAsia="Consolas" w:hAnsi="Consolas" w:cs="Consolas"/>
          <w:color w:val="B5CEA8"/>
          <w:sz w:val="21"/>
          <w:szCs w:val="21"/>
          <w:shd w:val="clear" w:color="auto" w:fill="1E1E1E"/>
          <w:lang w:val="en-US" w:eastAsia="zh-CN" w:bidi="ar"/>
        </w:rPr>
        <w:t>20</w:t>
      </w:r>
    </w:p>
    <w:p w14:paraId="76B27F41"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p>
    <w:p w14:paraId="76B27F42"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total_hygine_price</w:t>
      </w:r>
      <w:r>
        <w:rPr>
          <w:rFonts w:ascii="Consolas" w:eastAsia="Consolas" w:hAnsi="Consolas" w:cs="Consolas"/>
          <w:color w:val="D4D4D4"/>
          <w:sz w:val="21"/>
          <w:szCs w:val="21"/>
          <w:shd w:val="clear" w:color="auto" w:fill="1E1E1E"/>
          <w:lang w:val="en-US" w:eastAsia="zh-CN" w:bidi="ar"/>
        </w:rPr>
        <w:t>=(</w:t>
      </w:r>
    </w:p>
    <w:p w14:paraId="76B27F43"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.so+</w:t>
      </w:r>
    </w:p>
    <w:p w14:paraId="76B27F44"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.sh+</w:t>
      </w:r>
    </w:p>
    <w:p w14:paraId="76B27F45"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.cr+</w:t>
      </w:r>
    </w:p>
    <w:p w14:paraId="76B27F46"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.lo+</w:t>
      </w:r>
    </w:p>
    <w:p w14:paraId="76B27F47"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.fo+</w:t>
      </w:r>
    </w:p>
    <w:p w14:paraId="76B27F48"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.ma+</w:t>
      </w:r>
    </w:p>
    <w:p w14:paraId="76B27F49"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.sa)</w:t>
      </w:r>
    </w:p>
    <w:p w14:paraId="76B27F4A"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p>
    <w:p w14:paraId="76B27F4B"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.total_hyg.set(</w:t>
      </w:r>
      <w:r>
        <w:rPr>
          <w:rFonts w:ascii="Consolas" w:eastAsia="Consolas" w:hAnsi="Consolas" w:cs="Consolas"/>
          <w:color w:val="4EC9B0"/>
          <w:sz w:val="21"/>
          <w:szCs w:val="21"/>
          <w:shd w:val="clear" w:color="auto" w:fill="1E1E1E"/>
          <w:lang w:val="en-US" w:eastAsia="zh-CN" w:bidi="ar"/>
        </w:rPr>
        <w:t>str</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total_hygine_price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 Rs"</w:t>
      </w:r>
      <w:r>
        <w:rPr>
          <w:rFonts w:ascii="Consolas" w:eastAsia="Consolas" w:hAnsi="Consolas" w:cs="Consolas"/>
          <w:color w:val="D4D4D4"/>
          <w:sz w:val="21"/>
          <w:szCs w:val="21"/>
          <w:shd w:val="clear" w:color="auto" w:fill="1E1E1E"/>
          <w:lang w:val="en-US" w:eastAsia="zh-CN" w:bidi="ar"/>
        </w:rPr>
        <w:t>)</w:t>
      </w:r>
    </w:p>
    <w:p w14:paraId="76B27F4C"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.c.set(</w:t>
      </w:r>
      <w:r>
        <w:rPr>
          <w:rFonts w:ascii="Consolas" w:eastAsia="Consolas" w:hAnsi="Consolas" w:cs="Consolas"/>
          <w:color w:val="4EC9B0"/>
          <w:sz w:val="21"/>
          <w:szCs w:val="21"/>
          <w:shd w:val="clear" w:color="auto" w:fill="1E1E1E"/>
          <w:lang w:val="en-US" w:eastAsia="zh-CN" w:bidi="ar"/>
        </w:rPr>
        <w:t>str</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DCDCAA"/>
          <w:sz w:val="21"/>
          <w:szCs w:val="21"/>
          <w:shd w:val="clear" w:color="auto" w:fill="1E1E1E"/>
          <w:lang w:val="en-US" w:eastAsia="zh-CN" w:bidi="ar"/>
        </w:rPr>
        <w:t>round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total_hygine_price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0.10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3</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 Rs"</w:t>
      </w:r>
      <w:r>
        <w:rPr>
          <w:rFonts w:ascii="Consolas" w:eastAsia="Consolas" w:hAnsi="Consolas" w:cs="Consolas"/>
          <w:color w:val="D4D4D4"/>
          <w:sz w:val="21"/>
          <w:szCs w:val="21"/>
          <w:shd w:val="clear" w:color="auto" w:fill="1E1E1E"/>
          <w:lang w:val="en-US" w:eastAsia="zh-CN" w:bidi="ar"/>
        </w:rPr>
        <w:t>)</w:t>
      </w:r>
    </w:p>
    <w:p w14:paraId="76B27F4D"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.total_all_bill=(</w:t>
      </w:r>
      <w:r>
        <w:rPr>
          <w:rFonts w:ascii="Consolas" w:eastAsia="Consolas" w:hAnsi="Consolas" w:cs="Consolas"/>
          <w:color w:val="9CDCFE"/>
          <w:sz w:val="21"/>
          <w:szCs w:val="21"/>
          <w:shd w:val="clear" w:color="auto" w:fill="1E1E1E"/>
          <w:lang w:val="en-US" w:eastAsia="zh-CN" w:bidi="ar"/>
        </w:rPr>
        <w:t>total_snacks_price</w:t>
      </w:r>
      <w:r>
        <w:rPr>
          <w:rFonts w:ascii="Consolas" w:eastAsia="Consolas" w:hAnsi="Consolas" w:cs="Consolas"/>
          <w:color w:val="D4D4D4"/>
          <w:sz w:val="21"/>
          <w:szCs w:val="21"/>
          <w:shd w:val="clear" w:color="auto" w:fill="1E1E1E"/>
          <w:lang w:val="en-US" w:eastAsia="zh-CN" w:bidi="ar"/>
        </w:rPr>
        <w:t>+</w:t>
      </w:r>
    </w:p>
    <w:p w14:paraId="76B27F4E"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total_grocery_price</w:t>
      </w:r>
      <w:r>
        <w:rPr>
          <w:rFonts w:ascii="Consolas" w:eastAsia="Consolas" w:hAnsi="Consolas" w:cs="Consolas"/>
          <w:color w:val="D4D4D4"/>
          <w:sz w:val="21"/>
          <w:szCs w:val="21"/>
          <w:shd w:val="clear" w:color="auto" w:fill="1E1E1E"/>
          <w:lang w:val="en-US" w:eastAsia="zh-CN" w:bidi="ar"/>
        </w:rPr>
        <w:t>+</w:t>
      </w:r>
    </w:p>
    <w:p w14:paraId="76B27F4F"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total_hygine_price</w:t>
      </w:r>
      <w:r>
        <w:rPr>
          <w:rFonts w:ascii="Consolas" w:eastAsia="Consolas" w:hAnsi="Consolas" w:cs="Consolas"/>
          <w:color w:val="D4D4D4"/>
          <w:sz w:val="21"/>
          <w:szCs w:val="21"/>
          <w:shd w:val="clear" w:color="auto" w:fill="1E1E1E"/>
          <w:lang w:val="en-US" w:eastAsia="zh-CN" w:bidi="ar"/>
        </w:rPr>
        <w:t>+</w:t>
      </w:r>
    </w:p>
    <w:p w14:paraId="76B27F50"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w:t>
      </w:r>
      <w:r>
        <w:rPr>
          <w:rFonts w:ascii="Consolas" w:eastAsia="Consolas" w:hAnsi="Consolas" w:cs="Consolas"/>
          <w:color w:val="DCDCAA"/>
          <w:sz w:val="21"/>
          <w:szCs w:val="21"/>
          <w:shd w:val="clear" w:color="auto" w:fill="1E1E1E"/>
          <w:lang w:val="en-US" w:eastAsia="zh-CN" w:bidi="ar"/>
        </w:rPr>
        <w:t>round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total_grocery_price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0.01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3</w:t>
      </w:r>
      <w:r>
        <w:rPr>
          <w:rFonts w:ascii="Consolas" w:eastAsia="Consolas" w:hAnsi="Consolas" w:cs="Consolas"/>
          <w:color w:val="D4D4D4"/>
          <w:sz w:val="21"/>
          <w:szCs w:val="21"/>
          <w:shd w:val="clear" w:color="auto" w:fill="1E1E1E"/>
          <w:lang w:val="en-US" w:eastAsia="zh-CN" w:bidi="ar"/>
        </w:rPr>
        <w:t>))+</w:t>
      </w:r>
    </w:p>
    <w:p w14:paraId="76B27F51"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w:t>
      </w:r>
      <w:r>
        <w:rPr>
          <w:rFonts w:ascii="Consolas" w:eastAsia="Consolas" w:hAnsi="Consolas" w:cs="Consolas"/>
          <w:color w:val="DCDCAA"/>
          <w:sz w:val="21"/>
          <w:szCs w:val="21"/>
          <w:shd w:val="clear" w:color="auto" w:fill="1E1E1E"/>
          <w:lang w:val="en-US" w:eastAsia="zh-CN" w:bidi="ar"/>
        </w:rPr>
        <w:t>round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total_hygine_price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0.10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3</w:t>
      </w:r>
      <w:r>
        <w:rPr>
          <w:rFonts w:ascii="Consolas" w:eastAsia="Consolas" w:hAnsi="Consolas" w:cs="Consolas"/>
          <w:color w:val="D4D4D4"/>
          <w:sz w:val="21"/>
          <w:szCs w:val="21"/>
          <w:shd w:val="clear" w:color="auto" w:fill="1E1E1E"/>
          <w:lang w:val="en-US" w:eastAsia="zh-CN" w:bidi="ar"/>
        </w:rPr>
        <w:t>))+</w:t>
      </w:r>
    </w:p>
    <w:p w14:paraId="76B27F52"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w:t>
      </w:r>
      <w:r>
        <w:rPr>
          <w:rFonts w:ascii="Consolas" w:eastAsia="Consolas" w:hAnsi="Consolas" w:cs="Consolas"/>
          <w:color w:val="DCDCAA"/>
          <w:sz w:val="21"/>
          <w:szCs w:val="21"/>
          <w:shd w:val="clear" w:color="auto" w:fill="1E1E1E"/>
          <w:lang w:val="en-US" w:eastAsia="zh-CN" w:bidi="ar"/>
        </w:rPr>
        <w:t>round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total_snacks_price</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0.05</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B5CEA8"/>
          <w:sz w:val="21"/>
          <w:szCs w:val="21"/>
          <w:shd w:val="clear" w:color="auto" w:fill="1E1E1E"/>
          <w:lang w:val="en-US" w:eastAsia="zh-CN" w:bidi="ar"/>
        </w:rPr>
        <w:t>3</w:t>
      </w:r>
      <w:r>
        <w:rPr>
          <w:rFonts w:ascii="Consolas" w:eastAsia="Consolas" w:hAnsi="Consolas" w:cs="Consolas"/>
          <w:color w:val="D4D4D4"/>
          <w:sz w:val="21"/>
          <w:szCs w:val="21"/>
          <w:shd w:val="clear" w:color="auto" w:fill="1E1E1E"/>
          <w:lang w:val="en-US" w:eastAsia="zh-CN" w:bidi="ar"/>
        </w:rPr>
        <w:t>)))</w:t>
      </w:r>
    </w:p>
    <w:p w14:paraId="76B27F53"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.total_all_bil=</w:t>
      </w:r>
      <w:r>
        <w:rPr>
          <w:rFonts w:ascii="Consolas" w:eastAsia="Consolas" w:hAnsi="Consolas" w:cs="Consolas"/>
          <w:color w:val="4EC9B0"/>
          <w:sz w:val="21"/>
          <w:szCs w:val="21"/>
          <w:shd w:val="clear" w:color="auto" w:fill="1E1E1E"/>
          <w:lang w:val="en-US" w:eastAsia="zh-CN" w:bidi="ar"/>
        </w:rPr>
        <w:t>str</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.total_all_bill)+</w:t>
      </w:r>
      <w:r>
        <w:rPr>
          <w:rFonts w:ascii="Consolas" w:eastAsia="Consolas" w:hAnsi="Consolas" w:cs="Consolas"/>
          <w:color w:val="CE9178"/>
          <w:sz w:val="21"/>
          <w:szCs w:val="21"/>
          <w:shd w:val="clear" w:color="auto" w:fill="1E1E1E"/>
          <w:lang w:val="en-US" w:eastAsia="zh-CN" w:bidi="ar"/>
        </w:rPr>
        <w:t>" Rs"</w:t>
      </w:r>
    </w:p>
    <w:p w14:paraId="76B27F54"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DCDCAA"/>
          <w:sz w:val="21"/>
          <w:szCs w:val="21"/>
          <w:shd w:val="clear" w:color="auto" w:fill="1E1E1E"/>
          <w:lang w:val="en-US" w:eastAsia="zh-CN" w:bidi="ar"/>
        </w:rPr>
        <w:t>billarea</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p>
    <w:p w14:paraId="76B27F55"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569CD6"/>
          <w:sz w:val="21"/>
          <w:szCs w:val="21"/>
          <w:shd w:val="clear" w:color="auto" w:fill="1E1E1E"/>
          <w:lang w:val="en-US" w:eastAsia="zh-CN" w:bidi="ar"/>
        </w:rPr>
        <w:t>def</w:t>
      </w: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DCDCAA"/>
          <w:sz w:val="21"/>
          <w:szCs w:val="21"/>
          <w:shd w:val="clear" w:color="auto" w:fill="1E1E1E"/>
          <w:lang w:val="en-US" w:eastAsia="zh-CN" w:bidi="ar"/>
        </w:rPr>
        <w:t>intro</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p>
    <w:p w14:paraId="76B27F56"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.txtarea.delete(</w:t>
      </w:r>
      <w:r>
        <w:rPr>
          <w:rFonts w:ascii="Consolas" w:eastAsia="Consolas" w:hAnsi="Consolas" w:cs="Consolas"/>
          <w:color w:val="B5CEA8"/>
          <w:sz w:val="21"/>
          <w:szCs w:val="21"/>
          <w:shd w:val="clear" w:color="auto" w:fill="1E1E1E"/>
          <w:lang w:val="en-US" w:eastAsia="zh-CN" w:bidi="ar"/>
        </w:rPr>
        <w:t>1.0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FC1FF"/>
          <w:sz w:val="21"/>
          <w:szCs w:val="21"/>
          <w:shd w:val="clear" w:color="auto" w:fill="1E1E1E"/>
          <w:lang w:val="en-US" w:eastAsia="zh-CN" w:bidi="ar"/>
        </w:rPr>
        <w:t>END</w:t>
      </w:r>
      <w:r>
        <w:rPr>
          <w:rFonts w:ascii="Consolas" w:eastAsia="Consolas" w:hAnsi="Consolas" w:cs="Consolas"/>
          <w:color w:val="D4D4D4"/>
          <w:sz w:val="21"/>
          <w:szCs w:val="21"/>
          <w:shd w:val="clear" w:color="auto" w:fill="1E1E1E"/>
          <w:lang w:val="en-US" w:eastAsia="zh-CN" w:bidi="ar"/>
        </w:rPr>
        <w:t>)</w:t>
      </w:r>
    </w:p>
    <w:p w14:paraId="76B27F57"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.txtarea.insert(</w:t>
      </w:r>
      <w:r>
        <w:rPr>
          <w:rFonts w:ascii="Consolas" w:eastAsia="Consolas" w:hAnsi="Consolas" w:cs="Consolas"/>
          <w:color w:val="4FC1FF"/>
          <w:sz w:val="21"/>
          <w:szCs w:val="21"/>
          <w:shd w:val="clear" w:color="auto" w:fill="1E1E1E"/>
          <w:lang w:val="en-US" w:eastAsia="zh-CN" w:bidi="ar"/>
        </w:rPr>
        <w:t>END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\t</w:t>
      </w:r>
      <w:r>
        <w:rPr>
          <w:rFonts w:ascii="Consolas" w:eastAsia="Consolas" w:hAnsi="Consolas" w:cs="Consolas"/>
          <w:color w:val="CE9178"/>
          <w:sz w:val="21"/>
          <w:szCs w:val="21"/>
          <w:shd w:val="clear" w:color="auto" w:fill="1E1E1E"/>
          <w:lang w:val="en-US" w:eastAsia="zh-CN" w:bidi="ar"/>
        </w:rPr>
        <w:t>WELCOME TO SUPER MARKET</w:t>
      </w:r>
      <w:r>
        <w:rPr>
          <w:rFonts w:ascii="Consolas" w:eastAsia="Consolas" w:hAnsi="Consolas" w:cs="Consolas"/>
          <w:color w:val="D7BA7D"/>
          <w:sz w:val="21"/>
          <w:szCs w:val="21"/>
          <w:shd w:val="clear" w:color="auto" w:fill="1E1E1E"/>
          <w:lang w:val="en-US" w:eastAsia="zh-CN" w:bidi="ar"/>
        </w:rPr>
        <w:t>\n\t</w:t>
      </w:r>
      <w:r>
        <w:rPr>
          <w:rFonts w:ascii="Consolas" w:eastAsia="Consolas" w:hAnsi="Consolas" w:cs="Consolas"/>
          <w:color w:val="CE9178"/>
          <w:sz w:val="21"/>
          <w:szCs w:val="21"/>
          <w:shd w:val="clear" w:color="auto" w:fill="1E1E1E"/>
          <w:lang w:val="en-US" w:eastAsia="zh-CN" w:bidi="ar"/>
        </w:rPr>
        <w:t>Phone-No.739275410"</w:t>
      </w:r>
      <w:r>
        <w:rPr>
          <w:rFonts w:ascii="Consolas" w:eastAsia="Consolas" w:hAnsi="Consolas" w:cs="Consolas"/>
          <w:color w:val="D4D4D4"/>
          <w:sz w:val="21"/>
          <w:szCs w:val="21"/>
          <w:shd w:val="clear" w:color="auto" w:fill="1E1E1E"/>
          <w:lang w:val="en-US" w:eastAsia="zh-CN" w:bidi="ar"/>
        </w:rPr>
        <w:t>)</w:t>
      </w:r>
    </w:p>
    <w:p w14:paraId="76B27F58"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.txtarea.insert(</w:t>
      </w:r>
      <w:r>
        <w:rPr>
          <w:rFonts w:ascii="Consolas" w:eastAsia="Consolas" w:hAnsi="Consolas" w:cs="Consolas"/>
          <w:color w:val="4FC1FF"/>
          <w:sz w:val="21"/>
          <w:szCs w:val="21"/>
          <w:shd w:val="clear" w:color="auto" w:fill="1E1E1E"/>
          <w:lang w:val="en-US" w:eastAsia="zh-CN" w:bidi="ar"/>
        </w:rPr>
        <w:t>END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569CD6"/>
          <w:sz w:val="21"/>
          <w:szCs w:val="21"/>
          <w:shd w:val="clear" w:color="auto" w:fill="1E1E1E"/>
          <w:lang w:val="en-US" w:eastAsia="zh-CN" w:bidi="ar"/>
        </w:rPr>
        <w:t>f</w:t>
      </w:r>
      <w:r>
        <w:rPr>
          <w:rFonts w:ascii="Consolas" w:eastAsia="Consolas" w:hAnsi="Consolas" w:cs="Consolas"/>
          <w:color w:val="CE9178"/>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\n\n</w:t>
      </w:r>
      <w:r>
        <w:rPr>
          <w:rFonts w:ascii="Consolas" w:eastAsia="Consolas" w:hAnsi="Consolas" w:cs="Consolas"/>
          <w:color w:val="CE9178"/>
          <w:sz w:val="21"/>
          <w:szCs w:val="21"/>
          <w:shd w:val="clear" w:color="auto" w:fill="1E1E1E"/>
          <w:lang w:val="en-US" w:eastAsia="zh-CN" w:bidi="ar"/>
        </w:rPr>
        <w:t xml:space="preserve">Bill no. : </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.bill_no.get()</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w:t>
      </w:r>
      <w:r>
        <w:rPr>
          <w:rFonts w:ascii="Consolas" w:eastAsia="Consolas" w:hAnsi="Consolas" w:cs="Consolas"/>
          <w:color w:val="D4D4D4"/>
          <w:sz w:val="21"/>
          <w:szCs w:val="21"/>
          <w:shd w:val="clear" w:color="auto" w:fill="1E1E1E"/>
          <w:lang w:val="en-US" w:eastAsia="zh-CN" w:bidi="ar"/>
        </w:rPr>
        <w:t>)</w:t>
      </w:r>
    </w:p>
    <w:p w14:paraId="76B27F59"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.txtarea.insert(</w:t>
      </w:r>
      <w:r>
        <w:rPr>
          <w:rFonts w:ascii="Consolas" w:eastAsia="Consolas" w:hAnsi="Consolas" w:cs="Consolas"/>
          <w:color w:val="4FC1FF"/>
          <w:sz w:val="21"/>
          <w:szCs w:val="21"/>
          <w:shd w:val="clear" w:color="auto" w:fill="1E1E1E"/>
          <w:lang w:val="en-US" w:eastAsia="zh-CN" w:bidi="ar"/>
        </w:rPr>
        <w:t>END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569CD6"/>
          <w:sz w:val="21"/>
          <w:szCs w:val="21"/>
          <w:shd w:val="clear" w:color="auto" w:fill="1E1E1E"/>
          <w:lang w:val="en-US" w:eastAsia="zh-CN" w:bidi="ar"/>
        </w:rPr>
        <w:t>f</w:t>
      </w:r>
      <w:r>
        <w:rPr>
          <w:rFonts w:ascii="Consolas" w:eastAsia="Consolas" w:hAnsi="Consolas" w:cs="Consolas"/>
          <w:color w:val="CE9178"/>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\n</w:t>
      </w:r>
      <w:r>
        <w:rPr>
          <w:rFonts w:ascii="Consolas" w:eastAsia="Consolas" w:hAnsi="Consolas" w:cs="Consolas"/>
          <w:color w:val="CE9178"/>
          <w:sz w:val="21"/>
          <w:szCs w:val="21"/>
          <w:shd w:val="clear" w:color="auto" w:fill="1E1E1E"/>
          <w:lang w:val="en-US" w:eastAsia="zh-CN" w:bidi="ar"/>
        </w:rPr>
        <w:t xml:space="preserve">Customer Name : </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.c_name.get()</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w:t>
      </w:r>
      <w:r>
        <w:rPr>
          <w:rFonts w:ascii="Consolas" w:eastAsia="Consolas" w:hAnsi="Consolas" w:cs="Consolas"/>
          <w:color w:val="D4D4D4"/>
          <w:sz w:val="21"/>
          <w:szCs w:val="21"/>
          <w:shd w:val="clear" w:color="auto" w:fill="1E1E1E"/>
          <w:lang w:val="en-US" w:eastAsia="zh-CN" w:bidi="ar"/>
        </w:rPr>
        <w:t>)</w:t>
      </w:r>
    </w:p>
    <w:p w14:paraId="76B27F5A"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.txtarea.insert(</w:t>
      </w:r>
      <w:r>
        <w:rPr>
          <w:rFonts w:ascii="Consolas" w:eastAsia="Consolas" w:hAnsi="Consolas" w:cs="Consolas"/>
          <w:color w:val="4FC1FF"/>
          <w:sz w:val="21"/>
          <w:szCs w:val="21"/>
          <w:shd w:val="clear" w:color="auto" w:fill="1E1E1E"/>
          <w:lang w:val="en-US" w:eastAsia="zh-CN" w:bidi="ar"/>
        </w:rPr>
        <w:t>END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569CD6"/>
          <w:sz w:val="21"/>
          <w:szCs w:val="21"/>
          <w:shd w:val="clear" w:color="auto" w:fill="1E1E1E"/>
          <w:lang w:val="en-US" w:eastAsia="zh-CN" w:bidi="ar"/>
        </w:rPr>
        <w:t>f</w:t>
      </w:r>
      <w:r>
        <w:rPr>
          <w:rFonts w:ascii="Consolas" w:eastAsia="Consolas" w:hAnsi="Consolas" w:cs="Consolas"/>
          <w:color w:val="CE9178"/>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\n</w:t>
      </w:r>
      <w:r>
        <w:rPr>
          <w:rFonts w:ascii="Consolas" w:eastAsia="Consolas" w:hAnsi="Consolas" w:cs="Consolas"/>
          <w:color w:val="CE9178"/>
          <w:sz w:val="21"/>
          <w:szCs w:val="21"/>
          <w:shd w:val="clear" w:color="auto" w:fill="1E1E1E"/>
          <w:lang w:val="en-US" w:eastAsia="zh-CN" w:bidi="ar"/>
        </w:rPr>
        <w:t xml:space="preserve">Phone No. : </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.phone.get()</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w:t>
      </w:r>
      <w:r>
        <w:rPr>
          <w:rFonts w:ascii="Consolas" w:eastAsia="Consolas" w:hAnsi="Consolas" w:cs="Consolas"/>
          <w:color w:val="D4D4D4"/>
          <w:sz w:val="21"/>
          <w:szCs w:val="21"/>
          <w:shd w:val="clear" w:color="auto" w:fill="1E1E1E"/>
          <w:lang w:val="en-US" w:eastAsia="zh-CN" w:bidi="ar"/>
        </w:rPr>
        <w:t>)</w:t>
      </w:r>
    </w:p>
    <w:p w14:paraId="76B27F5B"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.txtarea.insert(</w:t>
      </w:r>
      <w:r>
        <w:rPr>
          <w:rFonts w:ascii="Consolas" w:eastAsia="Consolas" w:hAnsi="Consolas" w:cs="Consolas"/>
          <w:color w:val="4FC1FF"/>
          <w:sz w:val="21"/>
          <w:szCs w:val="21"/>
          <w:shd w:val="clear" w:color="auto" w:fill="1E1E1E"/>
          <w:lang w:val="en-US" w:eastAsia="zh-CN" w:bidi="ar"/>
        </w:rPr>
        <w:t>END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\n</w:t>
      </w:r>
      <w:r>
        <w:rPr>
          <w:rFonts w:ascii="Consolas" w:eastAsia="Consolas" w:hAnsi="Consolas" w:cs="Consolas"/>
          <w:color w:val="CE9178"/>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\n</w:t>
      </w:r>
      <w:r>
        <w:rPr>
          <w:rFonts w:ascii="Consolas" w:eastAsia="Consolas" w:hAnsi="Consolas" w:cs="Consolas"/>
          <w:color w:val="CE9178"/>
          <w:sz w:val="21"/>
          <w:szCs w:val="21"/>
          <w:shd w:val="clear" w:color="auto" w:fill="1E1E1E"/>
          <w:lang w:val="en-US" w:eastAsia="zh-CN" w:bidi="ar"/>
        </w:rPr>
        <w:t>"</w:t>
      </w:r>
      <w:r>
        <w:rPr>
          <w:rFonts w:ascii="Consolas" w:eastAsia="Consolas" w:hAnsi="Consolas" w:cs="Consolas"/>
          <w:color w:val="D4D4D4"/>
          <w:sz w:val="21"/>
          <w:szCs w:val="21"/>
          <w:shd w:val="clear" w:color="auto" w:fill="1E1E1E"/>
          <w:lang w:val="en-US" w:eastAsia="zh-CN" w:bidi="ar"/>
        </w:rPr>
        <w:t>)</w:t>
      </w:r>
    </w:p>
    <w:p w14:paraId="76B27F5C"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.txtarea.insert(</w:t>
      </w:r>
      <w:r>
        <w:rPr>
          <w:rFonts w:ascii="Consolas" w:eastAsia="Consolas" w:hAnsi="Consolas" w:cs="Consolas"/>
          <w:color w:val="4FC1FF"/>
          <w:sz w:val="21"/>
          <w:szCs w:val="21"/>
          <w:shd w:val="clear" w:color="auto" w:fill="1E1E1E"/>
          <w:lang w:val="en-US" w:eastAsia="zh-CN" w:bidi="ar"/>
        </w:rPr>
        <w:t>END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\n</w:t>
      </w:r>
      <w:r>
        <w:rPr>
          <w:rFonts w:ascii="Consolas" w:eastAsia="Consolas" w:hAnsi="Consolas" w:cs="Consolas"/>
          <w:color w:val="CE9178"/>
          <w:sz w:val="21"/>
          <w:szCs w:val="21"/>
          <w:shd w:val="clear" w:color="auto" w:fill="1E1E1E"/>
          <w:lang w:val="en-US" w:eastAsia="zh-CN" w:bidi="ar"/>
        </w:rPr>
        <w:t>Product</w:t>
      </w:r>
      <w:r>
        <w:rPr>
          <w:rFonts w:ascii="Consolas" w:eastAsia="Consolas" w:hAnsi="Consolas" w:cs="Consolas"/>
          <w:color w:val="D7BA7D"/>
          <w:sz w:val="21"/>
          <w:szCs w:val="21"/>
          <w:shd w:val="clear" w:color="auto" w:fill="1E1E1E"/>
          <w:lang w:val="en-US" w:eastAsia="zh-CN" w:bidi="ar"/>
        </w:rPr>
        <w:t>\t\t</w:t>
      </w:r>
      <w:r>
        <w:rPr>
          <w:rFonts w:ascii="Consolas" w:eastAsia="Consolas" w:hAnsi="Consolas" w:cs="Consolas"/>
          <w:color w:val="CE9178"/>
          <w:sz w:val="21"/>
          <w:szCs w:val="21"/>
          <w:shd w:val="clear" w:color="auto" w:fill="1E1E1E"/>
          <w:lang w:val="en-US" w:eastAsia="zh-CN" w:bidi="ar"/>
        </w:rPr>
        <w:t>Qty</w:t>
      </w:r>
      <w:r>
        <w:rPr>
          <w:rFonts w:ascii="Consolas" w:eastAsia="Consolas" w:hAnsi="Consolas" w:cs="Consolas"/>
          <w:color w:val="D7BA7D"/>
          <w:sz w:val="21"/>
          <w:szCs w:val="21"/>
          <w:shd w:val="clear" w:color="auto" w:fill="1E1E1E"/>
          <w:lang w:val="en-US" w:eastAsia="zh-CN" w:bidi="ar"/>
        </w:rPr>
        <w:t>\t</w:t>
      </w:r>
      <w:r>
        <w:rPr>
          <w:rFonts w:ascii="Consolas" w:eastAsia="Consolas" w:hAnsi="Consolas" w:cs="Consolas"/>
          <w:color w:val="CE9178"/>
          <w:sz w:val="21"/>
          <w:szCs w:val="21"/>
          <w:shd w:val="clear" w:color="auto" w:fill="1E1E1E"/>
          <w:lang w:val="en-US" w:eastAsia="zh-CN" w:bidi="ar"/>
        </w:rPr>
        <w:t>Price</w:t>
      </w:r>
      <w:r>
        <w:rPr>
          <w:rFonts w:ascii="Consolas" w:eastAsia="Consolas" w:hAnsi="Consolas" w:cs="Consolas"/>
          <w:color w:val="D7BA7D"/>
          <w:sz w:val="21"/>
          <w:szCs w:val="21"/>
          <w:shd w:val="clear" w:color="auto" w:fill="1E1E1E"/>
          <w:lang w:val="en-US" w:eastAsia="zh-CN" w:bidi="ar"/>
        </w:rPr>
        <w:t>\n</w:t>
      </w:r>
      <w:r>
        <w:rPr>
          <w:rFonts w:ascii="Consolas" w:eastAsia="Consolas" w:hAnsi="Consolas" w:cs="Consolas"/>
          <w:color w:val="CE9178"/>
          <w:sz w:val="21"/>
          <w:szCs w:val="21"/>
          <w:shd w:val="clear" w:color="auto" w:fill="1E1E1E"/>
          <w:lang w:val="en-US" w:eastAsia="zh-CN" w:bidi="ar"/>
        </w:rPr>
        <w:t>"</w:t>
      </w:r>
      <w:r>
        <w:rPr>
          <w:rFonts w:ascii="Consolas" w:eastAsia="Consolas" w:hAnsi="Consolas" w:cs="Consolas"/>
          <w:color w:val="D4D4D4"/>
          <w:sz w:val="21"/>
          <w:szCs w:val="21"/>
          <w:shd w:val="clear" w:color="auto" w:fill="1E1E1E"/>
          <w:lang w:val="en-US" w:eastAsia="zh-CN" w:bidi="ar"/>
        </w:rPr>
        <w:t>)</w:t>
      </w:r>
    </w:p>
    <w:p w14:paraId="76B27F5D"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.txtarea.insert(</w:t>
      </w:r>
      <w:r>
        <w:rPr>
          <w:rFonts w:ascii="Consolas" w:eastAsia="Consolas" w:hAnsi="Consolas" w:cs="Consolas"/>
          <w:color w:val="4FC1FF"/>
          <w:sz w:val="21"/>
          <w:szCs w:val="21"/>
          <w:shd w:val="clear" w:color="auto" w:fill="1E1E1E"/>
          <w:lang w:val="en-US" w:eastAsia="zh-CN" w:bidi="ar"/>
        </w:rPr>
        <w:t>END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CE9178"/>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\n</w:t>
      </w:r>
      <w:r>
        <w:rPr>
          <w:rFonts w:ascii="Consolas" w:eastAsia="Consolas" w:hAnsi="Consolas" w:cs="Consolas"/>
          <w:color w:val="CE9178"/>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\n</w:t>
      </w:r>
      <w:r>
        <w:rPr>
          <w:rFonts w:ascii="Consolas" w:eastAsia="Consolas" w:hAnsi="Consolas" w:cs="Consolas"/>
          <w:color w:val="CE9178"/>
          <w:sz w:val="21"/>
          <w:szCs w:val="21"/>
          <w:shd w:val="clear" w:color="auto" w:fill="1E1E1E"/>
          <w:lang w:val="en-US" w:eastAsia="zh-CN" w:bidi="ar"/>
        </w:rPr>
        <w:t>"</w:t>
      </w:r>
      <w:r>
        <w:rPr>
          <w:rFonts w:ascii="Consolas" w:eastAsia="Consolas" w:hAnsi="Consolas" w:cs="Consolas"/>
          <w:color w:val="D4D4D4"/>
          <w:sz w:val="21"/>
          <w:szCs w:val="21"/>
          <w:shd w:val="clear" w:color="auto" w:fill="1E1E1E"/>
          <w:lang w:val="en-US" w:eastAsia="zh-CN" w:bidi="ar"/>
        </w:rPr>
        <w:t>)</w:t>
      </w:r>
    </w:p>
    <w:p w14:paraId="76B27F5E"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569CD6"/>
          <w:sz w:val="21"/>
          <w:szCs w:val="21"/>
          <w:shd w:val="clear" w:color="auto" w:fill="1E1E1E"/>
          <w:lang w:val="en-US" w:eastAsia="zh-CN" w:bidi="ar"/>
        </w:rPr>
        <w:t>def</w:t>
      </w: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DCDCAA"/>
          <w:sz w:val="21"/>
          <w:szCs w:val="21"/>
          <w:shd w:val="clear" w:color="auto" w:fill="1E1E1E"/>
          <w:lang w:val="en-US" w:eastAsia="zh-CN" w:bidi="ar"/>
        </w:rPr>
        <w:t>billarea</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p>
    <w:p w14:paraId="76B27F5F"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DCDCAA"/>
          <w:sz w:val="21"/>
          <w:szCs w:val="21"/>
          <w:shd w:val="clear" w:color="auto" w:fill="1E1E1E"/>
          <w:lang w:val="en-US" w:eastAsia="zh-CN" w:bidi="ar"/>
        </w:rPr>
        <w:t>intro</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p>
    <w:p w14:paraId="76B27F60"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C586C0"/>
          <w:sz w:val="21"/>
          <w:szCs w:val="21"/>
          <w:shd w:val="clear" w:color="auto" w:fill="1E1E1E"/>
          <w:lang w:val="en-US" w:eastAsia="zh-CN" w:bidi="ar"/>
        </w:rPr>
        <w:t>if</w:t>
      </w: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.nutella.get()!=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61"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.txtarea.insert(</w:t>
      </w:r>
      <w:r>
        <w:rPr>
          <w:rFonts w:ascii="Consolas" w:eastAsia="Consolas" w:hAnsi="Consolas" w:cs="Consolas"/>
          <w:color w:val="4FC1FF"/>
          <w:sz w:val="21"/>
          <w:szCs w:val="21"/>
          <w:shd w:val="clear" w:color="auto" w:fill="1E1E1E"/>
          <w:lang w:val="en-US" w:eastAsia="zh-CN" w:bidi="ar"/>
        </w:rPr>
        <w:t>END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569CD6"/>
          <w:sz w:val="21"/>
          <w:szCs w:val="21"/>
          <w:shd w:val="clear" w:color="auto" w:fill="1E1E1E"/>
          <w:lang w:val="en-US" w:eastAsia="zh-CN" w:bidi="ar"/>
        </w:rPr>
        <w:t>f</w:t>
      </w:r>
      <w:r>
        <w:rPr>
          <w:rFonts w:ascii="Consolas" w:eastAsia="Consolas" w:hAnsi="Consolas" w:cs="Consolas"/>
          <w:color w:val="CE9178"/>
          <w:sz w:val="21"/>
          <w:szCs w:val="21"/>
          <w:shd w:val="clear" w:color="auto" w:fill="1E1E1E"/>
          <w:lang w:val="en-US" w:eastAsia="zh-CN" w:bidi="ar"/>
        </w:rPr>
        <w:t>"Nutella</w:t>
      </w:r>
      <w:r>
        <w:rPr>
          <w:rFonts w:ascii="Consolas" w:eastAsia="Consolas" w:hAnsi="Consolas" w:cs="Consolas"/>
          <w:color w:val="D7BA7D"/>
          <w:sz w:val="21"/>
          <w:szCs w:val="21"/>
          <w:shd w:val="clear" w:color="auto" w:fill="1E1E1E"/>
          <w:lang w:val="en-US" w:eastAsia="zh-CN" w:bidi="ar"/>
        </w:rPr>
        <w:t>\t\t</w:t>
      </w:r>
      <w:r>
        <w:rPr>
          <w:rFonts w:ascii="Consolas" w:eastAsia="Consolas" w:hAnsi="Consolas" w:cs="Consolas"/>
          <w:color w:val="CE9178"/>
          <w:sz w:val="21"/>
          <w:szCs w:val="21"/>
          <w:shd w:val="clear" w:color="auto" w:fill="1E1E1E"/>
          <w:lang w:val="en-US" w:eastAsia="zh-CN" w:bidi="ar"/>
        </w:rPr>
        <w:t xml:space="preserve"> </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.nutella.get()</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\t</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.nu</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\n</w:t>
      </w:r>
      <w:r>
        <w:rPr>
          <w:rFonts w:ascii="Consolas" w:eastAsia="Consolas" w:hAnsi="Consolas" w:cs="Consolas"/>
          <w:color w:val="CE9178"/>
          <w:sz w:val="21"/>
          <w:szCs w:val="21"/>
          <w:shd w:val="clear" w:color="auto" w:fill="1E1E1E"/>
          <w:lang w:val="en-US" w:eastAsia="zh-CN" w:bidi="ar"/>
        </w:rPr>
        <w:t>"</w:t>
      </w:r>
      <w:r>
        <w:rPr>
          <w:rFonts w:ascii="Consolas" w:eastAsia="Consolas" w:hAnsi="Consolas" w:cs="Consolas"/>
          <w:color w:val="D4D4D4"/>
          <w:sz w:val="21"/>
          <w:szCs w:val="21"/>
          <w:shd w:val="clear" w:color="auto" w:fill="1E1E1E"/>
          <w:lang w:val="en-US" w:eastAsia="zh-CN" w:bidi="ar"/>
        </w:rPr>
        <w:t>)</w:t>
      </w:r>
    </w:p>
    <w:p w14:paraId="76B27F62"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C586C0"/>
          <w:sz w:val="21"/>
          <w:szCs w:val="21"/>
          <w:shd w:val="clear" w:color="auto" w:fill="1E1E1E"/>
          <w:lang w:val="en-US" w:eastAsia="zh-CN" w:bidi="ar"/>
        </w:rPr>
        <w:t>if</w:t>
      </w: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.noodles.get()!=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63"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.txtarea.insert(</w:t>
      </w:r>
      <w:r>
        <w:rPr>
          <w:rFonts w:ascii="Consolas" w:eastAsia="Consolas" w:hAnsi="Consolas" w:cs="Consolas"/>
          <w:color w:val="4FC1FF"/>
          <w:sz w:val="21"/>
          <w:szCs w:val="21"/>
          <w:shd w:val="clear" w:color="auto" w:fill="1E1E1E"/>
          <w:lang w:val="en-US" w:eastAsia="zh-CN" w:bidi="ar"/>
        </w:rPr>
        <w:t>END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569CD6"/>
          <w:sz w:val="21"/>
          <w:szCs w:val="21"/>
          <w:shd w:val="clear" w:color="auto" w:fill="1E1E1E"/>
          <w:lang w:val="en-US" w:eastAsia="zh-CN" w:bidi="ar"/>
        </w:rPr>
        <w:t>f</w:t>
      </w:r>
      <w:r>
        <w:rPr>
          <w:rFonts w:ascii="Consolas" w:eastAsia="Consolas" w:hAnsi="Consolas" w:cs="Consolas"/>
          <w:color w:val="CE9178"/>
          <w:sz w:val="21"/>
          <w:szCs w:val="21"/>
          <w:shd w:val="clear" w:color="auto" w:fill="1E1E1E"/>
          <w:lang w:val="en-US" w:eastAsia="zh-CN" w:bidi="ar"/>
        </w:rPr>
        <w:t>"Noodles</w:t>
      </w:r>
      <w:r>
        <w:rPr>
          <w:rFonts w:ascii="Consolas" w:eastAsia="Consolas" w:hAnsi="Consolas" w:cs="Consolas"/>
          <w:color w:val="D7BA7D"/>
          <w:sz w:val="21"/>
          <w:szCs w:val="21"/>
          <w:shd w:val="clear" w:color="auto" w:fill="1E1E1E"/>
          <w:lang w:val="en-US" w:eastAsia="zh-CN" w:bidi="ar"/>
        </w:rPr>
        <w:t>\t\t</w:t>
      </w:r>
      <w:r>
        <w:rPr>
          <w:rFonts w:ascii="Consolas" w:eastAsia="Consolas" w:hAnsi="Consolas" w:cs="Consolas"/>
          <w:color w:val="CE9178"/>
          <w:sz w:val="21"/>
          <w:szCs w:val="21"/>
          <w:shd w:val="clear" w:color="auto" w:fill="1E1E1E"/>
          <w:lang w:val="en-US" w:eastAsia="zh-CN" w:bidi="ar"/>
        </w:rPr>
        <w:t xml:space="preserve"> </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.noodles.get()</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\t</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.no</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\n</w:t>
      </w:r>
      <w:r>
        <w:rPr>
          <w:rFonts w:ascii="Consolas" w:eastAsia="Consolas" w:hAnsi="Consolas" w:cs="Consolas"/>
          <w:color w:val="CE9178"/>
          <w:sz w:val="21"/>
          <w:szCs w:val="21"/>
          <w:shd w:val="clear" w:color="auto" w:fill="1E1E1E"/>
          <w:lang w:val="en-US" w:eastAsia="zh-CN" w:bidi="ar"/>
        </w:rPr>
        <w:t>"</w:t>
      </w:r>
      <w:r>
        <w:rPr>
          <w:rFonts w:ascii="Consolas" w:eastAsia="Consolas" w:hAnsi="Consolas" w:cs="Consolas"/>
          <w:color w:val="D4D4D4"/>
          <w:sz w:val="21"/>
          <w:szCs w:val="21"/>
          <w:shd w:val="clear" w:color="auto" w:fill="1E1E1E"/>
          <w:lang w:val="en-US" w:eastAsia="zh-CN" w:bidi="ar"/>
        </w:rPr>
        <w:t>)</w:t>
      </w:r>
    </w:p>
    <w:p w14:paraId="76B27F64"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C586C0"/>
          <w:sz w:val="21"/>
          <w:szCs w:val="21"/>
          <w:shd w:val="clear" w:color="auto" w:fill="1E1E1E"/>
          <w:lang w:val="en-US" w:eastAsia="zh-CN" w:bidi="ar"/>
        </w:rPr>
        <w:t>if</w:t>
      </w: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.lays.get()!=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65"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.txtarea.insert(</w:t>
      </w:r>
      <w:r>
        <w:rPr>
          <w:rFonts w:ascii="Consolas" w:eastAsia="Consolas" w:hAnsi="Consolas" w:cs="Consolas"/>
          <w:color w:val="4FC1FF"/>
          <w:sz w:val="21"/>
          <w:szCs w:val="21"/>
          <w:shd w:val="clear" w:color="auto" w:fill="1E1E1E"/>
          <w:lang w:val="en-US" w:eastAsia="zh-CN" w:bidi="ar"/>
        </w:rPr>
        <w:t>END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569CD6"/>
          <w:sz w:val="21"/>
          <w:szCs w:val="21"/>
          <w:shd w:val="clear" w:color="auto" w:fill="1E1E1E"/>
          <w:lang w:val="en-US" w:eastAsia="zh-CN" w:bidi="ar"/>
        </w:rPr>
        <w:t>f</w:t>
      </w:r>
      <w:r>
        <w:rPr>
          <w:rFonts w:ascii="Consolas" w:eastAsia="Consolas" w:hAnsi="Consolas" w:cs="Consolas"/>
          <w:color w:val="CE9178"/>
          <w:sz w:val="21"/>
          <w:szCs w:val="21"/>
          <w:shd w:val="clear" w:color="auto" w:fill="1E1E1E"/>
          <w:lang w:val="en-US" w:eastAsia="zh-CN" w:bidi="ar"/>
        </w:rPr>
        <w:t>"Lays</w:t>
      </w:r>
      <w:r>
        <w:rPr>
          <w:rFonts w:ascii="Consolas" w:eastAsia="Consolas" w:hAnsi="Consolas" w:cs="Consolas"/>
          <w:color w:val="D7BA7D"/>
          <w:sz w:val="21"/>
          <w:szCs w:val="21"/>
          <w:shd w:val="clear" w:color="auto" w:fill="1E1E1E"/>
          <w:lang w:val="en-US" w:eastAsia="zh-CN" w:bidi="ar"/>
        </w:rPr>
        <w:t>\t\t</w:t>
      </w:r>
      <w:r>
        <w:rPr>
          <w:rFonts w:ascii="Consolas" w:eastAsia="Consolas" w:hAnsi="Consolas" w:cs="Consolas"/>
          <w:color w:val="CE9178"/>
          <w:sz w:val="21"/>
          <w:szCs w:val="21"/>
          <w:shd w:val="clear" w:color="auto" w:fill="1E1E1E"/>
          <w:lang w:val="en-US" w:eastAsia="zh-CN" w:bidi="ar"/>
        </w:rPr>
        <w:t xml:space="preserve"> </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.lays.get()</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\t</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.la</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\n</w:t>
      </w:r>
      <w:r>
        <w:rPr>
          <w:rFonts w:ascii="Consolas" w:eastAsia="Consolas" w:hAnsi="Consolas" w:cs="Consolas"/>
          <w:color w:val="CE9178"/>
          <w:sz w:val="21"/>
          <w:szCs w:val="21"/>
          <w:shd w:val="clear" w:color="auto" w:fill="1E1E1E"/>
          <w:lang w:val="en-US" w:eastAsia="zh-CN" w:bidi="ar"/>
        </w:rPr>
        <w:t>"</w:t>
      </w:r>
      <w:r>
        <w:rPr>
          <w:rFonts w:ascii="Consolas" w:eastAsia="Consolas" w:hAnsi="Consolas" w:cs="Consolas"/>
          <w:color w:val="D4D4D4"/>
          <w:sz w:val="21"/>
          <w:szCs w:val="21"/>
          <w:shd w:val="clear" w:color="auto" w:fill="1E1E1E"/>
          <w:lang w:val="en-US" w:eastAsia="zh-CN" w:bidi="ar"/>
        </w:rPr>
        <w:t>)</w:t>
      </w:r>
    </w:p>
    <w:p w14:paraId="76B27F66"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C586C0"/>
          <w:sz w:val="21"/>
          <w:szCs w:val="21"/>
          <w:shd w:val="clear" w:color="auto" w:fill="1E1E1E"/>
          <w:lang w:val="en-US" w:eastAsia="zh-CN" w:bidi="ar"/>
        </w:rPr>
        <w:t>if</w:t>
      </w: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.oreo.get()!=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67"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.txtarea.insert(</w:t>
      </w:r>
      <w:r>
        <w:rPr>
          <w:rFonts w:ascii="Consolas" w:eastAsia="Consolas" w:hAnsi="Consolas" w:cs="Consolas"/>
          <w:color w:val="4FC1FF"/>
          <w:sz w:val="21"/>
          <w:szCs w:val="21"/>
          <w:shd w:val="clear" w:color="auto" w:fill="1E1E1E"/>
          <w:lang w:val="en-US" w:eastAsia="zh-CN" w:bidi="ar"/>
        </w:rPr>
        <w:t>END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569CD6"/>
          <w:sz w:val="21"/>
          <w:szCs w:val="21"/>
          <w:shd w:val="clear" w:color="auto" w:fill="1E1E1E"/>
          <w:lang w:val="en-US" w:eastAsia="zh-CN" w:bidi="ar"/>
        </w:rPr>
        <w:t>f</w:t>
      </w:r>
      <w:r>
        <w:rPr>
          <w:rFonts w:ascii="Consolas" w:eastAsia="Consolas" w:hAnsi="Consolas" w:cs="Consolas"/>
          <w:color w:val="CE9178"/>
          <w:sz w:val="21"/>
          <w:szCs w:val="21"/>
          <w:shd w:val="clear" w:color="auto" w:fill="1E1E1E"/>
          <w:lang w:val="en-US" w:eastAsia="zh-CN" w:bidi="ar"/>
        </w:rPr>
        <w:t>"Oreo</w:t>
      </w:r>
      <w:r>
        <w:rPr>
          <w:rFonts w:ascii="Consolas" w:eastAsia="Consolas" w:hAnsi="Consolas" w:cs="Consolas"/>
          <w:color w:val="D7BA7D"/>
          <w:sz w:val="21"/>
          <w:szCs w:val="21"/>
          <w:shd w:val="clear" w:color="auto" w:fill="1E1E1E"/>
          <w:lang w:val="en-US" w:eastAsia="zh-CN" w:bidi="ar"/>
        </w:rPr>
        <w:t>\t\t</w:t>
      </w:r>
      <w:r>
        <w:rPr>
          <w:rFonts w:ascii="Consolas" w:eastAsia="Consolas" w:hAnsi="Consolas" w:cs="Consolas"/>
          <w:color w:val="CE9178"/>
          <w:sz w:val="21"/>
          <w:szCs w:val="21"/>
          <w:shd w:val="clear" w:color="auto" w:fill="1E1E1E"/>
          <w:lang w:val="en-US" w:eastAsia="zh-CN" w:bidi="ar"/>
        </w:rPr>
        <w:t xml:space="preserve"> </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.oreo.get()</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\t</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.ore</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\n</w:t>
      </w:r>
      <w:r>
        <w:rPr>
          <w:rFonts w:ascii="Consolas" w:eastAsia="Consolas" w:hAnsi="Consolas" w:cs="Consolas"/>
          <w:color w:val="CE9178"/>
          <w:sz w:val="21"/>
          <w:szCs w:val="21"/>
          <w:shd w:val="clear" w:color="auto" w:fill="1E1E1E"/>
          <w:lang w:val="en-US" w:eastAsia="zh-CN" w:bidi="ar"/>
        </w:rPr>
        <w:t>"</w:t>
      </w:r>
      <w:r>
        <w:rPr>
          <w:rFonts w:ascii="Consolas" w:eastAsia="Consolas" w:hAnsi="Consolas" w:cs="Consolas"/>
          <w:color w:val="D4D4D4"/>
          <w:sz w:val="21"/>
          <w:szCs w:val="21"/>
          <w:shd w:val="clear" w:color="auto" w:fill="1E1E1E"/>
          <w:lang w:val="en-US" w:eastAsia="zh-CN" w:bidi="ar"/>
        </w:rPr>
        <w:t>)</w:t>
      </w:r>
    </w:p>
    <w:p w14:paraId="76B27F68"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C586C0"/>
          <w:sz w:val="21"/>
          <w:szCs w:val="21"/>
          <w:shd w:val="clear" w:color="auto" w:fill="1E1E1E"/>
          <w:lang w:val="en-US" w:eastAsia="zh-CN" w:bidi="ar"/>
        </w:rPr>
        <w:t>if</w:t>
      </w: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.muffin.get()!=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69"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.txtarea.insert(</w:t>
      </w:r>
      <w:r>
        <w:rPr>
          <w:rFonts w:ascii="Consolas" w:eastAsia="Consolas" w:hAnsi="Consolas" w:cs="Consolas"/>
          <w:color w:val="4FC1FF"/>
          <w:sz w:val="21"/>
          <w:szCs w:val="21"/>
          <w:shd w:val="clear" w:color="auto" w:fill="1E1E1E"/>
          <w:lang w:val="en-US" w:eastAsia="zh-CN" w:bidi="ar"/>
        </w:rPr>
        <w:t>END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569CD6"/>
          <w:sz w:val="21"/>
          <w:szCs w:val="21"/>
          <w:shd w:val="clear" w:color="auto" w:fill="1E1E1E"/>
          <w:lang w:val="en-US" w:eastAsia="zh-CN" w:bidi="ar"/>
        </w:rPr>
        <w:t>f</w:t>
      </w:r>
      <w:r>
        <w:rPr>
          <w:rFonts w:ascii="Consolas" w:eastAsia="Consolas" w:hAnsi="Consolas" w:cs="Consolas"/>
          <w:color w:val="CE9178"/>
          <w:sz w:val="21"/>
          <w:szCs w:val="21"/>
          <w:shd w:val="clear" w:color="auto" w:fill="1E1E1E"/>
          <w:lang w:val="en-US" w:eastAsia="zh-CN" w:bidi="ar"/>
        </w:rPr>
        <w:t>"Muffins</w:t>
      </w:r>
      <w:r>
        <w:rPr>
          <w:rFonts w:ascii="Consolas" w:eastAsia="Consolas" w:hAnsi="Consolas" w:cs="Consolas"/>
          <w:color w:val="D7BA7D"/>
          <w:sz w:val="21"/>
          <w:szCs w:val="21"/>
          <w:shd w:val="clear" w:color="auto" w:fill="1E1E1E"/>
          <w:lang w:val="en-US" w:eastAsia="zh-CN" w:bidi="ar"/>
        </w:rPr>
        <w:t>\t\t</w:t>
      </w:r>
      <w:r>
        <w:rPr>
          <w:rFonts w:ascii="Consolas" w:eastAsia="Consolas" w:hAnsi="Consolas" w:cs="Consolas"/>
          <w:color w:val="CE9178"/>
          <w:sz w:val="21"/>
          <w:szCs w:val="21"/>
          <w:shd w:val="clear" w:color="auto" w:fill="1E1E1E"/>
          <w:lang w:val="en-US" w:eastAsia="zh-CN" w:bidi="ar"/>
        </w:rPr>
        <w:t xml:space="preserve"> </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.muffin.get()</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\t</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.mu</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\n</w:t>
      </w:r>
      <w:r>
        <w:rPr>
          <w:rFonts w:ascii="Consolas" w:eastAsia="Consolas" w:hAnsi="Consolas" w:cs="Consolas"/>
          <w:color w:val="CE9178"/>
          <w:sz w:val="21"/>
          <w:szCs w:val="21"/>
          <w:shd w:val="clear" w:color="auto" w:fill="1E1E1E"/>
          <w:lang w:val="en-US" w:eastAsia="zh-CN" w:bidi="ar"/>
        </w:rPr>
        <w:t>"</w:t>
      </w:r>
      <w:r>
        <w:rPr>
          <w:rFonts w:ascii="Consolas" w:eastAsia="Consolas" w:hAnsi="Consolas" w:cs="Consolas"/>
          <w:color w:val="D4D4D4"/>
          <w:sz w:val="21"/>
          <w:szCs w:val="21"/>
          <w:shd w:val="clear" w:color="auto" w:fill="1E1E1E"/>
          <w:lang w:val="en-US" w:eastAsia="zh-CN" w:bidi="ar"/>
        </w:rPr>
        <w:t>)</w:t>
      </w:r>
    </w:p>
    <w:p w14:paraId="76B27F6A"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C586C0"/>
          <w:sz w:val="21"/>
          <w:szCs w:val="21"/>
          <w:shd w:val="clear" w:color="auto" w:fill="1E1E1E"/>
          <w:lang w:val="en-US" w:eastAsia="zh-CN" w:bidi="ar"/>
        </w:rPr>
        <w:t>if</w:t>
      </w: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.silk.get()!=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6B"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.txtarea.insert(</w:t>
      </w:r>
      <w:r>
        <w:rPr>
          <w:rFonts w:ascii="Consolas" w:eastAsia="Consolas" w:hAnsi="Consolas" w:cs="Consolas"/>
          <w:color w:val="4FC1FF"/>
          <w:sz w:val="21"/>
          <w:szCs w:val="21"/>
          <w:shd w:val="clear" w:color="auto" w:fill="1E1E1E"/>
          <w:lang w:val="en-US" w:eastAsia="zh-CN" w:bidi="ar"/>
        </w:rPr>
        <w:t>END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569CD6"/>
          <w:sz w:val="21"/>
          <w:szCs w:val="21"/>
          <w:shd w:val="clear" w:color="auto" w:fill="1E1E1E"/>
          <w:lang w:val="en-US" w:eastAsia="zh-CN" w:bidi="ar"/>
        </w:rPr>
        <w:t>f</w:t>
      </w:r>
      <w:r>
        <w:rPr>
          <w:rFonts w:ascii="Consolas" w:eastAsia="Consolas" w:hAnsi="Consolas" w:cs="Consolas"/>
          <w:color w:val="CE9178"/>
          <w:sz w:val="21"/>
          <w:szCs w:val="21"/>
          <w:shd w:val="clear" w:color="auto" w:fill="1E1E1E"/>
          <w:lang w:val="en-US" w:eastAsia="zh-CN" w:bidi="ar"/>
        </w:rPr>
        <w:t>"Silk</w:t>
      </w:r>
      <w:r>
        <w:rPr>
          <w:rFonts w:ascii="Consolas" w:eastAsia="Consolas" w:hAnsi="Consolas" w:cs="Consolas"/>
          <w:color w:val="D7BA7D"/>
          <w:sz w:val="21"/>
          <w:szCs w:val="21"/>
          <w:shd w:val="clear" w:color="auto" w:fill="1E1E1E"/>
          <w:lang w:val="en-US" w:eastAsia="zh-CN" w:bidi="ar"/>
        </w:rPr>
        <w:t>\t\t</w:t>
      </w:r>
      <w:r>
        <w:rPr>
          <w:rFonts w:ascii="Consolas" w:eastAsia="Consolas" w:hAnsi="Consolas" w:cs="Consolas"/>
          <w:color w:val="CE9178"/>
          <w:sz w:val="21"/>
          <w:szCs w:val="21"/>
          <w:shd w:val="clear" w:color="auto" w:fill="1E1E1E"/>
          <w:lang w:val="en-US" w:eastAsia="zh-CN" w:bidi="ar"/>
        </w:rPr>
        <w:t xml:space="preserve"> </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.silk.get()</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\t</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.si</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\n</w:t>
      </w:r>
      <w:r>
        <w:rPr>
          <w:rFonts w:ascii="Consolas" w:eastAsia="Consolas" w:hAnsi="Consolas" w:cs="Consolas"/>
          <w:color w:val="CE9178"/>
          <w:sz w:val="21"/>
          <w:szCs w:val="21"/>
          <w:shd w:val="clear" w:color="auto" w:fill="1E1E1E"/>
          <w:lang w:val="en-US" w:eastAsia="zh-CN" w:bidi="ar"/>
        </w:rPr>
        <w:t>"</w:t>
      </w:r>
      <w:r>
        <w:rPr>
          <w:rFonts w:ascii="Consolas" w:eastAsia="Consolas" w:hAnsi="Consolas" w:cs="Consolas"/>
          <w:color w:val="D4D4D4"/>
          <w:sz w:val="21"/>
          <w:szCs w:val="21"/>
          <w:shd w:val="clear" w:color="auto" w:fill="1E1E1E"/>
          <w:lang w:val="en-US" w:eastAsia="zh-CN" w:bidi="ar"/>
        </w:rPr>
        <w:t>)</w:t>
      </w:r>
    </w:p>
    <w:p w14:paraId="76B27F6C"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C586C0"/>
          <w:sz w:val="21"/>
          <w:szCs w:val="21"/>
          <w:shd w:val="clear" w:color="auto" w:fill="1E1E1E"/>
          <w:lang w:val="en-US" w:eastAsia="zh-CN" w:bidi="ar"/>
        </w:rPr>
        <w:t>if</w:t>
      </w: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.namkeen.get()!=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6D"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.txtarea.insert(</w:t>
      </w:r>
      <w:r>
        <w:rPr>
          <w:rFonts w:ascii="Consolas" w:eastAsia="Consolas" w:hAnsi="Consolas" w:cs="Consolas"/>
          <w:color w:val="4FC1FF"/>
          <w:sz w:val="21"/>
          <w:szCs w:val="21"/>
          <w:shd w:val="clear" w:color="auto" w:fill="1E1E1E"/>
          <w:lang w:val="en-US" w:eastAsia="zh-CN" w:bidi="ar"/>
        </w:rPr>
        <w:t>END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569CD6"/>
          <w:sz w:val="21"/>
          <w:szCs w:val="21"/>
          <w:shd w:val="clear" w:color="auto" w:fill="1E1E1E"/>
          <w:lang w:val="en-US" w:eastAsia="zh-CN" w:bidi="ar"/>
        </w:rPr>
        <w:t>f</w:t>
      </w:r>
      <w:r>
        <w:rPr>
          <w:rFonts w:ascii="Consolas" w:eastAsia="Consolas" w:hAnsi="Consolas" w:cs="Consolas"/>
          <w:color w:val="CE9178"/>
          <w:sz w:val="21"/>
          <w:szCs w:val="21"/>
          <w:shd w:val="clear" w:color="auto" w:fill="1E1E1E"/>
          <w:lang w:val="en-US" w:eastAsia="zh-CN" w:bidi="ar"/>
        </w:rPr>
        <w:t>"Namkeen</w:t>
      </w:r>
      <w:r>
        <w:rPr>
          <w:rFonts w:ascii="Consolas" w:eastAsia="Consolas" w:hAnsi="Consolas" w:cs="Consolas"/>
          <w:color w:val="D7BA7D"/>
          <w:sz w:val="21"/>
          <w:szCs w:val="21"/>
          <w:shd w:val="clear" w:color="auto" w:fill="1E1E1E"/>
          <w:lang w:val="en-US" w:eastAsia="zh-CN" w:bidi="ar"/>
        </w:rPr>
        <w:t>\t\t</w:t>
      </w:r>
      <w:r>
        <w:rPr>
          <w:rFonts w:ascii="Consolas" w:eastAsia="Consolas" w:hAnsi="Consolas" w:cs="Consolas"/>
          <w:color w:val="CE9178"/>
          <w:sz w:val="21"/>
          <w:szCs w:val="21"/>
          <w:shd w:val="clear" w:color="auto" w:fill="1E1E1E"/>
          <w:lang w:val="en-US" w:eastAsia="zh-CN" w:bidi="ar"/>
        </w:rPr>
        <w:t xml:space="preserve"> </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.namkeen.get()</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\t</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.na</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\n</w:t>
      </w:r>
      <w:r>
        <w:rPr>
          <w:rFonts w:ascii="Consolas" w:eastAsia="Consolas" w:hAnsi="Consolas" w:cs="Consolas"/>
          <w:color w:val="CE9178"/>
          <w:sz w:val="21"/>
          <w:szCs w:val="21"/>
          <w:shd w:val="clear" w:color="auto" w:fill="1E1E1E"/>
          <w:lang w:val="en-US" w:eastAsia="zh-CN" w:bidi="ar"/>
        </w:rPr>
        <w:t>"</w:t>
      </w:r>
      <w:r>
        <w:rPr>
          <w:rFonts w:ascii="Consolas" w:eastAsia="Consolas" w:hAnsi="Consolas" w:cs="Consolas"/>
          <w:color w:val="D4D4D4"/>
          <w:sz w:val="21"/>
          <w:szCs w:val="21"/>
          <w:shd w:val="clear" w:color="auto" w:fill="1E1E1E"/>
          <w:lang w:val="en-US" w:eastAsia="zh-CN" w:bidi="ar"/>
        </w:rPr>
        <w:t>)</w:t>
      </w:r>
    </w:p>
    <w:p w14:paraId="76B27F6E"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C586C0"/>
          <w:sz w:val="21"/>
          <w:szCs w:val="21"/>
          <w:shd w:val="clear" w:color="auto" w:fill="1E1E1E"/>
          <w:lang w:val="en-US" w:eastAsia="zh-CN" w:bidi="ar"/>
        </w:rPr>
        <w:t>if</w:t>
      </w: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.atta.get()!=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6F"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.txtarea.insert(</w:t>
      </w:r>
      <w:r>
        <w:rPr>
          <w:rFonts w:ascii="Consolas" w:eastAsia="Consolas" w:hAnsi="Consolas" w:cs="Consolas"/>
          <w:color w:val="4FC1FF"/>
          <w:sz w:val="21"/>
          <w:szCs w:val="21"/>
          <w:shd w:val="clear" w:color="auto" w:fill="1E1E1E"/>
          <w:lang w:val="en-US" w:eastAsia="zh-CN" w:bidi="ar"/>
        </w:rPr>
        <w:t>END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569CD6"/>
          <w:sz w:val="21"/>
          <w:szCs w:val="21"/>
          <w:shd w:val="clear" w:color="auto" w:fill="1E1E1E"/>
          <w:lang w:val="en-US" w:eastAsia="zh-CN" w:bidi="ar"/>
        </w:rPr>
        <w:t>f</w:t>
      </w:r>
      <w:r>
        <w:rPr>
          <w:rFonts w:ascii="Consolas" w:eastAsia="Consolas" w:hAnsi="Consolas" w:cs="Consolas"/>
          <w:color w:val="CE9178"/>
          <w:sz w:val="21"/>
          <w:szCs w:val="21"/>
          <w:shd w:val="clear" w:color="auto" w:fill="1E1E1E"/>
          <w:lang w:val="en-US" w:eastAsia="zh-CN" w:bidi="ar"/>
        </w:rPr>
        <w:t>"Atta</w:t>
      </w:r>
      <w:r>
        <w:rPr>
          <w:rFonts w:ascii="Consolas" w:eastAsia="Consolas" w:hAnsi="Consolas" w:cs="Consolas"/>
          <w:color w:val="D7BA7D"/>
          <w:sz w:val="21"/>
          <w:szCs w:val="21"/>
          <w:shd w:val="clear" w:color="auto" w:fill="1E1E1E"/>
          <w:lang w:val="en-US" w:eastAsia="zh-CN" w:bidi="ar"/>
        </w:rPr>
        <w:t>\t\t</w:t>
      </w:r>
      <w:r>
        <w:rPr>
          <w:rFonts w:ascii="Consolas" w:eastAsia="Consolas" w:hAnsi="Consolas" w:cs="Consolas"/>
          <w:color w:val="CE9178"/>
          <w:sz w:val="21"/>
          <w:szCs w:val="21"/>
          <w:shd w:val="clear" w:color="auto" w:fill="1E1E1E"/>
          <w:lang w:val="en-US" w:eastAsia="zh-CN" w:bidi="ar"/>
        </w:rPr>
        <w:t xml:space="preserve"> </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.atta.get()</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\t</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.at</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\n</w:t>
      </w:r>
      <w:r>
        <w:rPr>
          <w:rFonts w:ascii="Consolas" w:eastAsia="Consolas" w:hAnsi="Consolas" w:cs="Consolas"/>
          <w:color w:val="CE9178"/>
          <w:sz w:val="21"/>
          <w:szCs w:val="21"/>
          <w:shd w:val="clear" w:color="auto" w:fill="1E1E1E"/>
          <w:lang w:val="en-US" w:eastAsia="zh-CN" w:bidi="ar"/>
        </w:rPr>
        <w:t>"</w:t>
      </w:r>
      <w:r>
        <w:rPr>
          <w:rFonts w:ascii="Consolas" w:eastAsia="Consolas" w:hAnsi="Consolas" w:cs="Consolas"/>
          <w:color w:val="D4D4D4"/>
          <w:sz w:val="21"/>
          <w:szCs w:val="21"/>
          <w:shd w:val="clear" w:color="auto" w:fill="1E1E1E"/>
          <w:lang w:val="en-US" w:eastAsia="zh-CN" w:bidi="ar"/>
        </w:rPr>
        <w:t>)</w:t>
      </w:r>
    </w:p>
    <w:p w14:paraId="76B27F70"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C586C0"/>
          <w:sz w:val="21"/>
          <w:szCs w:val="21"/>
          <w:shd w:val="clear" w:color="auto" w:fill="1E1E1E"/>
          <w:lang w:val="en-US" w:eastAsia="zh-CN" w:bidi="ar"/>
        </w:rPr>
        <w:t>if</w:t>
      </w: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.pasta.get()!=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71"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.txtarea.insert(</w:t>
      </w:r>
      <w:r>
        <w:rPr>
          <w:rFonts w:ascii="Consolas" w:eastAsia="Consolas" w:hAnsi="Consolas" w:cs="Consolas"/>
          <w:color w:val="4FC1FF"/>
          <w:sz w:val="21"/>
          <w:szCs w:val="21"/>
          <w:shd w:val="clear" w:color="auto" w:fill="1E1E1E"/>
          <w:lang w:val="en-US" w:eastAsia="zh-CN" w:bidi="ar"/>
        </w:rPr>
        <w:t>END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569CD6"/>
          <w:sz w:val="21"/>
          <w:szCs w:val="21"/>
          <w:shd w:val="clear" w:color="auto" w:fill="1E1E1E"/>
          <w:lang w:val="en-US" w:eastAsia="zh-CN" w:bidi="ar"/>
        </w:rPr>
        <w:t>f</w:t>
      </w:r>
      <w:r>
        <w:rPr>
          <w:rFonts w:ascii="Consolas" w:eastAsia="Consolas" w:hAnsi="Consolas" w:cs="Consolas"/>
          <w:color w:val="CE9178"/>
          <w:sz w:val="21"/>
          <w:szCs w:val="21"/>
          <w:shd w:val="clear" w:color="auto" w:fill="1E1E1E"/>
          <w:lang w:val="en-US" w:eastAsia="zh-CN" w:bidi="ar"/>
        </w:rPr>
        <w:t>"Pasta</w:t>
      </w:r>
      <w:r>
        <w:rPr>
          <w:rFonts w:ascii="Consolas" w:eastAsia="Consolas" w:hAnsi="Consolas" w:cs="Consolas"/>
          <w:color w:val="D7BA7D"/>
          <w:sz w:val="21"/>
          <w:szCs w:val="21"/>
          <w:shd w:val="clear" w:color="auto" w:fill="1E1E1E"/>
          <w:lang w:val="en-US" w:eastAsia="zh-CN" w:bidi="ar"/>
        </w:rPr>
        <w:t>\t\t</w:t>
      </w:r>
      <w:r>
        <w:rPr>
          <w:rFonts w:ascii="Consolas" w:eastAsia="Consolas" w:hAnsi="Consolas" w:cs="Consolas"/>
          <w:color w:val="CE9178"/>
          <w:sz w:val="21"/>
          <w:szCs w:val="21"/>
          <w:shd w:val="clear" w:color="auto" w:fill="1E1E1E"/>
          <w:lang w:val="en-US" w:eastAsia="zh-CN" w:bidi="ar"/>
        </w:rPr>
        <w:t xml:space="preserve"> </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.pasta.get()</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\t</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.pa</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\n</w:t>
      </w:r>
      <w:r>
        <w:rPr>
          <w:rFonts w:ascii="Consolas" w:eastAsia="Consolas" w:hAnsi="Consolas" w:cs="Consolas"/>
          <w:color w:val="CE9178"/>
          <w:sz w:val="21"/>
          <w:szCs w:val="21"/>
          <w:shd w:val="clear" w:color="auto" w:fill="1E1E1E"/>
          <w:lang w:val="en-US" w:eastAsia="zh-CN" w:bidi="ar"/>
        </w:rPr>
        <w:t>"</w:t>
      </w:r>
      <w:r>
        <w:rPr>
          <w:rFonts w:ascii="Consolas" w:eastAsia="Consolas" w:hAnsi="Consolas" w:cs="Consolas"/>
          <w:color w:val="D4D4D4"/>
          <w:sz w:val="21"/>
          <w:szCs w:val="21"/>
          <w:shd w:val="clear" w:color="auto" w:fill="1E1E1E"/>
          <w:lang w:val="en-US" w:eastAsia="zh-CN" w:bidi="ar"/>
        </w:rPr>
        <w:t>)</w:t>
      </w:r>
    </w:p>
    <w:p w14:paraId="76B27F72"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C586C0"/>
          <w:sz w:val="21"/>
          <w:szCs w:val="21"/>
          <w:shd w:val="clear" w:color="auto" w:fill="1E1E1E"/>
          <w:lang w:val="en-US" w:eastAsia="zh-CN" w:bidi="ar"/>
        </w:rPr>
        <w:t>if</w:t>
      </w: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.rice.get()!=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73"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.txtarea.insert(</w:t>
      </w:r>
      <w:r>
        <w:rPr>
          <w:rFonts w:ascii="Consolas" w:eastAsia="Consolas" w:hAnsi="Consolas" w:cs="Consolas"/>
          <w:color w:val="4FC1FF"/>
          <w:sz w:val="21"/>
          <w:szCs w:val="21"/>
          <w:shd w:val="clear" w:color="auto" w:fill="1E1E1E"/>
          <w:lang w:val="en-US" w:eastAsia="zh-CN" w:bidi="ar"/>
        </w:rPr>
        <w:t>END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569CD6"/>
          <w:sz w:val="21"/>
          <w:szCs w:val="21"/>
          <w:shd w:val="clear" w:color="auto" w:fill="1E1E1E"/>
          <w:lang w:val="en-US" w:eastAsia="zh-CN" w:bidi="ar"/>
        </w:rPr>
        <w:t>f</w:t>
      </w:r>
      <w:r>
        <w:rPr>
          <w:rFonts w:ascii="Consolas" w:eastAsia="Consolas" w:hAnsi="Consolas" w:cs="Consolas"/>
          <w:color w:val="CE9178"/>
          <w:sz w:val="21"/>
          <w:szCs w:val="21"/>
          <w:shd w:val="clear" w:color="auto" w:fill="1E1E1E"/>
          <w:lang w:val="en-US" w:eastAsia="zh-CN" w:bidi="ar"/>
        </w:rPr>
        <w:t>"Rice</w:t>
      </w:r>
      <w:r>
        <w:rPr>
          <w:rFonts w:ascii="Consolas" w:eastAsia="Consolas" w:hAnsi="Consolas" w:cs="Consolas"/>
          <w:color w:val="D7BA7D"/>
          <w:sz w:val="21"/>
          <w:szCs w:val="21"/>
          <w:shd w:val="clear" w:color="auto" w:fill="1E1E1E"/>
          <w:lang w:val="en-US" w:eastAsia="zh-CN" w:bidi="ar"/>
        </w:rPr>
        <w:t>\t\t</w:t>
      </w:r>
      <w:r>
        <w:rPr>
          <w:rFonts w:ascii="Consolas" w:eastAsia="Consolas" w:hAnsi="Consolas" w:cs="Consolas"/>
          <w:color w:val="CE9178"/>
          <w:sz w:val="21"/>
          <w:szCs w:val="21"/>
          <w:shd w:val="clear" w:color="auto" w:fill="1E1E1E"/>
          <w:lang w:val="en-US" w:eastAsia="zh-CN" w:bidi="ar"/>
        </w:rPr>
        <w:t xml:space="preserve"> </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.rice.get()</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\t</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.ri</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\n</w:t>
      </w:r>
      <w:r>
        <w:rPr>
          <w:rFonts w:ascii="Consolas" w:eastAsia="Consolas" w:hAnsi="Consolas" w:cs="Consolas"/>
          <w:color w:val="CE9178"/>
          <w:sz w:val="21"/>
          <w:szCs w:val="21"/>
          <w:shd w:val="clear" w:color="auto" w:fill="1E1E1E"/>
          <w:lang w:val="en-US" w:eastAsia="zh-CN" w:bidi="ar"/>
        </w:rPr>
        <w:t>"</w:t>
      </w:r>
      <w:r>
        <w:rPr>
          <w:rFonts w:ascii="Consolas" w:eastAsia="Consolas" w:hAnsi="Consolas" w:cs="Consolas"/>
          <w:color w:val="D4D4D4"/>
          <w:sz w:val="21"/>
          <w:szCs w:val="21"/>
          <w:shd w:val="clear" w:color="auto" w:fill="1E1E1E"/>
          <w:lang w:val="en-US" w:eastAsia="zh-CN" w:bidi="ar"/>
        </w:rPr>
        <w:t>)</w:t>
      </w:r>
    </w:p>
    <w:p w14:paraId="76B27F74"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C586C0"/>
          <w:sz w:val="21"/>
          <w:szCs w:val="21"/>
          <w:shd w:val="clear" w:color="auto" w:fill="1E1E1E"/>
          <w:lang w:val="en-US" w:eastAsia="zh-CN" w:bidi="ar"/>
        </w:rPr>
        <w:t>if</w:t>
      </w: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.oil.get()!=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75"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.txtarea.insert(</w:t>
      </w:r>
      <w:r>
        <w:rPr>
          <w:rFonts w:ascii="Consolas" w:eastAsia="Consolas" w:hAnsi="Consolas" w:cs="Consolas"/>
          <w:color w:val="4FC1FF"/>
          <w:sz w:val="21"/>
          <w:szCs w:val="21"/>
          <w:shd w:val="clear" w:color="auto" w:fill="1E1E1E"/>
          <w:lang w:val="en-US" w:eastAsia="zh-CN" w:bidi="ar"/>
        </w:rPr>
        <w:t>END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569CD6"/>
          <w:sz w:val="21"/>
          <w:szCs w:val="21"/>
          <w:shd w:val="clear" w:color="auto" w:fill="1E1E1E"/>
          <w:lang w:val="en-US" w:eastAsia="zh-CN" w:bidi="ar"/>
        </w:rPr>
        <w:t>f</w:t>
      </w:r>
      <w:r>
        <w:rPr>
          <w:rFonts w:ascii="Consolas" w:eastAsia="Consolas" w:hAnsi="Consolas" w:cs="Consolas"/>
          <w:color w:val="CE9178"/>
          <w:sz w:val="21"/>
          <w:szCs w:val="21"/>
          <w:shd w:val="clear" w:color="auto" w:fill="1E1E1E"/>
          <w:lang w:val="en-US" w:eastAsia="zh-CN" w:bidi="ar"/>
        </w:rPr>
        <w:t>"Oil</w:t>
      </w:r>
      <w:r>
        <w:rPr>
          <w:rFonts w:ascii="Consolas" w:eastAsia="Consolas" w:hAnsi="Consolas" w:cs="Consolas"/>
          <w:color w:val="D7BA7D"/>
          <w:sz w:val="21"/>
          <w:szCs w:val="21"/>
          <w:shd w:val="clear" w:color="auto" w:fill="1E1E1E"/>
          <w:lang w:val="en-US" w:eastAsia="zh-CN" w:bidi="ar"/>
        </w:rPr>
        <w:t>\t\t</w:t>
      </w:r>
      <w:r>
        <w:rPr>
          <w:rFonts w:ascii="Consolas" w:eastAsia="Consolas" w:hAnsi="Consolas" w:cs="Consolas"/>
          <w:color w:val="CE9178"/>
          <w:sz w:val="21"/>
          <w:szCs w:val="21"/>
          <w:shd w:val="clear" w:color="auto" w:fill="1E1E1E"/>
          <w:lang w:val="en-US" w:eastAsia="zh-CN" w:bidi="ar"/>
        </w:rPr>
        <w:t xml:space="preserve"> </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.oil.get()</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\t</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.oi</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\n</w:t>
      </w:r>
      <w:r>
        <w:rPr>
          <w:rFonts w:ascii="Consolas" w:eastAsia="Consolas" w:hAnsi="Consolas" w:cs="Consolas"/>
          <w:color w:val="CE9178"/>
          <w:sz w:val="21"/>
          <w:szCs w:val="21"/>
          <w:shd w:val="clear" w:color="auto" w:fill="1E1E1E"/>
          <w:lang w:val="en-US" w:eastAsia="zh-CN" w:bidi="ar"/>
        </w:rPr>
        <w:t>"</w:t>
      </w:r>
      <w:r>
        <w:rPr>
          <w:rFonts w:ascii="Consolas" w:eastAsia="Consolas" w:hAnsi="Consolas" w:cs="Consolas"/>
          <w:color w:val="D4D4D4"/>
          <w:sz w:val="21"/>
          <w:szCs w:val="21"/>
          <w:shd w:val="clear" w:color="auto" w:fill="1E1E1E"/>
          <w:lang w:val="en-US" w:eastAsia="zh-CN" w:bidi="ar"/>
        </w:rPr>
        <w:t>)</w:t>
      </w:r>
    </w:p>
    <w:p w14:paraId="76B27F76"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C586C0"/>
          <w:sz w:val="21"/>
          <w:szCs w:val="21"/>
          <w:shd w:val="clear" w:color="auto" w:fill="1E1E1E"/>
          <w:lang w:val="en-US" w:eastAsia="zh-CN" w:bidi="ar"/>
        </w:rPr>
        <w:t>if</w:t>
      </w: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.sugar.get()!=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77"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.txtarea.insert(</w:t>
      </w:r>
      <w:r>
        <w:rPr>
          <w:rFonts w:ascii="Consolas" w:eastAsia="Consolas" w:hAnsi="Consolas" w:cs="Consolas"/>
          <w:color w:val="4FC1FF"/>
          <w:sz w:val="21"/>
          <w:szCs w:val="21"/>
          <w:shd w:val="clear" w:color="auto" w:fill="1E1E1E"/>
          <w:lang w:val="en-US" w:eastAsia="zh-CN" w:bidi="ar"/>
        </w:rPr>
        <w:t>END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569CD6"/>
          <w:sz w:val="21"/>
          <w:szCs w:val="21"/>
          <w:shd w:val="clear" w:color="auto" w:fill="1E1E1E"/>
          <w:lang w:val="en-US" w:eastAsia="zh-CN" w:bidi="ar"/>
        </w:rPr>
        <w:t>f</w:t>
      </w:r>
      <w:r>
        <w:rPr>
          <w:rFonts w:ascii="Consolas" w:eastAsia="Consolas" w:hAnsi="Consolas" w:cs="Consolas"/>
          <w:color w:val="CE9178"/>
          <w:sz w:val="21"/>
          <w:szCs w:val="21"/>
          <w:shd w:val="clear" w:color="auto" w:fill="1E1E1E"/>
          <w:lang w:val="en-US" w:eastAsia="zh-CN" w:bidi="ar"/>
        </w:rPr>
        <w:t>"Sugar</w:t>
      </w:r>
      <w:r>
        <w:rPr>
          <w:rFonts w:ascii="Consolas" w:eastAsia="Consolas" w:hAnsi="Consolas" w:cs="Consolas"/>
          <w:color w:val="D7BA7D"/>
          <w:sz w:val="21"/>
          <w:szCs w:val="21"/>
          <w:shd w:val="clear" w:color="auto" w:fill="1E1E1E"/>
          <w:lang w:val="en-US" w:eastAsia="zh-CN" w:bidi="ar"/>
        </w:rPr>
        <w:t>\t\t</w:t>
      </w:r>
      <w:r>
        <w:rPr>
          <w:rFonts w:ascii="Consolas" w:eastAsia="Consolas" w:hAnsi="Consolas" w:cs="Consolas"/>
          <w:color w:val="CE9178"/>
          <w:sz w:val="21"/>
          <w:szCs w:val="21"/>
          <w:shd w:val="clear" w:color="auto" w:fill="1E1E1E"/>
          <w:lang w:val="en-US" w:eastAsia="zh-CN" w:bidi="ar"/>
        </w:rPr>
        <w:t xml:space="preserve"> </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.sugar.get()</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\t</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.su</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\n</w:t>
      </w:r>
      <w:r>
        <w:rPr>
          <w:rFonts w:ascii="Consolas" w:eastAsia="Consolas" w:hAnsi="Consolas" w:cs="Consolas"/>
          <w:color w:val="CE9178"/>
          <w:sz w:val="21"/>
          <w:szCs w:val="21"/>
          <w:shd w:val="clear" w:color="auto" w:fill="1E1E1E"/>
          <w:lang w:val="en-US" w:eastAsia="zh-CN" w:bidi="ar"/>
        </w:rPr>
        <w:t>"</w:t>
      </w:r>
      <w:r>
        <w:rPr>
          <w:rFonts w:ascii="Consolas" w:eastAsia="Consolas" w:hAnsi="Consolas" w:cs="Consolas"/>
          <w:color w:val="D4D4D4"/>
          <w:sz w:val="21"/>
          <w:szCs w:val="21"/>
          <w:shd w:val="clear" w:color="auto" w:fill="1E1E1E"/>
          <w:lang w:val="en-US" w:eastAsia="zh-CN" w:bidi="ar"/>
        </w:rPr>
        <w:t>)</w:t>
      </w:r>
    </w:p>
    <w:p w14:paraId="76B27F78"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C586C0"/>
          <w:sz w:val="21"/>
          <w:szCs w:val="21"/>
          <w:shd w:val="clear" w:color="auto" w:fill="1E1E1E"/>
          <w:lang w:val="en-US" w:eastAsia="zh-CN" w:bidi="ar"/>
        </w:rPr>
        <w:t>if</w:t>
      </w: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.dal.get()!=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79"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.txtarea.insert(</w:t>
      </w:r>
      <w:r>
        <w:rPr>
          <w:rFonts w:ascii="Consolas" w:eastAsia="Consolas" w:hAnsi="Consolas" w:cs="Consolas"/>
          <w:color w:val="4FC1FF"/>
          <w:sz w:val="21"/>
          <w:szCs w:val="21"/>
          <w:shd w:val="clear" w:color="auto" w:fill="1E1E1E"/>
          <w:lang w:val="en-US" w:eastAsia="zh-CN" w:bidi="ar"/>
        </w:rPr>
        <w:t>END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569CD6"/>
          <w:sz w:val="21"/>
          <w:szCs w:val="21"/>
          <w:shd w:val="clear" w:color="auto" w:fill="1E1E1E"/>
          <w:lang w:val="en-US" w:eastAsia="zh-CN" w:bidi="ar"/>
        </w:rPr>
        <w:t>f</w:t>
      </w:r>
      <w:r>
        <w:rPr>
          <w:rFonts w:ascii="Consolas" w:eastAsia="Consolas" w:hAnsi="Consolas" w:cs="Consolas"/>
          <w:color w:val="CE9178"/>
          <w:sz w:val="21"/>
          <w:szCs w:val="21"/>
          <w:shd w:val="clear" w:color="auto" w:fill="1E1E1E"/>
          <w:lang w:val="en-US" w:eastAsia="zh-CN" w:bidi="ar"/>
        </w:rPr>
        <w:t>"Daal</w:t>
      </w:r>
      <w:r>
        <w:rPr>
          <w:rFonts w:ascii="Consolas" w:eastAsia="Consolas" w:hAnsi="Consolas" w:cs="Consolas"/>
          <w:color w:val="D7BA7D"/>
          <w:sz w:val="21"/>
          <w:szCs w:val="21"/>
          <w:shd w:val="clear" w:color="auto" w:fill="1E1E1E"/>
          <w:lang w:val="en-US" w:eastAsia="zh-CN" w:bidi="ar"/>
        </w:rPr>
        <w:t>\t\t</w:t>
      </w:r>
      <w:r>
        <w:rPr>
          <w:rFonts w:ascii="Consolas" w:eastAsia="Consolas" w:hAnsi="Consolas" w:cs="Consolas"/>
          <w:color w:val="CE9178"/>
          <w:sz w:val="21"/>
          <w:szCs w:val="21"/>
          <w:shd w:val="clear" w:color="auto" w:fill="1E1E1E"/>
          <w:lang w:val="en-US" w:eastAsia="zh-CN" w:bidi="ar"/>
        </w:rPr>
        <w:t xml:space="preserve"> </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.dal.get()</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\t</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.da</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\n</w:t>
      </w:r>
      <w:r>
        <w:rPr>
          <w:rFonts w:ascii="Consolas" w:eastAsia="Consolas" w:hAnsi="Consolas" w:cs="Consolas"/>
          <w:color w:val="CE9178"/>
          <w:sz w:val="21"/>
          <w:szCs w:val="21"/>
          <w:shd w:val="clear" w:color="auto" w:fill="1E1E1E"/>
          <w:lang w:val="en-US" w:eastAsia="zh-CN" w:bidi="ar"/>
        </w:rPr>
        <w:t>"</w:t>
      </w:r>
      <w:r>
        <w:rPr>
          <w:rFonts w:ascii="Consolas" w:eastAsia="Consolas" w:hAnsi="Consolas" w:cs="Consolas"/>
          <w:color w:val="D4D4D4"/>
          <w:sz w:val="21"/>
          <w:szCs w:val="21"/>
          <w:shd w:val="clear" w:color="auto" w:fill="1E1E1E"/>
          <w:lang w:val="en-US" w:eastAsia="zh-CN" w:bidi="ar"/>
        </w:rPr>
        <w:t>)</w:t>
      </w:r>
    </w:p>
    <w:p w14:paraId="76B27F7A"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C586C0"/>
          <w:sz w:val="21"/>
          <w:szCs w:val="21"/>
          <w:shd w:val="clear" w:color="auto" w:fill="1E1E1E"/>
          <w:lang w:val="en-US" w:eastAsia="zh-CN" w:bidi="ar"/>
        </w:rPr>
        <w:t>if</w:t>
      </w: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.tea.get()!=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7B"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.txtarea.insert(</w:t>
      </w:r>
      <w:r>
        <w:rPr>
          <w:rFonts w:ascii="Consolas" w:eastAsia="Consolas" w:hAnsi="Consolas" w:cs="Consolas"/>
          <w:color w:val="4FC1FF"/>
          <w:sz w:val="21"/>
          <w:szCs w:val="21"/>
          <w:shd w:val="clear" w:color="auto" w:fill="1E1E1E"/>
          <w:lang w:val="en-US" w:eastAsia="zh-CN" w:bidi="ar"/>
        </w:rPr>
        <w:t>END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569CD6"/>
          <w:sz w:val="21"/>
          <w:szCs w:val="21"/>
          <w:shd w:val="clear" w:color="auto" w:fill="1E1E1E"/>
          <w:lang w:val="en-US" w:eastAsia="zh-CN" w:bidi="ar"/>
        </w:rPr>
        <w:t>f</w:t>
      </w:r>
      <w:r>
        <w:rPr>
          <w:rFonts w:ascii="Consolas" w:eastAsia="Consolas" w:hAnsi="Consolas" w:cs="Consolas"/>
          <w:color w:val="CE9178"/>
          <w:sz w:val="21"/>
          <w:szCs w:val="21"/>
          <w:shd w:val="clear" w:color="auto" w:fill="1E1E1E"/>
          <w:lang w:val="en-US" w:eastAsia="zh-CN" w:bidi="ar"/>
        </w:rPr>
        <w:t>"Tea</w:t>
      </w:r>
      <w:r>
        <w:rPr>
          <w:rFonts w:ascii="Consolas" w:eastAsia="Consolas" w:hAnsi="Consolas" w:cs="Consolas"/>
          <w:color w:val="D7BA7D"/>
          <w:sz w:val="21"/>
          <w:szCs w:val="21"/>
          <w:shd w:val="clear" w:color="auto" w:fill="1E1E1E"/>
          <w:lang w:val="en-US" w:eastAsia="zh-CN" w:bidi="ar"/>
        </w:rPr>
        <w:t>\t\t</w:t>
      </w:r>
      <w:r>
        <w:rPr>
          <w:rFonts w:ascii="Consolas" w:eastAsia="Consolas" w:hAnsi="Consolas" w:cs="Consolas"/>
          <w:color w:val="CE9178"/>
          <w:sz w:val="21"/>
          <w:szCs w:val="21"/>
          <w:shd w:val="clear" w:color="auto" w:fill="1E1E1E"/>
          <w:lang w:val="en-US" w:eastAsia="zh-CN" w:bidi="ar"/>
        </w:rPr>
        <w:t xml:space="preserve"> </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.tea.get()</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\t</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.te</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\n</w:t>
      </w:r>
      <w:r>
        <w:rPr>
          <w:rFonts w:ascii="Consolas" w:eastAsia="Consolas" w:hAnsi="Consolas" w:cs="Consolas"/>
          <w:color w:val="CE9178"/>
          <w:sz w:val="21"/>
          <w:szCs w:val="21"/>
          <w:shd w:val="clear" w:color="auto" w:fill="1E1E1E"/>
          <w:lang w:val="en-US" w:eastAsia="zh-CN" w:bidi="ar"/>
        </w:rPr>
        <w:t>"</w:t>
      </w:r>
      <w:r>
        <w:rPr>
          <w:rFonts w:ascii="Consolas" w:eastAsia="Consolas" w:hAnsi="Consolas" w:cs="Consolas"/>
          <w:color w:val="D4D4D4"/>
          <w:sz w:val="21"/>
          <w:szCs w:val="21"/>
          <w:shd w:val="clear" w:color="auto" w:fill="1E1E1E"/>
          <w:lang w:val="en-US" w:eastAsia="zh-CN" w:bidi="ar"/>
        </w:rPr>
        <w:t>)</w:t>
      </w:r>
    </w:p>
    <w:p w14:paraId="76B27F7C"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C586C0"/>
          <w:sz w:val="21"/>
          <w:szCs w:val="21"/>
          <w:shd w:val="clear" w:color="auto" w:fill="1E1E1E"/>
          <w:lang w:val="en-US" w:eastAsia="zh-CN" w:bidi="ar"/>
        </w:rPr>
        <w:t>if</w:t>
      </w: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.soap.get()!=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7D"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.txtarea.insert(</w:t>
      </w:r>
      <w:r>
        <w:rPr>
          <w:rFonts w:ascii="Consolas" w:eastAsia="Consolas" w:hAnsi="Consolas" w:cs="Consolas"/>
          <w:color w:val="4FC1FF"/>
          <w:sz w:val="21"/>
          <w:szCs w:val="21"/>
          <w:shd w:val="clear" w:color="auto" w:fill="1E1E1E"/>
          <w:lang w:val="en-US" w:eastAsia="zh-CN" w:bidi="ar"/>
        </w:rPr>
        <w:t>END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569CD6"/>
          <w:sz w:val="21"/>
          <w:szCs w:val="21"/>
          <w:shd w:val="clear" w:color="auto" w:fill="1E1E1E"/>
          <w:lang w:val="en-US" w:eastAsia="zh-CN" w:bidi="ar"/>
        </w:rPr>
        <w:t>f</w:t>
      </w:r>
      <w:r>
        <w:rPr>
          <w:rFonts w:ascii="Consolas" w:eastAsia="Consolas" w:hAnsi="Consolas" w:cs="Consolas"/>
          <w:color w:val="CE9178"/>
          <w:sz w:val="21"/>
          <w:szCs w:val="21"/>
          <w:shd w:val="clear" w:color="auto" w:fill="1E1E1E"/>
          <w:lang w:val="en-US" w:eastAsia="zh-CN" w:bidi="ar"/>
        </w:rPr>
        <w:t>"Soap</w:t>
      </w:r>
      <w:r>
        <w:rPr>
          <w:rFonts w:ascii="Consolas" w:eastAsia="Consolas" w:hAnsi="Consolas" w:cs="Consolas"/>
          <w:color w:val="D7BA7D"/>
          <w:sz w:val="21"/>
          <w:szCs w:val="21"/>
          <w:shd w:val="clear" w:color="auto" w:fill="1E1E1E"/>
          <w:lang w:val="en-US" w:eastAsia="zh-CN" w:bidi="ar"/>
        </w:rPr>
        <w:t>\t\t</w:t>
      </w:r>
      <w:r>
        <w:rPr>
          <w:rFonts w:ascii="Consolas" w:eastAsia="Consolas" w:hAnsi="Consolas" w:cs="Consolas"/>
          <w:color w:val="CE9178"/>
          <w:sz w:val="21"/>
          <w:szCs w:val="21"/>
          <w:shd w:val="clear" w:color="auto" w:fill="1E1E1E"/>
          <w:lang w:val="en-US" w:eastAsia="zh-CN" w:bidi="ar"/>
        </w:rPr>
        <w:t xml:space="preserve"> </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.soap.get()</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\t</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.so</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\n</w:t>
      </w:r>
      <w:r>
        <w:rPr>
          <w:rFonts w:ascii="Consolas" w:eastAsia="Consolas" w:hAnsi="Consolas" w:cs="Consolas"/>
          <w:color w:val="CE9178"/>
          <w:sz w:val="21"/>
          <w:szCs w:val="21"/>
          <w:shd w:val="clear" w:color="auto" w:fill="1E1E1E"/>
          <w:lang w:val="en-US" w:eastAsia="zh-CN" w:bidi="ar"/>
        </w:rPr>
        <w:t>"</w:t>
      </w:r>
      <w:r>
        <w:rPr>
          <w:rFonts w:ascii="Consolas" w:eastAsia="Consolas" w:hAnsi="Consolas" w:cs="Consolas"/>
          <w:color w:val="D4D4D4"/>
          <w:sz w:val="21"/>
          <w:szCs w:val="21"/>
          <w:shd w:val="clear" w:color="auto" w:fill="1E1E1E"/>
          <w:lang w:val="en-US" w:eastAsia="zh-CN" w:bidi="ar"/>
        </w:rPr>
        <w:t>)</w:t>
      </w:r>
    </w:p>
    <w:p w14:paraId="76B27F7E"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C586C0"/>
          <w:sz w:val="21"/>
          <w:szCs w:val="21"/>
          <w:shd w:val="clear" w:color="auto" w:fill="1E1E1E"/>
          <w:lang w:val="en-US" w:eastAsia="zh-CN" w:bidi="ar"/>
        </w:rPr>
        <w:t>if</w:t>
      </w: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.shampoo.get()!=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7F"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.txtarea.insert(</w:t>
      </w:r>
      <w:r>
        <w:rPr>
          <w:rFonts w:ascii="Consolas" w:eastAsia="Consolas" w:hAnsi="Consolas" w:cs="Consolas"/>
          <w:color w:val="4FC1FF"/>
          <w:sz w:val="21"/>
          <w:szCs w:val="21"/>
          <w:shd w:val="clear" w:color="auto" w:fill="1E1E1E"/>
          <w:lang w:val="en-US" w:eastAsia="zh-CN" w:bidi="ar"/>
        </w:rPr>
        <w:t>END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569CD6"/>
          <w:sz w:val="21"/>
          <w:szCs w:val="21"/>
          <w:shd w:val="clear" w:color="auto" w:fill="1E1E1E"/>
          <w:lang w:val="en-US" w:eastAsia="zh-CN" w:bidi="ar"/>
        </w:rPr>
        <w:t>f</w:t>
      </w:r>
      <w:r>
        <w:rPr>
          <w:rFonts w:ascii="Consolas" w:eastAsia="Consolas" w:hAnsi="Consolas" w:cs="Consolas"/>
          <w:color w:val="CE9178"/>
          <w:sz w:val="21"/>
          <w:szCs w:val="21"/>
          <w:shd w:val="clear" w:color="auto" w:fill="1E1E1E"/>
          <w:lang w:val="en-US" w:eastAsia="zh-CN" w:bidi="ar"/>
        </w:rPr>
        <w:t>"Shampoo</w:t>
      </w:r>
      <w:r>
        <w:rPr>
          <w:rFonts w:ascii="Consolas" w:eastAsia="Consolas" w:hAnsi="Consolas" w:cs="Consolas"/>
          <w:color w:val="D7BA7D"/>
          <w:sz w:val="21"/>
          <w:szCs w:val="21"/>
          <w:shd w:val="clear" w:color="auto" w:fill="1E1E1E"/>
          <w:lang w:val="en-US" w:eastAsia="zh-CN" w:bidi="ar"/>
        </w:rPr>
        <w:t>\t\t</w:t>
      </w:r>
      <w:r>
        <w:rPr>
          <w:rFonts w:ascii="Consolas" w:eastAsia="Consolas" w:hAnsi="Consolas" w:cs="Consolas"/>
          <w:color w:val="CE9178"/>
          <w:sz w:val="21"/>
          <w:szCs w:val="21"/>
          <w:shd w:val="clear" w:color="auto" w:fill="1E1E1E"/>
          <w:lang w:val="en-US" w:eastAsia="zh-CN" w:bidi="ar"/>
        </w:rPr>
        <w:t xml:space="preserve"> </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.shampoo.get()</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\t</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.sh</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\n</w:t>
      </w:r>
      <w:r>
        <w:rPr>
          <w:rFonts w:ascii="Consolas" w:eastAsia="Consolas" w:hAnsi="Consolas" w:cs="Consolas"/>
          <w:color w:val="CE9178"/>
          <w:sz w:val="21"/>
          <w:szCs w:val="21"/>
          <w:shd w:val="clear" w:color="auto" w:fill="1E1E1E"/>
          <w:lang w:val="en-US" w:eastAsia="zh-CN" w:bidi="ar"/>
        </w:rPr>
        <w:t>"</w:t>
      </w:r>
      <w:r>
        <w:rPr>
          <w:rFonts w:ascii="Consolas" w:eastAsia="Consolas" w:hAnsi="Consolas" w:cs="Consolas"/>
          <w:color w:val="D4D4D4"/>
          <w:sz w:val="21"/>
          <w:szCs w:val="21"/>
          <w:shd w:val="clear" w:color="auto" w:fill="1E1E1E"/>
          <w:lang w:val="en-US" w:eastAsia="zh-CN" w:bidi="ar"/>
        </w:rPr>
        <w:t>)</w:t>
      </w:r>
    </w:p>
    <w:p w14:paraId="76B27F80"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C586C0"/>
          <w:sz w:val="21"/>
          <w:szCs w:val="21"/>
          <w:shd w:val="clear" w:color="auto" w:fill="1E1E1E"/>
          <w:lang w:val="en-US" w:eastAsia="zh-CN" w:bidi="ar"/>
        </w:rPr>
        <w:t>if</w:t>
      </w: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.lotion.get()!=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81"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.txtarea.insert(</w:t>
      </w:r>
      <w:r>
        <w:rPr>
          <w:rFonts w:ascii="Consolas" w:eastAsia="Consolas" w:hAnsi="Consolas" w:cs="Consolas"/>
          <w:color w:val="4FC1FF"/>
          <w:sz w:val="21"/>
          <w:szCs w:val="21"/>
          <w:shd w:val="clear" w:color="auto" w:fill="1E1E1E"/>
          <w:lang w:val="en-US" w:eastAsia="zh-CN" w:bidi="ar"/>
        </w:rPr>
        <w:t>END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569CD6"/>
          <w:sz w:val="21"/>
          <w:szCs w:val="21"/>
          <w:shd w:val="clear" w:color="auto" w:fill="1E1E1E"/>
          <w:lang w:val="en-US" w:eastAsia="zh-CN" w:bidi="ar"/>
        </w:rPr>
        <w:t>f</w:t>
      </w:r>
      <w:r>
        <w:rPr>
          <w:rFonts w:ascii="Consolas" w:eastAsia="Consolas" w:hAnsi="Consolas" w:cs="Consolas"/>
          <w:color w:val="CE9178"/>
          <w:sz w:val="21"/>
          <w:szCs w:val="21"/>
          <w:shd w:val="clear" w:color="auto" w:fill="1E1E1E"/>
          <w:lang w:val="en-US" w:eastAsia="zh-CN" w:bidi="ar"/>
        </w:rPr>
        <w:t>"Lotion</w:t>
      </w:r>
      <w:r>
        <w:rPr>
          <w:rFonts w:ascii="Consolas" w:eastAsia="Consolas" w:hAnsi="Consolas" w:cs="Consolas"/>
          <w:color w:val="D7BA7D"/>
          <w:sz w:val="21"/>
          <w:szCs w:val="21"/>
          <w:shd w:val="clear" w:color="auto" w:fill="1E1E1E"/>
          <w:lang w:val="en-US" w:eastAsia="zh-CN" w:bidi="ar"/>
        </w:rPr>
        <w:t>\t\t</w:t>
      </w:r>
      <w:r>
        <w:rPr>
          <w:rFonts w:ascii="Consolas" w:eastAsia="Consolas" w:hAnsi="Consolas" w:cs="Consolas"/>
          <w:color w:val="CE9178"/>
          <w:sz w:val="21"/>
          <w:szCs w:val="21"/>
          <w:shd w:val="clear" w:color="auto" w:fill="1E1E1E"/>
          <w:lang w:val="en-US" w:eastAsia="zh-CN" w:bidi="ar"/>
        </w:rPr>
        <w:t xml:space="preserve"> </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.lotion.get()</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\t</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.lo</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\n</w:t>
      </w:r>
      <w:r>
        <w:rPr>
          <w:rFonts w:ascii="Consolas" w:eastAsia="Consolas" w:hAnsi="Consolas" w:cs="Consolas"/>
          <w:color w:val="CE9178"/>
          <w:sz w:val="21"/>
          <w:szCs w:val="21"/>
          <w:shd w:val="clear" w:color="auto" w:fill="1E1E1E"/>
          <w:lang w:val="en-US" w:eastAsia="zh-CN" w:bidi="ar"/>
        </w:rPr>
        <w:t>"</w:t>
      </w:r>
      <w:r>
        <w:rPr>
          <w:rFonts w:ascii="Consolas" w:eastAsia="Consolas" w:hAnsi="Consolas" w:cs="Consolas"/>
          <w:color w:val="D4D4D4"/>
          <w:sz w:val="21"/>
          <w:szCs w:val="21"/>
          <w:shd w:val="clear" w:color="auto" w:fill="1E1E1E"/>
          <w:lang w:val="en-US" w:eastAsia="zh-CN" w:bidi="ar"/>
        </w:rPr>
        <w:t>)</w:t>
      </w:r>
    </w:p>
    <w:p w14:paraId="76B27F82"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C586C0"/>
          <w:sz w:val="21"/>
          <w:szCs w:val="21"/>
          <w:shd w:val="clear" w:color="auto" w:fill="1E1E1E"/>
          <w:lang w:val="en-US" w:eastAsia="zh-CN" w:bidi="ar"/>
        </w:rPr>
        <w:t>if</w:t>
      </w: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.cream.get()!=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83"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.txtarea.insert(</w:t>
      </w:r>
      <w:r>
        <w:rPr>
          <w:rFonts w:ascii="Consolas" w:eastAsia="Consolas" w:hAnsi="Consolas" w:cs="Consolas"/>
          <w:color w:val="4FC1FF"/>
          <w:sz w:val="21"/>
          <w:szCs w:val="21"/>
          <w:shd w:val="clear" w:color="auto" w:fill="1E1E1E"/>
          <w:lang w:val="en-US" w:eastAsia="zh-CN" w:bidi="ar"/>
        </w:rPr>
        <w:t>END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569CD6"/>
          <w:sz w:val="21"/>
          <w:szCs w:val="21"/>
          <w:shd w:val="clear" w:color="auto" w:fill="1E1E1E"/>
          <w:lang w:val="en-US" w:eastAsia="zh-CN" w:bidi="ar"/>
        </w:rPr>
        <w:t>f</w:t>
      </w:r>
      <w:r>
        <w:rPr>
          <w:rFonts w:ascii="Consolas" w:eastAsia="Consolas" w:hAnsi="Consolas" w:cs="Consolas"/>
          <w:color w:val="CE9178"/>
          <w:sz w:val="21"/>
          <w:szCs w:val="21"/>
          <w:shd w:val="clear" w:color="auto" w:fill="1E1E1E"/>
          <w:lang w:val="en-US" w:eastAsia="zh-CN" w:bidi="ar"/>
        </w:rPr>
        <w:t>"Cream</w:t>
      </w:r>
      <w:r>
        <w:rPr>
          <w:rFonts w:ascii="Consolas" w:eastAsia="Consolas" w:hAnsi="Consolas" w:cs="Consolas"/>
          <w:color w:val="D7BA7D"/>
          <w:sz w:val="21"/>
          <w:szCs w:val="21"/>
          <w:shd w:val="clear" w:color="auto" w:fill="1E1E1E"/>
          <w:lang w:val="en-US" w:eastAsia="zh-CN" w:bidi="ar"/>
        </w:rPr>
        <w:t>\t\t</w:t>
      </w:r>
      <w:r>
        <w:rPr>
          <w:rFonts w:ascii="Consolas" w:eastAsia="Consolas" w:hAnsi="Consolas" w:cs="Consolas"/>
          <w:color w:val="CE9178"/>
          <w:sz w:val="21"/>
          <w:szCs w:val="21"/>
          <w:shd w:val="clear" w:color="auto" w:fill="1E1E1E"/>
          <w:lang w:val="en-US" w:eastAsia="zh-CN" w:bidi="ar"/>
        </w:rPr>
        <w:t xml:space="preserve"> </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.cream.get()</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\t</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.cr</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\n</w:t>
      </w:r>
      <w:r>
        <w:rPr>
          <w:rFonts w:ascii="Consolas" w:eastAsia="Consolas" w:hAnsi="Consolas" w:cs="Consolas"/>
          <w:color w:val="CE9178"/>
          <w:sz w:val="21"/>
          <w:szCs w:val="21"/>
          <w:shd w:val="clear" w:color="auto" w:fill="1E1E1E"/>
          <w:lang w:val="en-US" w:eastAsia="zh-CN" w:bidi="ar"/>
        </w:rPr>
        <w:t>"</w:t>
      </w:r>
      <w:r>
        <w:rPr>
          <w:rFonts w:ascii="Consolas" w:eastAsia="Consolas" w:hAnsi="Consolas" w:cs="Consolas"/>
          <w:color w:val="D4D4D4"/>
          <w:sz w:val="21"/>
          <w:szCs w:val="21"/>
          <w:shd w:val="clear" w:color="auto" w:fill="1E1E1E"/>
          <w:lang w:val="en-US" w:eastAsia="zh-CN" w:bidi="ar"/>
        </w:rPr>
        <w:t>)</w:t>
      </w:r>
    </w:p>
    <w:p w14:paraId="76B27F84"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C586C0"/>
          <w:sz w:val="21"/>
          <w:szCs w:val="21"/>
          <w:shd w:val="clear" w:color="auto" w:fill="1E1E1E"/>
          <w:lang w:val="en-US" w:eastAsia="zh-CN" w:bidi="ar"/>
        </w:rPr>
        <w:t>if</w:t>
      </w: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.foam.get()!=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85"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.txtarea.insert(</w:t>
      </w:r>
      <w:r>
        <w:rPr>
          <w:rFonts w:ascii="Consolas" w:eastAsia="Consolas" w:hAnsi="Consolas" w:cs="Consolas"/>
          <w:color w:val="4FC1FF"/>
          <w:sz w:val="21"/>
          <w:szCs w:val="21"/>
          <w:shd w:val="clear" w:color="auto" w:fill="1E1E1E"/>
          <w:lang w:val="en-US" w:eastAsia="zh-CN" w:bidi="ar"/>
        </w:rPr>
        <w:t>END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569CD6"/>
          <w:sz w:val="21"/>
          <w:szCs w:val="21"/>
          <w:shd w:val="clear" w:color="auto" w:fill="1E1E1E"/>
          <w:lang w:val="en-US" w:eastAsia="zh-CN" w:bidi="ar"/>
        </w:rPr>
        <w:t>f</w:t>
      </w:r>
      <w:r>
        <w:rPr>
          <w:rFonts w:ascii="Consolas" w:eastAsia="Consolas" w:hAnsi="Consolas" w:cs="Consolas"/>
          <w:color w:val="CE9178"/>
          <w:sz w:val="21"/>
          <w:szCs w:val="21"/>
          <w:shd w:val="clear" w:color="auto" w:fill="1E1E1E"/>
          <w:lang w:val="en-US" w:eastAsia="zh-CN" w:bidi="ar"/>
        </w:rPr>
        <w:t>"Foam</w:t>
      </w:r>
      <w:r>
        <w:rPr>
          <w:rFonts w:ascii="Consolas" w:eastAsia="Consolas" w:hAnsi="Consolas" w:cs="Consolas"/>
          <w:color w:val="D7BA7D"/>
          <w:sz w:val="21"/>
          <w:szCs w:val="21"/>
          <w:shd w:val="clear" w:color="auto" w:fill="1E1E1E"/>
          <w:lang w:val="en-US" w:eastAsia="zh-CN" w:bidi="ar"/>
        </w:rPr>
        <w:t>\t\t</w:t>
      </w:r>
      <w:r>
        <w:rPr>
          <w:rFonts w:ascii="Consolas" w:eastAsia="Consolas" w:hAnsi="Consolas" w:cs="Consolas"/>
          <w:color w:val="CE9178"/>
          <w:sz w:val="21"/>
          <w:szCs w:val="21"/>
          <w:shd w:val="clear" w:color="auto" w:fill="1E1E1E"/>
          <w:lang w:val="en-US" w:eastAsia="zh-CN" w:bidi="ar"/>
        </w:rPr>
        <w:t xml:space="preserve"> </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.foam.get()</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\t</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.fo</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\n</w:t>
      </w:r>
      <w:r>
        <w:rPr>
          <w:rFonts w:ascii="Consolas" w:eastAsia="Consolas" w:hAnsi="Consolas" w:cs="Consolas"/>
          <w:color w:val="CE9178"/>
          <w:sz w:val="21"/>
          <w:szCs w:val="21"/>
          <w:shd w:val="clear" w:color="auto" w:fill="1E1E1E"/>
          <w:lang w:val="en-US" w:eastAsia="zh-CN" w:bidi="ar"/>
        </w:rPr>
        <w:t>"</w:t>
      </w:r>
      <w:r>
        <w:rPr>
          <w:rFonts w:ascii="Consolas" w:eastAsia="Consolas" w:hAnsi="Consolas" w:cs="Consolas"/>
          <w:color w:val="D4D4D4"/>
          <w:sz w:val="21"/>
          <w:szCs w:val="21"/>
          <w:shd w:val="clear" w:color="auto" w:fill="1E1E1E"/>
          <w:lang w:val="en-US" w:eastAsia="zh-CN" w:bidi="ar"/>
        </w:rPr>
        <w:t>)</w:t>
      </w:r>
    </w:p>
    <w:p w14:paraId="76B27F86"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C586C0"/>
          <w:sz w:val="21"/>
          <w:szCs w:val="21"/>
          <w:shd w:val="clear" w:color="auto" w:fill="1E1E1E"/>
          <w:lang w:val="en-US" w:eastAsia="zh-CN" w:bidi="ar"/>
        </w:rPr>
        <w:t>if</w:t>
      </w: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.mask.get()!=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87"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.txtarea.insert(</w:t>
      </w:r>
      <w:r>
        <w:rPr>
          <w:rFonts w:ascii="Consolas" w:eastAsia="Consolas" w:hAnsi="Consolas" w:cs="Consolas"/>
          <w:color w:val="4FC1FF"/>
          <w:sz w:val="21"/>
          <w:szCs w:val="21"/>
          <w:shd w:val="clear" w:color="auto" w:fill="1E1E1E"/>
          <w:lang w:val="en-US" w:eastAsia="zh-CN" w:bidi="ar"/>
        </w:rPr>
        <w:t>END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569CD6"/>
          <w:sz w:val="21"/>
          <w:szCs w:val="21"/>
          <w:shd w:val="clear" w:color="auto" w:fill="1E1E1E"/>
          <w:lang w:val="en-US" w:eastAsia="zh-CN" w:bidi="ar"/>
        </w:rPr>
        <w:t>f</w:t>
      </w:r>
      <w:r>
        <w:rPr>
          <w:rFonts w:ascii="Consolas" w:eastAsia="Consolas" w:hAnsi="Consolas" w:cs="Consolas"/>
          <w:color w:val="CE9178"/>
          <w:sz w:val="21"/>
          <w:szCs w:val="21"/>
          <w:shd w:val="clear" w:color="auto" w:fill="1E1E1E"/>
          <w:lang w:val="en-US" w:eastAsia="zh-CN" w:bidi="ar"/>
        </w:rPr>
        <w:t>"Mask</w:t>
      </w:r>
      <w:r>
        <w:rPr>
          <w:rFonts w:ascii="Consolas" w:eastAsia="Consolas" w:hAnsi="Consolas" w:cs="Consolas"/>
          <w:color w:val="D7BA7D"/>
          <w:sz w:val="21"/>
          <w:szCs w:val="21"/>
          <w:shd w:val="clear" w:color="auto" w:fill="1E1E1E"/>
          <w:lang w:val="en-US" w:eastAsia="zh-CN" w:bidi="ar"/>
        </w:rPr>
        <w:t>\t\t</w:t>
      </w:r>
      <w:r>
        <w:rPr>
          <w:rFonts w:ascii="Consolas" w:eastAsia="Consolas" w:hAnsi="Consolas" w:cs="Consolas"/>
          <w:color w:val="CE9178"/>
          <w:sz w:val="21"/>
          <w:szCs w:val="21"/>
          <w:shd w:val="clear" w:color="auto" w:fill="1E1E1E"/>
          <w:lang w:val="en-US" w:eastAsia="zh-CN" w:bidi="ar"/>
        </w:rPr>
        <w:t xml:space="preserve"> </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.mask.get()</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\t</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.ma</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\n</w:t>
      </w:r>
      <w:r>
        <w:rPr>
          <w:rFonts w:ascii="Consolas" w:eastAsia="Consolas" w:hAnsi="Consolas" w:cs="Consolas"/>
          <w:color w:val="CE9178"/>
          <w:sz w:val="21"/>
          <w:szCs w:val="21"/>
          <w:shd w:val="clear" w:color="auto" w:fill="1E1E1E"/>
          <w:lang w:val="en-US" w:eastAsia="zh-CN" w:bidi="ar"/>
        </w:rPr>
        <w:t>"</w:t>
      </w:r>
      <w:r>
        <w:rPr>
          <w:rFonts w:ascii="Consolas" w:eastAsia="Consolas" w:hAnsi="Consolas" w:cs="Consolas"/>
          <w:color w:val="D4D4D4"/>
          <w:sz w:val="21"/>
          <w:szCs w:val="21"/>
          <w:shd w:val="clear" w:color="auto" w:fill="1E1E1E"/>
          <w:lang w:val="en-US" w:eastAsia="zh-CN" w:bidi="ar"/>
        </w:rPr>
        <w:t>)</w:t>
      </w:r>
    </w:p>
    <w:p w14:paraId="76B27F88"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C586C0"/>
          <w:sz w:val="21"/>
          <w:szCs w:val="21"/>
          <w:shd w:val="clear" w:color="auto" w:fill="1E1E1E"/>
          <w:lang w:val="en-US" w:eastAsia="zh-CN" w:bidi="ar"/>
        </w:rPr>
        <w:t>if</w:t>
      </w: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.sanitizer.get()!=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89"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.txtarea.insert(</w:t>
      </w:r>
      <w:r>
        <w:rPr>
          <w:rFonts w:ascii="Consolas" w:eastAsia="Consolas" w:hAnsi="Consolas" w:cs="Consolas"/>
          <w:color w:val="4FC1FF"/>
          <w:sz w:val="21"/>
          <w:szCs w:val="21"/>
          <w:shd w:val="clear" w:color="auto" w:fill="1E1E1E"/>
          <w:lang w:val="en-US" w:eastAsia="zh-CN" w:bidi="ar"/>
        </w:rPr>
        <w:t>END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569CD6"/>
          <w:sz w:val="21"/>
          <w:szCs w:val="21"/>
          <w:shd w:val="clear" w:color="auto" w:fill="1E1E1E"/>
          <w:lang w:val="en-US" w:eastAsia="zh-CN" w:bidi="ar"/>
        </w:rPr>
        <w:t>f</w:t>
      </w:r>
      <w:r>
        <w:rPr>
          <w:rFonts w:ascii="Consolas" w:eastAsia="Consolas" w:hAnsi="Consolas" w:cs="Consolas"/>
          <w:color w:val="CE9178"/>
          <w:sz w:val="21"/>
          <w:szCs w:val="21"/>
          <w:shd w:val="clear" w:color="auto" w:fill="1E1E1E"/>
          <w:lang w:val="en-US" w:eastAsia="zh-CN" w:bidi="ar"/>
        </w:rPr>
        <w:t>"Sanitizer</w:t>
      </w:r>
      <w:r>
        <w:rPr>
          <w:rFonts w:ascii="Consolas" w:eastAsia="Consolas" w:hAnsi="Consolas" w:cs="Consolas"/>
          <w:color w:val="D7BA7D"/>
          <w:sz w:val="21"/>
          <w:szCs w:val="21"/>
          <w:shd w:val="clear" w:color="auto" w:fill="1E1E1E"/>
          <w:lang w:val="en-US" w:eastAsia="zh-CN" w:bidi="ar"/>
        </w:rPr>
        <w:t>\t\t</w:t>
      </w:r>
      <w:r>
        <w:rPr>
          <w:rFonts w:ascii="Consolas" w:eastAsia="Consolas" w:hAnsi="Consolas" w:cs="Consolas"/>
          <w:color w:val="CE9178"/>
          <w:sz w:val="21"/>
          <w:szCs w:val="21"/>
          <w:shd w:val="clear" w:color="auto" w:fill="1E1E1E"/>
          <w:lang w:val="en-US" w:eastAsia="zh-CN" w:bidi="ar"/>
        </w:rPr>
        <w:t xml:space="preserve"> </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.sanitizer.get()</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\t</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.sa</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\n</w:t>
      </w:r>
      <w:r>
        <w:rPr>
          <w:rFonts w:ascii="Consolas" w:eastAsia="Consolas" w:hAnsi="Consolas" w:cs="Consolas"/>
          <w:color w:val="CE9178"/>
          <w:sz w:val="21"/>
          <w:szCs w:val="21"/>
          <w:shd w:val="clear" w:color="auto" w:fill="1E1E1E"/>
          <w:lang w:val="en-US" w:eastAsia="zh-CN" w:bidi="ar"/>
        </w:rPr>
        <w:t>"</w:t>
      </w:r>
      <w:r>
        <w:rPr>
          <w:rFonts w:ascii="Consolas" w:eastAsia="Consolas" w:hAnsi="Consolas" w:cs="Consolas"/>
          <w:color w:val="D4D4D4"/>
          <w:sz w:val="21"/>
          <w:szCs w:val="21"/>
          <w:shd w:val="clear" w:color="auto" w:fill="1E1E1E"/>
          <w:lang w:val="en-US" w:eastAsia="zh-CN" w:bidi="ar"/>
        </w:rPr>
        <w:t>)</w:t>
      </w:r>
    </w:p>
    <w:p w14:paraId="76B27F8A"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p>
    <w:p w14:paraId="76B27F8B"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.txtarea.insert(</w:t>
      </w:r>
      <w:r>
        <w:rPr>
          <w:rFonts w:ascii="Consolas" w:eastAsia="Consolas" w:hAnsi="Consolas" w:cs="Consolas"/>
          <w:color w:val="4FC1FF"/>
          <w:sz w:val="21"/>
          <w:szCs w:val="21"/>
          <w:shd w:val="clear" w:color="auto" w:fill="1E1E1E"/>
          <w:lang w:val="en-US" w:eastAsia="zh-CN" w:bidi="ar"/>
        </w:rPr>
        <w:t>END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569CD6"/>
          <w:sz w:val="21"/>
          <w:szCs w:val="21"/>
          <w:shd w:val="clear" w:color="auto" w:fill="1E1E1E"/>
          <w:lang w:val="en-US" w:eastAsia="zh-CN" w:bidi="ar"/>
        </w:rPr>
        <w:t>f</w:t>
      </w:r>
      <w:r>
        <w:rPr>
          <w:rFonts w:ascii="Consolas" w:eastAsia="Consolas" w:hAnsi="Consolas" w:cs="Consolas"/>
          <w:color w:val="CE9178"/>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\n</w:t>
      </w:r>
      <w:r>
        <w:rPr>
          <w:rFonts w:ascii="Consolas" w:eastAsia="Consolas" w:hAnsi="Consolas" w:cs="Consolas"/>
          <w:color w:val="CE9178"/>
          <w:sz w:val="21"/>
          <w:szCs w:val="21"/>
          <w:shd w:val="clear" w:color="auto" w:fill="1E1E1E"/>
          <w:lang w:val="en-US" w:eastAsia="zh-CN" w:bidi="ar"/>
        </w:rPr>
        <w:t>"</w:t>
      </w:r>
      <w:r>
        <w:rPr>
          <w:rFonts w:ascii="Consolas" w:eastAsia="Consolas" w:hAnsi="Consolas" w:cs="Consolas"/>
          <w:color w:val="D4D4D4"/>
          <w:sz w:val="21"/>
          <w:szCs w:val="21"/>
          <w:shd w:val="clear" w:color="auto" w:fill="1E1E1E"/>
          <w:lang w:val="en-US" w:eastAsia="zh-CN" w:bidi="ar"/>
        </w:rPr>
        <w:t>)</w:t>
      </w:r>
    </w:p>
    <w:p w14:paraId="76B27F8C"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C586C0"/>
          <w:sz w:val="21"/>
          <w:szCs w:val="21"/>
          <w:shd w:val="clear" w:color="auto" w:fill="1E1E1E"/>
          <w:lang w:val="en-US" w:eastAsia="zh-CN" w:bidi="ar"/>
        </w:rPr>
        <w:t>if</w:t>
      </w: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.a.get()!=</w:t>
      </w:r>
      <w:r>
        <w:rPr>
          <w:rFonts w:ascii="Consolas" w:eastAsia="Consolas" w:hAnsi="Consolas" w:cs="Consolas"/>
          <w:color w:val="CE9178"/>
          <w:sz w:val="21"/>
          <w:szCs w:val="21"/>
          <w:shd w:val="clear" w:color="auto" w:fill="1E1E1E"/>
          <w:lang w:val="en-US" w:eastAsia="zh-CN" w:bidi="ar"/>
        </w:rPr>
        <w:t>"0.0 Rs"</w:t>
      </w:r>
      <w:r>
        <w:rPr>
          <w:rFonts w:ascii="Consolas" w:eastAsia="Consolas" w:hAnsi="Consolas" w:cs="Consolas"/>
          <w:color w:val="D4D4D4"/>
          <w:sz w:val="21"/>
          <w:szCs w:val="21"/>
          <w:shd w:val="clear" w:color="auto" w:fill="1E1E1E"/>
          <w:lang w:val="en-US" w:eastAsia="zh-CN" w:bidi="ar"/>
        </w:rPr>
        <w:t>:</w:t>
      </w:r>
    </w:p>
    <w:p w14:paraId="76B27F8D"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.txtarea.insert(</w:t>
      </w:r>
      <w:r>
        <w:rPr>
          <w:rFonts w:ascii="Consolas" w:eastAsia="Consolas" w:hAnsi="Consolas" w:cs="Consolas"/>
          <w:color w:val="4FC1FF"/>
          <w:sz w:val="21"/>
          <w:szCs w:val="21"/>
          <w:shd w:val="clear" w:color="auto" w:fill="1E1E1E"/>
          <w:lang w:val="en-US" w:eastAsia="zh-CN" w:bidi="ar"/>
        </w:rPr>
        <w:t>END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569CD6"/>
          <w:sz w:val="21"/>
          <w:szCs w:val="21"/>
          <w:shd w:val="clear" w:color="auto" w:fill="1E1E1E"/>
          <w:lang w:val="en-US" w:eastAsia="zh-CN" w:bidi="ar"/>
        </w:rPr>
        <w:t>f</w:t>
      </w:r>
      <w:r>
        <w:rPr>
          <w:rFonts w:ascii="Consolas" w:eastAsia="Consolas" w:hAnsi="Consolas" w:cs="Consolas"/>
          <w:color w:val="CE9178"/>
          <w:sz w:val="21"/>
          <w:szCs w:val="21"/>
          <w:shd w:val="clear" w:color="auto" w:fill="1E1E1E"/>
          <w:lang w:val="en-US" w:eastAsia="zh-CN" w:bidi="ar"/>
        </w:rPr>
        <w:t xml:space="preserve">"Total Snacks Tax : </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.a.get()</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\n</w:t>
      </w:r>
      <w:r>
        <w:rPr>
          <w:rFonts w:ascii="Consolas" w:eastAsia="Consolas" w:hAnsi="Consolas" w:cs="Consolas"/>
          <w:color w:val="CE9178"/>
          <w:sz w:val="21"/>
          <w:szCs w:val="21"/>
          <w:shd w:val="clear" w:color="auto" w:fill="1E1E1E"/>
          <w:lang w:val="en-US" w:eastAsia="zh-CN" w:bidi="ar"/>
        </w:rPr>
        <w:t>"</w:t>
      </w:r>
      <w:r>
        <w:rPr>
          <w:rFonts w:ascii="Consolas" w:eastAsia="Consolas" w:hAnsi="Consolas" w:cs="Consolas"/>
          <w:color w:val="D4D4D4"/>
          <w:sz w:val="21"/>
          <w:szCs w:val="21"/>
          <w:shd w:val="clear" w:color="auto" w:fill="1E1E1E"/>
          <w:lang w:val="en-US" w:eastAsia="zh-CN" w:bidi="ar"/>
        </w:rPr>
        <w:t>)</w:t>
      </w:r>
    </w:p>
    <w:p w14:paraId="76B27F8E"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C586C0"/>
          <w:sz w:val="21"/>
          <w:szCs w:val="21"/>
          <w:shd w:val="clear" w:color="auto" w:fill="1E1E1E"/>
          <w:lang w:val="en-US" w:eastAsia="zh-CN" w:bidi="ar"/>
        </w:rPr>
        <w:t>if</w:t>
      </w: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.b.get()!=</w:t>
      </w:r>
      <w:r>
        <w:rPr>
          <w:rFonts w:ascii="Consolas" w:eastAsia="Consolas" w:hAnsi="Consolas" w:cs="Consolas"/>
          <w:color w:val="CE9178"/>
          <w:sz w:val="21"/>
          <w:szCs w:val="21"/>
          <w:shd w:val="clear" w:color="auto" w:fill="1E1E1E"/>
          <w:lang w:val="en-US" w:eastAsia="zh-CN" w:bidi="ar"/>
        </w:rPr>
        <w:t>"0.0 Rs"</w:t>
      </w:r>
      <w:r>
        <w:rPr>
          <w:rFonts w:ascii="Consolas" w:eastAsia="Consolas" w:hAnsi="Consolas" w:cs="Consolas"/>
          <w:color w:val="D4D4D4"/>
          <w:sz w:val="21"/>
          <w:szCs w:val="21"/>
          <w:shd w:val="clear" w:color="auto" w:fill="1E1E1E"/>
          <w:lang w:val="en-US" w:eastAsia="zh-CN" w:bidi="ar"/>
        </w:rPr>
        <w:t>:</w:t>
      </w:r>
    </w:p>
    <w:p w14:paraId="76B27F8F"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.txtarea.insert(</w:t>
      </w:r>
      <w:r>
        <w:rPr>
          <w:rFonts w:ascii="Consolas" w:eastAsia="Consolas" w:hAnsi="Consolas" w:cs="Consolas"/>
          <w:color w:val="4FC1FF"/>
          <w:sz w:val="21"/>
          <w:szCs w:val="21"/>
          <w:shd w:val="clear" w:color="auto" w:fill="1E1E1E"/>
          <w:lang w:val="en-US" w:eastAsia="zh-CN" w:bidi="ar"/>
        </w:rPr>
        <w:t>END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569CD6"/>
          <w:sz w:val="21"/>
          <w:szCs w:val="21"/>
          <w:shd w:val="clear" w:color="auto" w:fill="1E1E1E"/>
          <w:lang w:val="en-US" w:eastAsia="zh-CN" w:bidi="ar"/>
        </w:rPr>
        <w:t>f</w:t>
      </w:r>
      <w:r>
        <w:rPr>
          <w:rFonts w:ascii="Consolas" w:eastAsia="Consolas" w:hAnsi="Consolas" w:cs="Consolas"/>
          <w:color w:val="CE9178"/>
          <w:sz w:val="21"/>
          <w:szCs w:val="21"/>
          <w:shd w:val="clear" w:color="auto" w:fill="1E1E1E"/>
          <w:lang w:val="en-US" w:eastAsia="zh-CN" w:bidi="ar"/>
        </w:rPr>
        <w:t xml:space="preserve">"Total Grocery Tax : </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.b.get()</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\n</w:t>
      </w:r>
      <w:r>
        <w:rPr>
          <w:rFonts w:ascii="Consolas" w:eastAsia="Consolas" w:hAnsi="Consolas" w:cs="Consolas"/>
          <w:color w:val="CE9178"/>
          <w:sz w:val="21"/>
          <w:szCs w:val="21"/>
          <w:shd w:val="clear" w:color="auto" w:fill="1E1E1E"/>
          <w:lang w:val="en-US" w:eastAsia="zh-CN" w:bidi="ar"/>
        </w:rPr>
        <w:t>"</w:t>
      </w:r>
      <w:r>
        <w:rPr>
          <w:rFonts w:ascii="Consolas" w:eastAsia="Consolas" w:hAnsi="Consolas" w:cs="Consolas"/>
          <w:color w:val="D4D4D4"/>
          <w:sz w:val="21"/>
          <w:szCs w:val="21"/>
          <w:shd w:val="clear" w:color="auto" w:fill="1E1E1E"/>
          <w:lang w:val="en-US" w:eastAsia="zh-CN" w:bidi="ar"/>
        </w:rPr>
        <w:t>)</w:t>
      </w:r>
    </w:p>
    <w:p w14:paraId="76B27F90"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C586C0"/>
          <w:sz w:val="21"/>
          <w:szCs w:val="21"/>
          <w:shd w:val="clear" w:color="auto" w:fill="1E1E1E"/>
          <w:lang w:val="en-US" w:eastAsia="zh-CN" w:bidi="ar"/>
        </w:rPr>
        <w:t>if</w:t>
      </w: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.c.get()!=</w:t>
      </w:r>
      <w:r>
        <w:rPr>
          <w:rFonts w:ascii="Consolas" w:eastAsia="Consolas" w:hAnsi="Consolas" w:cs="Consolas"/>
          <w:color w:val="CE9178"/>
          <w:sz w:val="21"/>
          <w:szCs w:val="21"/>
          <w:shd w:val="clear" w:color="auto" w:fill="1E1E1E"/>
          <w:lang w:val="en-US" w:eastAsia="zh-CN" w:bidi="ar"/>
        </w:rPr>
        <w:t>"0.0 Rs"</w:t>
      </w:r>
      <w:r>
        <w:rPr>
          <w:rFonts w:ascii="Consolas" w:eastAsia="Consolas" w:hAnsi="Consolas" w:cs="Consolas"/>
          <w:color w:val="D4D4D4"/>
          <w:sz w:val="21"/>
          <w:szCs w:val="21"/>
          <w:shd w:val="clear" w:color="auto" w:fill="1E1E1E"/>
          <w:lang w:val="en-US" w:eastAsia="zh-CN" w:bidi="ar"/>
        </w:rPr>
        <w:t>:</w:t>
      </w:r>
    </w:p>
    <w:p w14:paraId="76B27F91"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.txtarea.insert(</w:t>
      </w:r>
      <w:r>
        <w:rPr>
          <w:rFonts w:ascii="Consolas" w:eastAsia="Consolas" w:hAnsi="Consolas" w:cs="Consolas"/>
          <w:color w:val="4FC1FF"/>
          <w:sz w:val="21"/>
          <w:szCs w:val="21"/>
          <w:shd w:val="clear" w:color="auto" w:fill="1E1E1E"/>
          <w:lang w:val="en-US" w:eastAsia="zh-CN" w:bidi="ar"/>
        </w:rPr>
        <w:t>END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569CD6"/>
          <w:sz w:val="21"/>
          <w:szCs w:val="21"/>
          <w:shd w:val="clear" w:color="auto" w:fill="1E1E1E"/>
          <w:lang w:val="en-US" w:eastAsia="zh-CN" w:bidi="ar"/>
        </w:rPr>
        <w:t>f</w:t>
      </w:r>
      <w:r>
        <w:rPr>
          <w:rFonts w:ascii="Consolas" w:eastAsia="Consolas" w:hAnsi="Consolas" w:cs="Consolas"/>
          <w:color w:val="CE9178"/>
          <w:sz w:val="21"/>
          <w:szCs w:val="21"/>
          <w:shd w:val="clear" w:color="auto" w:fill="1E1E1E"/>
          <w:lang w:val="en-US" w:eastAsia="zh-CN" w:bidi="ar"/>
        </w:rPr>
        <w:t xml:space="preserve">"Total Beauty&amp;Hygine Tax : </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.c.get()</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\n</w:t>
      </w:r>
      <w:r>
        <w:rPr>
          <w:rFonts w:ascii="Consolas" w:eastAsia="Consolas" w:hAnsi="Consolas" w:cs="Consolas"/>
          <w:color w:val="CE9178"/>
          <w:sz w:val="21"/>
          <w:szCs w:val="21"/>
          <w:shd w:val="clear" w:color="auto" w:fill="1E1E1E"/>
          <w:lang w:val="en-US" w:eastAsia="zh-CN" w:bidi="ar"/>
        </w:rPr>
        <w:t>"</w:t>
      </w:r>
      <w:r>
        <w:rPr>
          <w:rFonts w:ascii="Consolas" w:eastAsia="Consolas" w:hAnsi="Consolas" w:cs="Consolas"/>
          <w:color w:val="D4D4D4"/>
          <w:sz w:val="21"/>
          <w:szCs w:val="21"/>
          <w:shd w:val="clear" w:color="auto" w:fill="1E1E1E"/>
          <w:lang w:val="en-US" w:eastAsia="zh-CN" w:bidi="ar"/>
        </w:rPr>
        <w:t>)</w:t>
      </w:r>
    </w:p>
    <w:p w14:paraId="76B27F92"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.txtarea.insert(</w:t>
      </w:r>
      <w:r>
        <w:rPr>
          <w:rFonts w:ascii="Consolas" w:eastAsia="Consolas" w:hAnsi="Consolas" w:cs="Consolas"/>
          <w:color w:val="4FC1FF"/>
          <w:sz w:val="21"/>
          <w:szCs w:val="21"/>
          <w:shd w:val="clear" w:color="auto" w:fill="1E1E1E"/>
          <w:lang w:val="en-US" w:eastAsia="zh-CN" w:bidi="ar"/>
        </w:rPr>
        <w:t>END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569CD6"/>
          <w:sz w:val="21"/>
          <w:szCs w:val="21"/>
          <w:shd w:val="clear" w:color="auto" w:fill="1E1E1E"/>
          <w:lang w:val="en-US" w:eastAsia="zh-CN" w:bidi="ar"/>
        </w:rPr>
        <w:t>f</w:t>
      </w:r>
      <w:r>
        <w:rPr>
          <w:rFonts w:ascii="Consolas" w:eastAsia="Consolas" w:hAnsi="Consolas" w:cs="Consolas"/>
          <w:color w:val="CE9178"/>
          <w:sz w:val="21"/>
          <w:szCs w:val="21"/>
          <w:shd w:val="clear" w:color="auto" w:fill="1E1E1E"/>
          <w:lang w:val="en-US" w:eastAsia="zh-CN" w:bidi="ar"/>
        </w:rPr>
        <w:t xml:space="preserve">"Total Bill Amount : </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.total_all_bil</w:t>
      </w:r>
      <w:r>
        <w:rPr>
          <w:rFonts w:ascii="Consolas" w:eastAsia="Consolas" w:hAnsi="Consolas" w:cs="Consolas"/>
          <w:color w:val="569CD6"/>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\n</w:t>
      </w:r>
      <w:r>
        <w:rPr>
          <w:rFonts w:ascii="Consolas" w:eastAsia="Consolas" w:hAnsi="Consolas" w:cs="Consolas"/>
          <w:color w:val="CE9178"/>
          <w:sz w:val="21"/>
          <w:szCs w:val="21"/>
          <w:shd w:val="clear" w:color="auto" w:fill="1E1E1E"/>
          <w:lang w:val="en-US" w:eastAsia="zh-CN" w:bidi="ar"/>
        </w:rPr>
        <w:t>"</w:t>
      </w:r>
      <w:r>
        <w:rPr>
          <w:rFonts w:ascii="Consolas" w:eastAsia="Consolas" w:hAnsi="Consolas" w:cs="Consolas"/>
          <w:color w:val="D4D4D4"/>
          <w:sz w:val="21"/>
          <w:szCs w:val="21"/>
          <w:shd w:val="clear" w:color="auto" w:fill="1E1E1E"/>
          <w:lang w:val="en-US" w:eastAsia="zh-CN" w:bidi="ar"/>
        </w:rPr>
        <w:t>)</w:t>
      </w:r>
    </w:p>
    <w:p w14:paraId="76B27F93"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.txtarea.insert(</w:t>
      </w:r>
      <w:r>
        <w:rPr>
          <w:rFonts w:ascii="Consolas" w:eastAsia="Consolas" w:hAnsi="Consolas" w:cs="Consolas"/>
          <w:color w:val="4FC1FF"/>
          <w:sz w:val="21"/>
          <w:szCs w:val="21"/>
          <w:shd w:val="clear" w:color="auto" w:fill="1E1E1E"/>
          <w:lang w:val="en-US" w:eastAsia="zh-CN" w:bidi="ar"/>
        </w:rPr>
        <w:t>END</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569CD6"/>
          <w:sz w:val="21"/>
          <w:szCs w:val="21"/>
          <w:shd w:val="clear" w:color="auto" w:fill="1E1E1E"/>
          <w:lang w:val="en-US" w:eastAsia="zh-CN" w:bidi="ar"/>
        </w:rPr>
        <w:t>f</w:t>
      </w:r>
      <w:r>
        <w:rPr>
          <w:rFonts w:ascii="Consolas" w:eastAsia="Consolas" w:hAnsi="Consolas" w:cs="Consolas"/>
          <w:color w:val="CE9178"/>
          <w:sz w:val="21"/>
          <w:szCs w:val="21"/>
          <w:shd w:val="clear" w:color="auto" w:fill="1E1E1E"/>
          <w:lang w:val="en-US" w:eastAsia="zh-CN" w:bidi="ar"/>
        </w:rPr>
        <w:t>"------------------------------------</w:t>
      </w:r>
      <w:r>
        <w:rPr>
          <w:rFonts w:ascii="Consolas" w:eastAsia="Consolas" w:hAnsi="Consolas" w:cs="Consolas"/>
          <w:color w:val="D7BA7D"/>
          <w:sz w:val="21"/>
          <w:szCs w:val="21"/>
          <w:shd w:val="clear" w:color="auto" w:fill="1E1E1E"/>
          <w:lang w:val="en-US" w:eastAsia="zh-CN" w:bidi="ar"/>
        </w:rPr>
        <w:t>\n</w:t>
      </w:r>
      <w:r>
        <w:rPr>
          <w:rFonts w:ascii="Consolas" w:eastAsia="Consolas" w:hAnsi="Consolas" w:cs="Consolas"/>
          <w:color w:val="CE9178"/>
          <w:sz w:val="21"/>
          <w:szCs w:val="21"/>
          <w:shd w:val="clear" w:color="auto" w:fill="1E1E1E"/>
          <w:lang w:val="en-US" w:eastAsia="zh-CN" w:bidi="ar"/>
        </w:rPr>
        <w:t>"</w:t>
      </w:r>
      <w:r>
        <w:rPr>
          <w:rFonts w:ascii="Consolas" w:eastAsia="Consolas" w:hAnsi="Consolas" w:cs="Consolas"/>
          <w:color w:val="D4D4D4"/>
          <w:sz w:val="21"/>
          <w:szCs w:val="21"/>
          <w:shd w:val="clear" w:color="auto" w:fill="1E1E1E"/>
          <w:lang w:val="en-US" w:eastAsia="zh-CN" w:bidi="ar"/>
        </w:rPr>
        <w:t>)</w:t>
      </w:r>
    </w:p>
    <w:p w14:paraId="76B27F94"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569CD6"/>
          <w:sz w:val="21"/>
          <w:szCs w:val="21"/>
          <w:shd w:val="clear" w:color="auto" w:fill="1E1E1E"/>
          <w:lang w:val="en-US" w:eastAsia="zh-CN" w:bidi="ar"/>
        </w:rPr>
        <w:t>def</w:t>
      </w: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DCDCAA"/>
          <w:sz w:val="21"/>
          <w:szCs w:val="21"/>
          <w:shd w:val="clear" w:color="auto" w:fill="1E1E1E"/>
          <w:lang w:val="en-US" w:eastAsia="zh-CN" w:bidi="ar"/>
        </w:rPr>
        <w:t>clear</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p>
    <w:p w14:paraId="76B27F95"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.txtarea.delete(</w:t>
      </w:r>
      <w:r>
        <w:rPr>
          <w:rFonts w:ascii="Consolas" w:eastAsia="Consolas" w:hAnsi="Consolas" w:cs="Consolas"/>
          <w:color w:val="B5CEA8"/>
          <w:sz w:val="21"/>
          <w:szCs w:val="21"/>
          <w:shd w:val="clear" w:color="auto" w:fill="1E1E1E"/>
          <w:lang w:val="en-US" w:eastAsia="zh-CN" w:bidi="ar"/>
        </w:rPr>
        <w:t>1.0</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FC1FF"/>
          <w:sz w:val="21"/>
          <w:szCs w:val="21"/>
          <w:shd w:val="clear" w:color="auto" w:fill="1E1E1E"/>
          <w:lang w:val="en-US" w:eastAsia="zh-CN" w:bidi="ar"/>
        </w:rPr>
        <w:t>END</w:t>
      </w:r>
      <w:r>
        <w:rPr>
          <w:rFonts w:ascii="Consolas" w:eastAsia="Consolas" w:hAnsi="Consolas" w:cs="Consolas"/>
          <w:color w:val="D4D4D4"/>
          <w:sz w:val="21"/>
          <w:szCs w:val="21"/>
          <w:shd w:val="clear" w:color="auto" w:fill="1E1E1E"/>
          <w:lang w:val="en-US" w:eastAsia="zh-CN" w:bidi="ar"/>
        </w:rPr>
        <w:t>)</w:t>
      </w:r>
    </w:p>
    <w:p w14:paraId="76B27F96"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.nutella.set(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97"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.noodles.set(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98"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.lays.set(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99"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.oreo.set(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9A"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.muffin.set(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9B"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.silk.set(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9C"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.namkeen.set(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9D"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.atta.set(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9E"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.pasta.set(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9F"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.rice.set(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A0"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.oil.set(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A1"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.sugar.set(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A2"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.dal.set(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A3"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.tea.set(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A4"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.soap.set(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A5"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.shampoo.set(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A6"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.lotion.set(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A7"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.cream.set(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A8"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.foam.set(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A9"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.mask.set(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AA"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.sanitizer.set(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AB"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.total_sna.set(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AC"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.total_gro.set(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AD"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.total_hyg.set(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AE"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.a.set(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AF"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.b.set(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B0"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.c.set(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B1"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.c_name.set(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B2"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.bill_no.set(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B3"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.bill_no.set(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B4"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.phone.set(</w:t>
      </w:r>
      <w:r>
        <w:rPr>
          <w:rFonts w:ascii="Consolas" w:eastAsia="Consolas" w:hAnsi="Consolas" w:cs="Consolas"/>
          <w:color w:val="B5CEA8"/>
          <w:sz w:val="21"/>
          <w:szCs w:val="21"/>
          <w:shd w:val="clear" w:color="auto" w:fill="1E1E1E"/>
          <w:lang w:val="en-US" w:eastAsia="zh-CN" w:bidi="ar"/>
        </w:rPr>
        <w:t>0</w:t>
      </w:r>
      <w:r>
        <w:rPr>
          <w:rFonts w:ascii="Consolas" w:eastAsia="Consolas" w:hAnsi="Consolas" w:cs="Consolas"/>
          <w:color w:val="D4D4D4"/>
          <w:sz w:val="21"/>
          <w:szCs w:val="21"/>
          <w:shd w:val="clear" w:color="auto" w:fill="1E1E1E"/>
          <w:lang w:val="en-US" w:eastAsia="zh-CN" w:bidi="ar"/>
        </w:rPr>
        <w:t>)</w:t>
      </w:r>
    </w:p>
    <w:p w14:paraId="76B27FB5"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569CD6"/>
          <w:sz w:val="21"/>
          <w:szCs w:val="21"/>
          <w:shd w:val="clear" w:color="auto" w:fill="1E1E1E"/>
          <w:lang w:val="en-US" w:eastAsia="zh-CN" w:bidi="ar"/>
        </w:rPr>
        <w:t>def</w:t>
      </w: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DCDCAA"/>
          <w:sz w:val="21"/>
          <w:szCs w:val="21"/>
          <w:shd w:val="clear" w:color="auto" w:fill="1E1E1E"/>
          <w:lang w:val="en-US" w:eastAsia="zh-CN" w:bidi="ar"/>
        </w:rPr>
        <w:t>exit1</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w:t>
      </w:r>
    </w:p>
    <w:p w14:paraId="76B27FB6"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r>
        <w:rPr>
          <w:rFonts w:ascii="Consolas" w:eastAsia="Consolas" w:hAnsi="Consolas" w:cs="Consolas"/>
          <w:color w:val="9CDCFE"/>
          <w:sz w:val="21"/>
          <w:szCs w:val="21"/>
          <w:shd w:val="clear" w:color="auto" w:fill="1E1E1E"/>
          <w:lang w:val="en-US" w:eastAsia="zh-CN" w:bidi="ar"/>
        </w:rPr>
        <w:t>self</w:t>
      </w:r>
      <w:r>
        <w:rPr>
          <w:rFonts w:ascii="Consolas" w:eastAsia="Consolas" w:hAnsi="Consolas" w:cs="Consolas"/>
          <w:color w:val="D4D4D4"/>
          <w:sz w:val="21"/>
          <w:szCs w:val="21"/>
          <w:shd w:val="clear" w:color="auto" w:fill="1E1E1E"/>
          <w:lang w:val="en-US" w:eastAsia="zh-CN" w:bidi="ar"/>
        </w:rPr>
        <w:t>.root.destroy()</w:t>
      </w:r>
    </w:p>
    <w:p w14:paraId="76B27FB7"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D4D4D4"/>
          <w:sz w:val="21"/>
          <w:szCs w:val="21"/>
          <w:shd w:val="clear" w:color="auto" w:fill="1E1E1E"/>
          <w:lang w:val="en-US" w:eastAsia="zh-CN" w:bidi="ar"/>
        </w:rPr>
        <w:t xml:space="preserve">            </w:t>
      </w:r>
    </w:p>
    <w:p w14:paraId="76B27FB8"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9CDCFE"/>
          <w:sz w:val="21"/>
          <w:szCs w:val="21"/>
          <w:shd w:val="clear" w:color="auto" w:fill="1E1E1E"/>
          <w:lang w:val="en-US" w:eastAsia="zh-CN" w:bidi="ar"/>
        </w:rPr>
        <w:t>root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Tk</w:t>
      </w:r>
      <w:r>
        <w:rPr>
          <w:rFonts w:ascii="Consolas" w:eastAsia="Consolas" w:hAnsi="Consolas" w:cs="Consolas"/>
          <w:color w:val="D4D4D4"/>
          <w:sz w:val="21"/>
          <w:szCs w:val="21"/>
          <w:shd w:val="clear" w:color="auto" w:fill="1E1E1E"/>
          <w:lang w:val="en-US" w:eastAsia="zh-CN" w:bidi="ar"/>
        </w:rPr>
        <w:t>()</w:t>
      </w:r>
    </w:p>
    <w:p w14:paraId="76B27FB9" w14:textId="77777777" w:rsidR="0014497B" w:rsidRDefault="006846A4">
      <w:pPr>
        <w:shd w:val="clear" w:color="auto" w:fill="1E1E1E"/>
        <w:spacing w:line="285" w:lineRule="atLeast"/>
        <w:rPr>
          <w:rFonts w:ascii="Consolas" w:eastAsia="Consolas" w:hAnsi="Consolas" w:cs="Consolas"/>
          <w:color w:val="D4D4D4"/>
          <w:sz w:val="21"/>
          <w:szCs w:val="21"/>
        </w:rPr>
      </w:pPr>
      <w:r>
        <w:rPr>
          <w:rFonts w:ascii="Consolas" w:eastAsia="Consolas" w:hAnsi="Consolas" w:cs="Consolas"/>
          <w:color w:val="9CDCFE"/>
          <w:sz w:val="21"/>
          <w:szCs w:val="21"/>
          <w:shd w:val="clear" w:color="auto" w:fill="1E1E1E"/>
          <w:lang w:val="en-US" w:eastAsia="zh-CN" w:bidi="ar"/>
        </w:rPr>
        <w:t>obj</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4EC9B0"/>
          <w:sz w:val="21"/>
          <w:szCs w:val="21"/>
          <w:shd w:val="clear" w:color="auto" w:fill="1E1E1E"/>
          <w:lang w:val="en-US" w:eastAsia="zh-CN" w:bidi="ar"/>
        </w:rPr>
        <w:t>Bill_App</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9CDCFE"/>
          <w:sz w:val="21"/>
          <w:szCs w:val="21"/>
          <w:shd w:val="clear" w:color="auto" w:fill="1E1E1E"/>
          <w:lang w:val="en-US" w:eastAsia="zh-CN" w:bidi="ar"/>
        </w:rPr>
        <w:t>root</w:t>
      </w:r>
      <w:r>
        <w:rPr>
          <w:rFonts w:ascii="Consolas" w:eastAsia="Consolas" w:hAnsi="Consolas" w:cs="Consolas"/>
          <w:color w:val="D4D4D4"/>
          <w:sz w:val="21"/>
          <w:szCs w:val="21"/>
          <w:shd w:val="clear" w:color="auto" w:fill="1E1E1E"/>
          <w:lang w:val="en-US" w:eastAsia="zh-CN" w:bidi="ar"/>
        </w:rPr>
        <w:t>)</w:t>
      </w:r>
    </w:p>
    <w:p w14:paraId="76B27FBA" w14:textId="77777777" w:rsidR="0014497B" w:rsidRDefault="006846A4">
      <w:pPr>
        <w:shd w:val="clear" w:color="auto" w:fill="1E1E1E"/>
        <w:spacing w:line="285" w:lineRule="atLeast"/>
        <w:rPr>
          <w:rFonts w:ascii="Consolas" w:eastAsia="Consolas" w:hAnsi="Consolas" w:cs="Consolas"/>
          <w:color w:val="D4D4D4"/>
          <w:sz w:val="21"/>
          <w:szCs w:val="21"/>
          <w:shd w:val="clear" w:color="auto" w:fill="1E1E1E"/>
          <w:lang w:val="en-US" w:eastAsia="zh-CN" w:bidi="ar"/>
        </w:rPr>
      </w:pPr>
      <w:r>
        <w:rPr>
          <w:rFonts w:ascii="Consolas" w:eastAsia="Consolas" w:hAnsi="Consolas" w:cs="Consolas"/>
          <w:color w:val="9CDCFE"/>
          <w:sz w:val="21"/>
          <w:szCs w:val="21"/>
          <w:shd w:val="clear" w:color="auto" w:fill="1E1E1E"/>
          <w:lang w:val="en-US" w:eastAsia="zh-CN" w:bidi="ar"/>
        </w:rPr>
        <w:t>root</w:t>
      </w:r>
      <w:r>
        <w:rPr>
          <w:rFonts w:ascii="Consolas" w:eastAsia="Consolas" w:hAnsi="Consolas" w:cs="Consolas"/>
          <w:color w:val="D4D4D4"/>
          <w:sz w:val="21"/>
          <w:szCs w:val="21"/>
          <w:shd w:val="clear" w:color="auto" w:fill="1E1E1E"/>
          <w:lang w:val="en-US" w:eastAsia="zh-CN" w:bidi="ar"/>
        </w:rPr>
        <w:t>.</w:t>
      </w:r>
      <w:r>
        <w:rPr>
          <w:rFonts w:ascii="Consolas" w:eastAsia="Consolas" w:hAnsi="Consolas" w:cs="Consolas"/>
          <w:color w:val="DCDCAA"/>
          <w:sz w:val="21"/>
          <w:szCs w:val="21"/>
          <w:shd w:val="clear" w:color="auto" w:fill="1E1E1E"/>
          <w:lang w:val="en-US" w:eastAsia="zh-CN" w:bidi="ar"/>
        </w:rPr>
        <w:t>mainloop</w:t>
      </w:r>
      <w:r>
        <w:rPr>
          <w:rFonts w:ascii="Consolas" w:eastAsia="Consolas" w:hAnsi="Consolas" w:cs="Consolas"/>
          <w:color w:val="D4D4D4"/>
          <w:sz w:val="21"/>
          <w:szCs w:val="21"/>
          <w:shd w:val="clear" w:color="auto" w:fill="1E1E1E"/>
          <w:lang w:val="en-US" w:eastAsia="zh-CN" w:bidi="ar"/>
        </w:rPr>
        <w:t>()</w:t>
      </w:r>
    </w:p>
    <w:p w14:paraId="76B27FBB" w14:textId="77777777" w:rsidR="0014497B" w:rsidRDefault="0014497B">
      <w:pPr>
        <w:shd w:val="clear" w:color="auto" w:fill="1E1E1E"/>
        <w:spacing w:line="285" w:lineRule="atLeast"/>
        <w:rPr>
          <w:rFonts w:ascii="Consolas" w:eastAsia="Consolas" w:hAnsi="Consolas" w:cs="Consolas"/>
          <w:color w:val="D4D4D4"/>
          <w:sz w:val="21"/>
          <w:szCs w:val="21"/>
          <w:shd w:val="clear" w:color="auto" w:fill="1E1E1E"/>
          <w:lang w:val="en-US" w:eastAsia="zh-CN" w:bidi="ar"/>
        </w:rPr>
      </w:pPr>
    </w:p>
    <w:p w14:paraId="76B27FBC" w14:textId="77777777" w:rsidR="0014497B" w:rsidRDefault="0014497B">
      <w:pPr>
        <w:shd w:val="clear" w:color="auto" w:fill="1E1E1E"/>
        <w:spacing w:line="285" w:lineRule="atLeast"/>
        <w:rPr>
          <w:rFonts w:ascii="Consolas" w:eastAsia="Consolas" w:hAnsi="Consolas" w:cs="Consolas"/>
          <w:color w:val="D4D4D4"/>
          <w:sz w:val="21"/>
          <w:szCs w:val="21"/>
          <w:shd w:val="clear" w:color="auto" w:fill="1E1E1E"/>
          <w:lang w:val="en-US" w:eastAsia="zh-CN" w:bidi="ar"/>
        </w:rPr>
      </w:pPr>
    </w:p>
    <w:p w14:paraId="76B27FBD" w14:textId="77777777" w:rsidR="0014497B" w:rsidRDefault="0014497B">
      <w:pPr>
        <w:shd w:val="clear" w:color="auto" w:fill="1E1E1E"/>
        <w:spacing w:line="285" w:lineRule="atLeast"/>
        <w:rPr>
          <w:rFonts w:ascii="Consolas" w:eastAsia="Consolas" w:hAnsi="Consolas" w:cs="Consolas"/>
          <w:color w:val="D4D4D4"/>
          <w:sz w:val="21"/>
          <w:szCs w:val="21"/>
          <w:shd w:val="clear" w:color="auto" w:fill="1E1E1E"/>
          <w:lang w:val="en-US" w:eastAsia="zh-CN" w:bidi="ar"/>
        </w:rPr>
      </w:pPr>
    </w:p>
    <w:p w14:paraId="76B27FBE" w14:textId="77777777" w:rsidR="0014497B" w:rsidRDefault="0014497B">
      <w:pPr>
        <w:shd w:val="clear" w:color="auto" w:fill="1E1E1E"/>
        <w:spacing w:line="285" w:lineRule="atLeast"/>
        <w:rPr>
          <w:rFonts w:ascii="Consolas" w:eastAsia="Consolas" w:hAnsi="Consolas" w:cs="Consolas"/>
          <w:color w:val="D4D4D4"/>
          <w:sz w:val="21"/>
          <w:szCs w:val="21"/>
          <w:shd w:val="clear" w:color="auto" w:fill="1E1E1E"/>
          <w:lang w:val="en-US" w:eastAsia="zh-CN" w:bidi="ar"/>
        </w:rPr>
      </w:pPr>
    </w:p>
    <w:p w14:paraId="76B27FBF" w14:textId="77777777" w:rsidR="0014497B" w:rsidRDefault="0014497B">
      <w:pPr>
        <w:shd w:val="clear" w:color="auto" w:fill="1E1E1E"/>
        <w:spacing w:line="285" w:lineRule="atLeast"/>
        <w:rPr>
          <w:rFonts w:ascii="Consolas" w:eastAsia="Consolas" w:hAnsi="Consolas" w:cs="Consolas"/>
          <w:color w:val="D4D4D4"/>
          <w:sz w:val="21"/>
          <w:szCs w:val="21"/>
          <w:shd w:val="clear" w:color="auto" w:fill="1E1E1E"/>
          <w:lang w:val="en-US" w:eastAsia="zh-CN" w:bidi="ar"/>
        </w:rPr>
      </w:pPr>
    </w:p>
    <w:p w14:paraId="76B27FC0" w14:textId="77777777" w:rsidR="0014497B" w:rsidRDefault="0014497B">
      <w:pPr>
        <w:shd w:val="clear" w:color="auto" w:fill="1E1E1E"/>
        <w:spacing w:line="285" w:lineRule="atLeast"/>
        <w:rPr>
          <w:rFonts w:ascii="Consolas" w:eastAsia="Consolas" w:hAnsi="Consolas" w:cs="Consolas"/>
          <w:color w:val="D4D4D4"/>
          <w:sz w:val="21"/>
          <w:szCs w:val="21"/>
          <w:shd w:val="clear" w:color="auto" w:fill="1E1E1E"/>
          <w:lang w:val="en-US" w:eastAsia="zh-CN" w:bidi="ar"/>
        </w:rPr>
      </w:pPr>
    </w:p>
    <w:p w14:paraId="76B27FC1" w14:textId="77777777" w:rsidR="0014497B" w:rsidRDefault="0014497B">
      <w:pPr>
        <w:shd w:val="clear" w:color="auto" w:fill="1E1E1E"/>
        <w:spacing w:line="285" w:lineRule="atLeast"/>
        <w:rPr>
          <w:rFonts w:ascii="Consolas" w:eastAsia="Consolas" w:hAnsi="Consolas" w:cs="Consolas"/>
          <w:color w:val="D4D4D4"/>
          <w:sz w:val="21"/>
          <w:szCs w:val="21"/>
          <w:shd w:val="clear" w:color="auto" w:fill="1E1E1E"/>
          <w:lang w:val="en-US" w:eastAsia="zh-CN" w:bidi="ar"/>
        </w:rPr>
      </w:pPr>
    </w:p>
    <w:p w14:paraId="76B27FC2" w14:textId="77777777" w:rsidR="0014497B" w:rsidRDefault="0014497B">
      <w:pPr>
        <w:shd w:val="clear" w:color="auto" w:fill="1E1E1E"/>
        <w:spacing w:line="285" w:lineRule="atLeast"/>
        <w:rPr>
          <w:rFonts w:ascii="Consolas" w:eastAsia="Consolas" w:hAnsi="Consolas" w:cs="Consolas"/>
          <w:color w:val="D4D4D4"/>
          <w:sz w:val="21"/>
          <w:szCs w:val="21"/>
          <w:shd w:val="clear" w:color="auto" w:fill="1E1E1E"/>
          <w:lang w:val="en-US" w:eastAsia="zh-CN" w:bidi="ar"/>
        </w:rPr>
      </w:pPr>
    </w:p>
    <w:p w14:paraId="76B27FC3" w14:textId="77777777" w:rsidR="0014497B" w:rsidRDefault="0014497B">
      <w:pPr>
        <w:shd w:val="clear" w:color="auto" w:fill="1E1E1E"/>
        <w:spacing w:line="285" w:lineRule="atLeast"/>
        <w:rPr>
          <w:rFonts w:ascii="Consolas" w:eastAsia="Consolas" w:hAnsi="Consolas" w:cs="Consolas"/>
          <w:color w:val="D4D4D4"/>
          <w:sz w:val="21"/>
          <w:szCs w:val="21"/>
          <w:shd w:val="clear" w:color="auto" w:fill="1E1E1E"/>
          <w:lang w:val="en-US" w:eastAsia="zh-CN" w:bidi="ar"/>
        </w:rPr>
      </w:pPr>
    </w:p>
    <w:p w14:paraId="76B27FC4" w14:textId="77777777" w:rsidR="0014497B" w:rsidRDefault="0014497B">
      <w:pPr>
        <w:shd w:val="clear" w:color="auto" w:fill="1E1E1E"/>
        <w:spacing w:line="285" w:lineRule="atLeast"/>
        <w:rPr>
          <w:rFonts w:ascii="Consolas" w:eastAsia="Consolas" w:hAnsi="Consolas" w:cs="Consolas"/>
          <w:color w:val="D4D4D4"/>
          <w:sz w:val="21"/>
          <w:szCs w:val="21"/>
          <w:shd w:val="clear" w:color="auto" w:fill="1E1E1E"/>
          <w:lang w:val="en-US" w:eastAsia="zh-CN" w:bidi="ar"/>
        </w:rPr>
      </w:pPr>
    </w:p>
    <w:p w14:paraId="76B27FC5" w14:textId="77777777" w:rsidR="0014497B" w:rsidRDefault="0014497B">
      <w:pPr>
        <w:shd w:val="clear" w:color="auto" w:fill="1E1E1E"/>
        <w:spacing w:line="285" w:lineRule="atLeast"/>
        <w:rPr>
          <w:rFonts w:ascii="Consolas" w:eastAsia="Consolas" w:hAnsi="Consolas" w:cs="Consolas"/>
          <w:color w:val="D4D4D4"/>
          <w:sz w:val="21"/>
          <w:szCs w:val="21"/>
          <w:shd w:val="clear" w:color="auto" w:fill="1E1E1E"/>
          <w:lang w:val="en-US" w:eastAsia="zh-CN" w:bidi="ar"/>
        </w:rPr>
      </w:pPr>
    </w:p>
    <w:p w14:paraId="76B27FC6" w14:textId="77777777" w:rsidR="0014497B" w:rsidRDefault="0014497B">
      <w:pPr>
        <w:shd w:val="clear" w:color="auto" w:fill="1E1E1E"/>
        <w:spacing w:line="285" w:lineRule="atLeast"/>
        <w:rPr>
          <w:rFonts w:ascii="Consolas" w:eastAsia="Consolas" w:hAnsi="Consolas" w:cs="Consolas"/>
          <w:color w:val="D4D4D4"/>
          <w:sz w:val="21"/>
          <w:szCs w:val="21"/>
          <w:shd w:val="clear" w:color="auto" w:fill="1E1E1E"/>
          <w:lang w:val="en-US" w:eastAsia="zh-CN" w:bidi="ar"/>
        </w:rPr>
      </w:pPr>
    </w:p>
    <w:p w14:paraId="24FD022C" w14:textId="77777777" w:rsidR="00E81766" w:rsidRDefault="00E81766" w:rsidP="00E81766">
      <w:pPr>
        <w:spacing w:line="0" w:lineRule="atLeast"/>
        <w:rPr>
          <w:rFonts w:ascii="Consolas" w:eastAsia="Consolas" w:hAnsi="Consolas" w:cs="Consolas"/>
          <w:color w:val="D4D4D4"/>
          <w:sz w:val="21"/>
          <w:szCs w:val="21"/>
          <w:shd w:val="clear" w:color="auto" w:fill="1E1E1E"/>
          <w:lang w:val="en-US" w:eastAsia="zh-CN" w:bidi="ar"/>
        </w:rPr>
      </w:pPr>
      <w:bookmarkStart w:id="8" w:name="page11"/>
      <w:bookmarkEnd w:id="8"/>
    </w:p>
    <w:p w14:paraId="1926B9A3" w14:textId="77777777" w:rsidR="004249F3" w:rsidRDefault="004249F3" w:rsidP="00E81766">
      <w:pPr>
        <w:spacing w:line="0" w:lineRule="atLeast"/>
        <w:jc w:val="center"/>
        <w:rPr>
          <w:rFonts w:ascii="Georgia" w:eastAsia="Times New Roman" w:hAnsi="Georgia" w:cs="Georgia"/>
          <w:color w:val="FF0000"/>
          <w:sz w:val="32"/>
          <w:u w:val="single"/>
        </w:rPr>
      </w:pPr>
    </w:p>
    <w:p w14:paraId="5B9BE837" w14:textId="77777777" w:rsidR="004249F3" w:rsidRDefault="004249F3" w:rsidP="00E81766">
      <w:pPr>
        <w:spacing w:line="0" w:lineRule="atLeast"/>
        <w:jc w:val="center"/>
        <w:rPr>
          <w:rFonts w:ascii="Georgia" w:eastAsia="Times New Roman" w:hAnsi="Georgia" w:cs="Georgia"/>
          <w:color w:val="FF0000"/>
          <w:sz w:val="32"/>
          <w:u w:val="single"/>
        </w:rPr>
      </w:pPr>
    </w:p>
    <w:p w14:paraId="35C52C5F" w14:textId="77777777" w:rsidR="004249F3" w:rsidRDefault="004249F3" w:rsidP="00E81766">
      <w:pPr>
        <w:spacing w:line="0" w:lineRule="atLeast"/>
        <w:jc w:val="center"/>
        <w:rPr>
          <w:rFonts w:ascii="Georgia" w:eastAsia="Times New Roman" w:hAnsi="Georgia" w:cs="Georgia"/>
          <w:color w:val="FF0000"/>
          <w:sz w:val="32"/>
          <w:u w:val="single"/>
        </w:rPr>
      </w:pPr>
    </w:p>
    <w:p w14:paraId="16081DCD" w14:textId="77777777" w:rsidR="004249F3" w:rsidRDefault="004249F3" w:rsidP="00E81766">
      <w:pPr>
        <w:spacing w:line="0" w:lineRule="atLeast"/>
        <w:jc w:val="center"/>
        <w:rPr>
          <w:rFonts w:ascii="Georgia" w:eastAsia="Times New Roman" w:hAnsi="Georgia" w:cs="Georgia"/>
          <w:color w:val="FF0000"/>
          <w:sz w:val="32"/>
          <w:u w:val="single"/>
        </w:rPr>
      </w:pPr>
    </w:p>
    <w:p w14:paraId="5B80BED7" w14:textId="77777777" w:rsidR="004249F3" w:rsidRDefault="004249F3" w:rsidP="00E81766">
      <w:pPr>
        <w:spacing w:line="0" w:lineRule="atLeast"/>
        <w:jc w:val="center"/>
        <w:rPr>
          <w:rFonts w:ascii="Georgia" w:eastAsia="Times New Roman" w:hAnsi="Georgia" w:cs="Georgia"/>
          <w:color w:val="FF0000"/>
          <w:sz w:val="32"/>
          <w:u w:val="single"/>
        </w:rPr>
      </w:pPr>
    </w:p>
    <w:p w14:paraId="54401041" w14:textId="77777777" w:rsidR="004249F3" w:rsidRDefault="004249F3" w:rsidP="00E81766">
      <w:pPr>
        <w:spacing w:line="0" w:lineRule="atLeast"/>
        <w:jc w:val="center"/>
        <w:rPr>
          <w:rFonts w:ascii="Georgia" w:eastAsia="Times New Roman" w:hAnsi="Georgia" w:cs="Georgia"/>
          <w:color w:val="FF0000"/>
          <w:sz w:val="32"/>
          <w:u w:val="single"/>
        </w:rPr>
      </w:pPr>
    </w:p>
    <w:p w14:paraId="2F9D1605" w14:textId="77777777" w:rsidR="004249F3" w:rsidRDefault="004249F3" w:rsidP="00E81766">
      <w:pPr>
        <w:spacing w:line="0" w:lineRule="atLeast"/>
        <w:jc w:val="center"/>
        <w:rPr>
          <w:rFonts w:ascii="Georgia" w:eastAsia="Times New Roman" w:hAnsi="Georgia" w:cs="Georgia"/>
          <w:color w:val="FF0000"/>
          <w:sz w:val="32"/>
          <w:u w:val="single"/>
        </w:rPr>
      </w:pPr>
    </w:p>
    <w:p w14:paraId="378F2EA8" w14:textId="77777777" w:rsidR="004249F3" w:rsidRDefault="004249F3" w:rsidP="00E81766">
      <w:pPr>
        <w:spacing w:line="0" w:lineRule="atLeast"/>
        <w:jc w:val="center"/>
        <w:rPr>
          <w:rFonts w:ascii="Georgia" w:eastAsia="Times New Roman" w:hAnsi="Georgia" w:cs="Georgia"/>
          <w:color w:val="FF0000"/>
          <w:sz w:val="32"/>
          <w:u w:val="single"/>
        </w:rPr>
      </w:pPr>
    </w:p>
    <w:p w14:paraId="3FC2B109" w14:textId="77777777" w:rsidR="004249F3" w:rsidRDefault="004249F3" w:rsidP="00E81766">
      <w:pPr>
        <w:spacing w:line="0" w:lineRule="atLeast"/>
        <w:jc w:val="center"/>
        <w:rPr>
          <w:rFonts w:ascii="Georgia" w:eastAsia="Times New Roman" w:hAnsi="Georgia" w:cs="Georgia"/>
          <w:color w:val="FF0000"/>
          <w:sz w:val="32"/>
          <w:u w:val="single"/>
        </w:rPr>
      </w:pPr>
    </w:p>
    <w:p w14:paraId="637B64B1" w14:textId="77777777" w:rsidR="004249F3" w:rsidRDefault="004249F3" w:rsidP="00E81766">
      <w:pPr>
        <w:spacing w:line="0" w:lineRule="atLeast"/>
        <w:jc w:val="center"/>
        <w:rPr>
          <w:rFonts w:ascii="Georgia" w:eastAsia="Times New Roman" w:hAnsi="Georgia" w:cs="Georgia"/>
          <w:color w:val="FF0000"/>
          <w:sz w:val="32"/>
          <w:u w:val="single"/>
        </w:rPr>
      </w:pPr>
    </w:p>
    <w:p w14:paraId="22E808A5" w14:textId="77777777" w:rsidR="004249F3" w:rsidRDefault="004249F3" w:rsidP="00E81766">
      <w:pPr>
        <w:spacing w:line="0" w:lineRule="atLeast"/>
        <w:jc w:val="center"/>
        <w:rPr>
          <w:rFonts w:ascii="Georgia" w:eastAsia="Times New Roman" w:hAnsi="Georgia" w:cs="Georgia"/>
          <w:color w:val="FF0000"/>
          <w:sz w:val="32"/>
          <w:u w:val="single"/>
        </w:rPr>
      </w:pPr>
    </w:p>
    <w:p w14:paraId="396EBCB1" w14:textId="77777777" w:rsidR="004249F3" w:rsidRDefault="004249F3" w:rsidP="00E81766">
      <w:pPr>
        <w:spacing w:line="0" w:lineRule="atLeast"/>
        <w:jc w:val="center"/>
        <w:rPr>
          <w:rFonts w:ascii="Georgia" w:eastAsia="Times New Roman" w:hAnsi="Georgia" w:cs="Georgia"/>
          <w:color w:val="FF0000"/>
          <w:sz w:val="32"/>
          <w:u w:val="single"/>
        </w:rPr>
      </w:pPr>
    </w:p>
    <w:p w14:paraId="6C1BC13B" w14:textId="77777777" w:rsidR="004249F3" w:rsidRDefault="004249F3" w:rsidP="00E81766">
      <w:pPr>
        <w:spacing w:line="0" w:lineRule="atLeast"/>
        <w:jc w:val="center"/>
        <w:rPr>
          <w:rFonts w:ascii="Georgia" w:eastAsia="Times New Roman" w:hAnsi="Georgia" w:cs="Georgia"/>
          <w:color w:val="FF0000"/>
          <w:sz w:val="32"/>
          <w:u w:val="single"/>
        </w:rPr>
      </w:pPr>
    </w:p>
    <w:p w14:paraId="0E62A1AC" w14:textId="77777777" w:rsidR="004249F3" w:rsidRDefault="004249F3" w:rsidP="00E81766">
      <w:pPr>
        <w:spacing w:line="0" w:lineRule="atLeast"/>
        <w:jc w:val="center"/>
        <w:rPr>
          <w:rFonts w:ascii="Georgia" w:eastAsia="Times New Roman" w:hAnsi="Georgia" w:cs="Georgia"/>
          <w:color w:val="FF0000"/>
          <w:sz w:val="32"/>
          <w:u w:val="single"/>
        </w:rPr>
      </w:pPr>
    </w:p>
    <w:p w14:paraId="69FEC692" w14:textId="77777777" w:rsidR="004249F3" w:rsidRDefault="004249F3" w:rsidP="00E81766">
      <w:pPr>
        <w:spacing w:line="0" w:lineRule="atLeast"/>
        <w:jc w:val="center"/>
        <w:rPr>
          <w:rFonts w:ascii="Georgia" w:eastAsia="Times New Roman" w:hAnsi="Georgia" w:cs="Georgia"/>
          <w:color w:val="FF0000"/>
          <w:sz w:val="32"/>
          <w:u w:val="single"/>
        </w:rPr>
      </w:pPr>
    </w:p>
    <w:p w14:paraId="2D2BE88B" w14:textId="77777777" w:rsidR="004249F3" w:rsidRDefault="004249F3" w:rsidP="00E81766">
      <w:pPr>
        <w:spacing w:line="0" w:lineRule="atLeast"/>
        <w:jc w:val="center"/>
        <w:rPr>
          <w:rFonts w:ascii="Georgia" w:eastAsia="Times New Roman" w:hAnsi="Georgia" w:cs="Georgia"/>
          <w:color w:val="FF0000"/>
          <w:sz w:val="32"/>
          <w:u w:val="single"/>
        </w:rPr>
      </w:pPr>
    </w:p>
    <w:p w14:paraId="70300FCF" w14:textId="77777777" w:rsidR="004249F3" w:rsidRDefault="004249F3" w:rsidP="00E81766">
      <w:pPr>
        <w:spacing w:line="0" w:lineRule="atLeast"/>
        <w:jc w:val="center"/>
        <w:rPr>
          <w:rFonts w:ascii="Georgia" w:eastAsia="Times New Roman" w:hAnsi="Georgia" w:cs="Georgia"/>
          <w:color w:val="FF0000"/>
          <w:sz w:val="32"/>
          <w:u w:val="single"/>
        </w:rPr>
      </w:pPr>
    </w:p>
    <w:p w14:paraId="4142C039" w14:textId="77777777" w:rsidR="004249F3" w:rsidRDefault="004249F3" w:rsidP="00E81766">
      <w:pPr>
        <w:spacing w:line="0" w:lineRule="atLeast"/>
        <w:jc w:val="center"/>
        <w:rPr>
          <w:rFonts w:ascii="Georgia" w:eastAsia="Times New Roman" w:hAnsi="Georgia" w:cs="Georgia"/>
          <w:color w:val="FF0000"/>
          <w:sz w:val="32"/>
          <w:u w:val="single"/>
        </w:rPr>
      </w:pPr>
    </w:p>
    <w:p w14:paraId="76B27FC9" w14:textId="7EDB61C5" w:rsidR="0014497B" w:rsidRDefault="006846A4" w:rsidP="00E81766">
      <w:pPr>
        <w:spacing w:line="0" w:lineRule="atLeast"/>
        <w:jc w:val="center"/>
        <w:rPr>
          <w:rFonts w:ascii="Georgia" w:eastAsia="Times New Roman" w:hAnsi="Georgia" w:cs="Georgia"/>
          <w:color w:val="FF0000"/>
          <w:sz w:val="32"/>
          <w:u w:val="single"/>
        </w:rPr>
      </w:pPr>
      <w:r>
        <w:rPr>
          <w:rFonts w:ascii="Georgia" w:eastAsia="Times New Roman" w:hAnsi="Georgia" w:cs="Georgia"/>
          <w:color w:val="FF0000"/>
          <w:sz w:val="32"/>
          <w:u w:val="single"/>
        </w:rPr>
        <w:t>OUTPUT SCREENSHOTS</w:t>
      </w:r>
    </w:p>
    <w:p w14:paraId="76B27FCA" w14:textId="58721245" w:rsidR="0014497B" w:rsidRDefault="0014497B">
      <w:pPr>
        <w:spacing w:line="20" w:lineRule="exact"/>
        <w:rPr>
          <w:rFonts w:ascii="Georgia" w:eastAsia="Times New Roman" w:hAnsi="Georgia" w:cs="Georgia"/>
        </w:rPr>
      </w:pPr>
    </w:p>
    <w:p w14:paraId="76B27FCB" w14:textId="02F07397" w:rsidR="0014497B" w:rsidRDefault="0014497B">
      <w:pPr>
        <w:spacing w:line="200" w:lineRule="exact"/>
        <w:rPr>
          <w:rFonts w:ascii="Georgia" w:eastAsia="Times New Roman" w:hAnsi="Georgia" w:cs="Georgia"/>
        </w:rPr>
      </w:pPr>
    </w:p>
    <w:p w14:paraId="76B27FCC" w14:textId="07EFE07F" w:rsidR="0014497B" w:rsidRDefault="0014497B">
      <w:pPr>
        <w:spacing w:line="200" w:lineRule="exact"/>
        <w:rPr>
          <w:rFonts w:ascii="Georgia" w:eastAsia="Times New Roman" w:hAnsi="Georgia" w:cs="Georgia"/>
        </w:rPr>
      </w:pPr>
    </w:p>
    <w:p w14:paraId="76B27FCD" w14:textId="588D51E7" w:rsidR="0014497B" w:rsidRDefault="0014497B">
      <w:pPr>
        <w:spacing w:line="200" w:lineRule="exact"/>
        <w:rPr>
          <w:rFonts w:ascii="Georgia" w:eastAsia="Times New Roman" w:hAnsi="Georgia" w:cs="Georgia"/>
        </w:rPr>
      </w:pPr>
    </w:p>
    <w:p w14:paraId="76B27FCE" w14:textId="3462EA79" w:rsidR="0014497B" w:rsidRDefault="00E85F18">
      <w:pPr>
        <w:spacing w:line="200" w:lineRule="exact"/>
        <w:rPr>
          <w:rFonts w:ascii="Georgia" w:eastAsia="Times New Roman" w:hAnsi="Georgia" w:cs="Georgia"/>
        </w:rPr>
      </w:pPr>
      <w:r>
        <w:rPr>
          <w:rFonts w:ascii="Georgia" w:eastAsia="Times New Roman" w:hAnsi="Georgia" w:cs="Georgia"/>
          <w:noProof/>
        </w:rPr>
        <w:drawing>
          <wp:anchor distT="0" distB="0" distL="114300" distR="114300" simplePos="0" relativeHeight="251658752" behindDoc="0" locked="0" layoutInCell="1" allowOverlap="1" wp14:anchorId="439C982D" wp14:editId="0FC18F79">
            <wp:simplePos x="0" y="0"/>
            <wp:positionH relativeFrom="column">
              <wp:posOffset>-120196</wp:posOffset>
            </wp:positionH>
            <wp:positionV relativeFrom="paragraph">
              <wp:posOffset>259987</wp:posOffset>
            </wp:positionV>
            <wp:extent cx="6422390" cy="3612515"/>
            <wp:effectExtent l="0" t="0" r="0" b="6985"/>
            <wp:wrapSquare wrapText="bothSides"/>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22390" cy="3612515"/>
                    </a:xfrm>
                    <a:prstGeom prst="rect">
                      <a:avLst/>
                    </a:prstGeom>
                  </pic:spPr>
                </pic:pic>
              </a:graphicData>
            </a:graphic>
          </wp:anchor>
        </w:drawing>
      </w:r>
    </w:p>
    <w:p w14:paraId="76B27FCF" w14:textId="0EC278D1" w:rsidR="0014497B" w:rsidRDefault="0014497B">
      <w:pPr>
        <w:spacing w:line="200" w:lineRule="exact"/>
        <w:rPr>
          <w:rFonts w:ascii="Georgia" w:eastAsia="Times New Roman" w:hAnsi="Georgia" w:cs="Georgia"/>
        </w:rPr>
      </w:pPr>
    </w:p>
    <w:p w14:paraId="76B27FD0" w14:textId="11E57333" w:rsidR="0014497B" w:rsidRDefault="0014497B">
      <w:pPr>
        <w:spacing w:line="200" w:lineRule="exact"/>
        <w:rPr>
          <w:rFonts w:ascii="Georgia" w:eastAsia="Times New Roman" w:hAnsi="Georgia" w:cs="Georgia"/>
        </w:rPr>
      </w:pPr>
    </w:p>
    <w:p w14:paraId="76B27FD1" w14:textId="18A7C4F3" w:rsidR="0014497B" w:rsidRDefault="0014497B">
      <w:pPr>
        <w:spacing w:line="200" w:lineRule="exact"/>
        <w:rPr>
          <w:rFonts w:ascii="Georgia" w:eastAsia="Times New Roman" w:hAnsi="Georgia" w:cs="Georgia"/>
        </w:rPr>
      </w:pPr>
    </w:p>
    <w:p w14:paraId="76B27FD2" w14:textId="638162E7" w:rsidR="0014497B" w:rsidRDefault="003A1752">
      <w:pPr>
        <w:spacing w:line="200" w:lineRule="exact"/>
        <w:rPr>
          <w:rFonts w:ascii="Georgia" w:eastAsia="Times New Roman" w:hAnsi="Georgia" w:cs="Georgia"/>
        </w:rPr>
      </w:pPr>
      <w:r>
        <w:rPr>
          <w:rFonts w:ascii="Georgia" w:eastAsia="Times New Roman" w:hAnsi="Georgia" w:cs="Georgia"/>
          <w:noProof/>
        </w:rPr>
        <w:drawing>
          <wp:anchor distT="0" distB="0" distL="114300" distR="114300" simplePos="0" relativeHeight="251467264" behindDoc="0" locked="0" layoutInCell="1" allowOverlap="1" wp14:anchorId="4BC4E5AC" wp14:editId="4AD9D2F5">
            <wp:simplePos x="0" y="0"/>
            <wp:positionH relativeFrom="column">
              <wp:posOffset>-121920</wp:posOffset>
            </wp:positionH>
            <wp:positionV relativeFrom="paragraph">
              <wp:posOffset>163830</wp:posOffset>
            </wp:positionV>
            <wp:extent cx="6410325" cy="3911600"/>
            <wp:effectExtent l="0" t="0" r="9525" b="0"/>
            <wp:wrapSquare wrapText="bothSides"/>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10325" cy="3911600"/>
                    </a:xfrm>
                    <a:prstGeom prst="rect">
                      <a:avLst/>
                    </a:prstGeom>
                  </pic:spPr>
                </pic:pic>
              </a:graphicData>
            </a:graphic>
            <wp14:sizeRelH relativeFrom="margin">
              <wp14:pctWidth>0</wp14:pctWidth>
            </wp14:sizeRelH>
            <wp14:sizeRelV relativeFrom="margin">
              <wp14:pctHeight>0</wp14:pctHeight>
            </wp14:sizeRelV>
          </wp:anchor>
        </w:drawing>
      </w:r>
    </w:p>
    <w:p w14:paraId="76B27FD3" w14:textId="45E4A66A" w:rsidR="0014497B" w:rsidRDefault="0014497B">
      <w:pPr>
        <w:spacing w:line="200" w:lineRule="exact"/>
        <w:rPr>
          <w:rFonts w:ascii="Georgia" w:eastAsia="Times New Roman" w:hAnsi="Georgia" w:cs="Georgia"/>
        </w:rPr>
      </w:pPr>
    </w:p>
    <w:p w14:paraId="76B27FD4" w14:textId="01F621BE" w:rsidR="0014497B" w:rsidRDefault="0014497B">
      <w:pPr>
        <w:spacing w:line="200" w:lineRule="exact"/>
        <w:rPr>
          <w:rFonts w:ascii="Georgia" w:eastAsia="Times New Roman" w:hAnsi="Georgia" w:cs="Georgia"/>
        </w:rPr>
      </w:pPr>
    </w:p>
    <w:p w14:paraId="76B27FD5" w14:textId="31CE745E" w:rsidR="0014497B" w:rsidRDefault="0014497B">
      <w:pPr>
        <w:spacing w:line="200" w:lineRule="exact"/>
        <w:rPr>
          <w:rFonts w:ascii="Georgia" w:eastAsia="Times New Roman" w:hAnsi="Georgia" w:cs="Georgia"/>
        </w:rPr>
      </w:pPr>
    </w:p>
    <w:p w14:paraId="76B27FD6" w14:textId="35EB1C0A" w:rsidR="0014497B" w:rsidRPr="003A1752" w:rsidRDefault="0014497B" w:rsidP="003A1752">
      <w:pPr>
        <w:spacing w:line="200" w:lineRule="exact"/>
        <w:jc w:val="right"/>
        <w:rPr>
          <w:rFonts w:ascii="Georgia" w:eastAsia="Times New Roman" w:hAnsi="Georgia" w:cs="Georgia"/>
          <w:sz w:val="22"/>
          <w:szCs w:val="22"/>
        </w:rPr>
      </w:pPr>
    </w:p>
    <w:p w14:paraId="76B27FD7" w14:textId="0AEFB705" w:rsidR="0014497B" w:rsidRDefault="0014497B" w:rsidP="003A1752">
      <w:pPr>
        <w:spacing w:line="200" w:lineRule="exact"/>
        <w:jc w:val="right"/>
        <w:rPr>
          <w:rFonts w:ascii="Georgia" w:eastAsia="Times New Roman" w:hAnsi="Georgia" w:cs="Georgia"/>
        </w:rPr>
      </w:pPr>
    </w:p>
    <w:p w14:paraId="553F65D1" w14:textId="77777777" w:rsidR="004249F3" w:rsidRDefault="004249F3">
      <w:pPr>
        <w:spacing w:line="0" w:lineRule="atLeast"/>
        <w:ind w:right="380"/>
        <w:jc w:val="center"/>
        <w:rPr>
          <w:rFonts w:ascii="Georgia" w:eastAsia="Times New Roman" w:hAnsi="Georgia" w:cs="Georgia"/>
          <w:color w:val="FF0000"/>
          <w:sz w:val="32"/>
          <w:u w:val="single"/>
        </w:rPr>
      </w:pPr>
      <w:bookmarkStart w:id="9" w:name="page13"/>
      <w:bookmarkEnd w:id="9"/>
    </w:p>
    <w:p w14:paraId="206AB751" w14:textId="77777777" w:rsidR="004249F3" w:rsidRDefault="004249F3">
      <w:pPr>
        <w:spacing w:line="0" w:lineRule="atLeast"/>
        <w:ind w:right="380"/>
        <w:jc w:val="center"/>
        <w:rPr>
          <w:rFonts w:ascii="Georgia" w:eastAsia="Times New Roman" w:hAnsi="Georgia" w:cs="Georgia"/>
          <w:color w:val="FF0000"/>
          <w:sz w:val="32"/>
          <w:u w:val="single"/>
        </w:rPr>
      </w:pPr>
    </w:p>
    <w:p w14:paraId="76B28056" w14:textId="5C7B129D" w:rsidR="0014497B" w:rsidRDefault="006846A4">
      <w:pPr>
        <w:spacing w:line="0" w:lineRule="atLeast"/>
        <w:ind w:right="380"/>
        <w:jc w:val="center"/>
        <w:rPr>
          <w:rFonts w:ascii="Georgia" w:eastAsia="Times New Roman" w:hAnsi="Georgia" w:cs="Georgia"/>
          <w:color w:val="FF0000"/>
          <w:sz w:val="32"/>
          <w:u w:val="single"/>
        </w:rPr>
      </w:pPr>
      <w:r>
        <w:rPr>
          <w:rFonts w:ascii="Georgia" w:eastAsia="Times New Roman" w:hAnsi="Georgia" w:cs="Georgia"/>
          <w:color w:val="FF0000"/>
          <w:sz w:val="32"/>
          <w:u w:val="single"/>
        </w:rPr>
        <w:t>CONCLUSION</w:t>
      </w:r>
    </w:p>
    <w:p w14:paraId="5749D055" w14:textId="7482085A" w:rsidR="003A1752" w:rsidRDefault="003A1752">
      <w:pPr>
        <w:spacing w:line="0" w:lineRule="atLeast"/>
        <w:ind w:right="380"/>
        <w:jc w:val="center"/>
        <w:rPr>
          <w:rFonts w:ascii="Georgia" w:eastAsia="Times New Roman" w:hAnsi="Georgia" w:cs="Georgia"/>
          <w:color w:val="FF0000"/>
          <w:sz w:val="32"/>
          <w:u w:val="single"/>
        </w:rPr>
      </w:pPr>
    </w:p>
    <w:p w14:paraId="76B28057" w14:textId="01C357C3" w:rsidR="0014497B" w:rsidRDefault="006846A4" w:rsidP="00085348">
      <w:pPr>
        <w:spacing w:line="0" w:lineRule="atLeast"/>
        <w:ind w:right="380"/>
        <w:rPr>
          <w:rFonts w:ascii="Georgia" w:eastAsia="Times New Roman" w:hAnsi="Georgia"/>
          <w:sz w:val="28"/>
          <w:szCs w:val="28"/>
        </w:rPr>
      </w:pPr>
      <w:r>
        <w:rPr>
          <w:rFonts w:ascii="Georgia" w:eastAsia="Times New Roman" w:hAnsi="Georgia"/>
          <w:sz w:val="28"/>
          <w:szCs w:val="28"/>
        </w:rPr>
        <w:t xml:space="preserve">This project was about improving the existing billing system by making it </w:t>
      </w:r>
      <w:r>
        <w:rPr>
          <w:rFonts w:ascii="Georgia" w:eastAsia="Times New Roman" w:hAnsi="Georgia"/>
          <w:sz w:val="28"/>
          <w:szCs w:val="28"/>
          <w:lang w:val="en-US"/>
        </w:rPr>
        <w:t>digitized</w:t>
      </w:r>
      <w:r>
        <w:rPr>
          <w:rFonts w:ascii="Georgia" w:eastAsia="Times New Roman" w:hAnsi="Georgia"/>
          <w:sz w:val="28"/>
          <w:szCs w:val="28"/>
        </w:rPr>
        <w:t>. A better way of billing system was implemented. Instead of a printed bill, the customer obtained a digital copy of it, which reduced</w:t>
      </w:r>
    </w:p>
    <w:p w14:paraId="76B28058" w14:textId="075224C8" w:rsidR="0014497B" w:rsidRDefault="006846A4" w:rsidP="00085348">
      <w:pPr>
        <w:spacing w:line="0" w:lineRule="atLeast"/>
        <w:ind w:right="380"/>
        <w:rPr>
          <w:rFonts w:ascii="Georgia" w:eastAsia="Times New Roman" w:hAnsi="Georgia" w:cs="Georgia"/>
          <w:sz w:val="28"/>
          <w:szCs w:val="28"/>
          <w:lang w:val="en-US"/>
        </w:rPr>
      </w:pPr>
      <w:r>
        <w:rPr>
          <w:rFonts w:ascii="Georgia" w:eastAsia="Times New Roman" w:hAnsi="Georgia"/>
          <w:sz w:val="28"/>
          <w:szCs w:val="28"/>
        </w:rPr>
        <w:t>the wastage of paper. This also helped the seller to save the cost of buying paper. The bill was first stored in the seller’s system in an organized manner</w:t>
      </w:r>
      <w:r>
        <w:rPr>
          <w:rFonts w:ascii="Georgia" w:eastAsia="Times New Roman" w:hAnsi="Georgia"/>
          <w:sz w:val="28"/>
          <w:szCs w:val="28"/>
          <w:lang w:val="en-US"/>
        </w:rPr>
        <w:t>.</w:t>
      </w:r>
    </w:p>
    <w:p w14:paraId="76B28059" w14:textId="77777777" w:rsidR="0014497B" w:rsidRDefault="0014497B">
      <w:pPr>
        <w:spacing w:line="200" w:lineRule="exact"/>
        <w:rPr>
          <w:rFonts w:ascii="Georgia" w:eastAsia="Times New Roman" w:hAnsi="Georgia" w:cs="Georgia"/>
        </w:rPr>
      </w:pPr>
    </w:p>
    <w:p w14:paraId="76B2805A" w14:textId="570DB6F2" w:rsidR="0014497B" w:rsidRDefault="0014497B">
      <w:pPr>
        <w:spacing w:line="200" w:lineRule="exact"/>
        <w:rPr>
          <w:rFonts w:ascii="Georgia" w:eastAsia="Times New Roman" w:hAnsi="Georgia" w:cs="Georgia"/>
        </w:rPr>
      </w:pPr>
    </w:p>
    <w:p w14:paraId="76B2805B" w14:textId="786DF087" w:rsidR="0014497B" w:rsidRDefault="0014497B">
      <w:pPr>
        <w:spacing w:line="200" w:lineRule="exact"/>
        <w:rPr>
          <w:rFonts w:ascii="Georgia" w:eastAsia="Times New Roman" w:hAnsi="Georgia" w:cs="Georgia"/>
        </w:rPr>
      </w:pPr>
    </w:p>
    <w:p w14:paraId="76B2805C" w14:textId="77777777" w:rsidR="0014497B" w:rsidRDefault="0014497B">
      <w:pPr>
        <w:spacing w:line="200" w:lineRule="exact"/>
        <w:rPr>
          <w:rFonts w:ascii="Georgia" w:eastAsia="Times New Roman" w:hAnsi="Georgia" w:cs="Georgia"/>
        </w:rPr>
      </w:pPr>
    </w:p>
    <w:p w14:paraId="76B2805D" w14:textId="4A7FF4E8" w:rsidR="0014497B" w:rsidRDefault="0014497B">
      <w:pPr>
        <w:spacing w:line="200" w:lineRule="exact"/>
        <w:rPr>
          <w:rFonts w:ascii="Georgia" w:eastAsia="Times New Roman" w:hAnsi="Georgia" w:cs="Georgia"/>
        </w:rPr>
      </w:pPr>
    </w:p>
    <w:p w14:paraId="76B2805E" w14:textId="0F69658E" w:rsidR="0014497B" w:rsidRDefault="0014497B">
      <w:pPr>
        <w:spacing w:line="200" w:lineRule="exact"/>
        <w:rPr>
          <w:rFonts w:ascii="Georgia" w:eastAsia="Times New Roman" w:hAnsi="Georgia" w:cs="Georgia"/>
        </w:rPr>
      </w:pPr>
    </w:p>
    <w:p w14:paraId="76B2805F" w14:textId="250535B7" w:rsidR="0014497B" w:rsidRDefault="0014497B">
      <w:pPr>
        <w:spacing w:line="200" w:lineRule="exact"/>
        <w:rPr>
          <w:rFonts w:ascii="Georgia" w:eastAsia="Times New Roman" w:hAnsi="Georgia" w:cs="Georgia"/>
        </w:rPr>
      </w:pPr>
    </w:p>
    <w:p w14:paraId="76B28060" w14:textId="77777777" w:rsidR="0014497B" w:rsidRDefault="0014497B">
      <w:pPr>
        <w:spacing w:line="200" w:lineRule="exact"/>
        <w:rPr>
          <w:rFonts w:ascii="Georgia" w:eastAsia="Times New Roman" w:hAnsi="Georgia" w:cs="Georgia"/>
        </w:rPr>
      </w:pPr>
    </w:p>
    <w:p w14:paraId="76B28061" w14:textId="77777777" w:rsidR="0014497B" w:rsidRDefault="0014497B">
      <w:pPr>
        <w:spacing w:line="200" w:lineRule="exact"/>
        <w:rPr>
          <w:rFonts w:ascii="Georgia" w:eastAsia="Times New Roman" w:hAnsi="Georgia" w:cs="Georgia"/>
        </w:rPr>
      </w:pPr>
    </w:p>
    <w:p w14:paraId="76B28062" w14:textId="77777777" w:rsidR="0014497B" w:rsidRDefault="0014497B">
      <w:pPr>
        <w:spacing w:line="200" w:lineRule="exact"/>
        <w:rPr>
          <w:rFonts w:ascii="Georgia" w:eastAsia="Times New Roman" w:hAnsi="Georgia" w:cs="Georgia"/>
        </w:rPr>
      </w:pPr>
    </w:p>
    <w:p w14:paraId="76B28063" w14:textId="0BB5F272" w:rsidR="0014497B" w:rsidRDefault="0014497B">
      <w:pPr>
        <w:spacing w:line="200" w:lineRule="exact"/>
        <w:rPr>
          <w:rFonts w:ascii="Georgia" w:eastAsia="Times New Roman" w:hAnsi="Georgia" w:cs="Georgia"/>
        </w:rPr>
      </w:pPr>
    </w:p>
    <w:p w14:paraId="76B28064" w14:textId="5D599092" w:rsidR="0014497B" w:rsidRDefault="0014497B">
      <w:pPr>
        <w:spacing w:line="200" w:lineRule="exact"/>
        <w:rPr>
          <w:rFonts w:ascii="Georgia" w:eastAsia="Times New Roman" w:hAnsi="Georgia" w:cs="Georgia"/>
        </w:rPr>
      </w:pPr>
    </w:p>
    <w:p w14:paraId="76B28065" w14:textId="77777777" w:rsidR="0014497B" w:rsidRDefault="0014497B">
      <w:pPr>
        <w:spacing w:line="200" w:lineRule="exact"/>
        <w:rPr>
          <w:rFonts w:ascii="Georgia" w:eastAsia="Times New Roman" w:hAnsi="Georgia" w:cs="Georgia"/>
        </w:rPr>
      </w:pPr>
    </w:p>
    <w:p w14:paraId="76B28066" w14:textId="77777777" w:rsidR="0014497B" w:rsidRDefault="0014497B">
      <w:pPr>
        <w:spacing w:line="200" w:lineRule="exact"/>
        <w:rPr>
          <w:rFonts w:ascii="Georgia" w:eastAsia="Times New Roman" w:hAnsi="Georgia" w:cs="Georgia"/>
        </w:rPr>
      </w:pPr>
    </w:p>
    <w:p w14:paraId="76B28067" w14:textId="77777777" w:rsidR="0014497B" w:rsidRDefault="0014497B">
      <w:pPr>
        <w:spacing w:line="200" w:lineRule="exact"/>
        <w:rPr>
          <w:rFonts w:ascii="Georgia" w:eastAsia="Times New Roman" w:hAnsi="Georgia" w:cs="Georgia"/>
        </w:rPr>
      </w:pPr>
    </w:p>
    <w:p w14:paraId="76B28068" w14:textId="77777777" w:rsidR="0014497B" w:rsidRDefault="0014497B">
      <w:pPr>
        <w:spacing w:line="200" w:lineRule="exact"/>
        <w:rPr>
          <w:rFonts w:ascii="Georgia" w:eastAsia="Times New Roman" w:hAnsi="Georgia" w:cs="Georgia"/>
        </w:rPr>
      </w:pPr>
    </w:p>
    <w:p w14:paraId="76B28069" w14:textId="77777777" w:rsidR="0014497B" w:rsidRDefault="0014497B">
      <w:pPr>
        <w:spacing w:line="200" w:lineRule="exact"/>
        <w:rPr>
          <w:rFonts w:ascii="Georgia" w:eastAsia="Times New Roman" w:hAnsi="Georgia" w:cs="Georgia"/>
        </w:rPr>
      </w:pPr>
    </w:p>
    <w:p w14:paraId="76B2806A" w14:textId="77777777" w:rsidR="0014497B" w:rsidRDefault="0014497B">
      <w:pPr>
        <w:spacing w:line="200" w:lineRule="exact"/>
        <w:rPr>
          <w:rFonts w:ascii="Georgia" w:eastAsia="Times New Roman" w:hAnsi="Georgia" w:cs="Georgia"/>
        </w:rPr>
      </w:pPr>
    </w:p>
    <w:p w14:paraId="76B2806B" w14:textId="77777777" w:rsidR="0014497B" w:rsidRDefault="0014497B">
      <w:pPr>
        <w:spacing w:line="200" w:lineRule="exact"/>
        <w:rPr>
          <w:rFonts w:ascii="Georgia" w:eastAsia="Times New Roman" w:hAnsi="Georgia" w:cs="Georgia"/>
        </w:rPr>
      </w:pPr>
    </w:p>
    <w:p w14:paraId="76B2806C" w14:textId="77777777" w:rsidR="0014497B" w:rsidRDefault="0014497B">
      <w:pPr>
        <w:spacing w:line="200" w:lineRule="exact"/>
        <w:rPr>
          <w:rFonts w:ascii="Georgia" w:eastAsia="Times New Roman" w:hAnsi="Georgia" w:cs="Georgia"/>
        </w:rPr>
      </w:pPr>
    </w:p>
    <w:p w14:paraId="76B2806D" w14:textId="77777777" w:rsidR="0014497B" w:rsidRDefault="0014497B">
      <w:pPr>
        <w:spacing w:line="200" w:lineRule="exact"/>
        <w:rPr>
          <w:rFonts w:ascii="Georgia" w:eastAsia="Times New Roman" w:hAnsi="Georgia" w:cs="Georgia"/>
        </w:rPr>
      </w:pPr>
    </w:p>
    <w:p w14:paraId="76B2806E" w14:textId="77777777" w:rsidR="0014497B" w:rsidRDefault="0014497B">
      <w:pPr>
        <w:spacing w:line="200" w:lineRule="exact"/>
        <w:rPr>
          <w:rFonts w:ascii="Georgia" w:eastAsia="Times New Roman" w:hAnsi="Georgia" w:cs="Georgia"/>
        </w:rPr>
      </w:pPr>
    </w:p>
    <w:p w14:paraId="76B2806F" w14:textId="77777777" w:rsidR="0014497B" w:rsidRDefault="0014497B">
      <w:pPr>
        <w:spacing w:line="200" w:lineRule="exact"/>
        <w:rPr>
          <w:rFonts w:ascii="Georgia" w:eastAsia="Times New Roman" w:hAnsi="Georgia" w:cs="Georgia"/>
        </w:rPr>
      </w:pPr>
    </w:p>
    <w:p w14:paraId="76B28070" w14:textId="77777777" w:rsidR="0014497B" w:rsidRDefault="0014497B">
      <w:pPr>
        <w:spacing w:line="200" w:lineRule="exact"/>
        <w:rPr>
          <w:rFonts w:ascii="Georgia" w:eastAsia="Times New Roman" w:hAnsi="Georgia" w:cs="Georgia"/>
        </w:rPr>
      </w:pPr>
    </w:p>
    <w:p w14:paraId="76B28071" w14:textId="77777777" w:rsidR="0014497B" w:rsidRDefault="0014497B">
      <w:pPr>
        <w:spacing w:line="200" w:lineRule="exact"/>
        <w:rPr>
          <w:rFonts w:ascii="Georgia" w:eastAsia="Times New Roman" w:hAnsi="Georgia" w:cs="Georgia"/>
        </w:rPr>
      </w:pPr>
    </w:p>
    <w:p w14:paraId="76B28072" w14:textId="77777777" w:rsidR="0014497B" w:rsidRDefault="0014497B">
      <w:pPr>
        <w:spacing w:line="200" w:lineRule="exact"/>
        <w:rPr>
          <w:rFonts w:ascii="Georgia" w:eastAsia="Times New Roman" w:hAnsi="Georgia" w:cs="Georgia"/>
        </w:rPr>
      </w:pPr>
    </w:p>
    <w:p w14:paraId="76B28073" w14:textId="77777777" w:rsidR="0014497B" w:rsidRDefault="0014497B">
      <w:pPr>
        <w:spacing w:line="200" w:lineRule="exact"/>
        <w:rPr>
          <w:rFonts w:ascii="Georgia" w:eastAsia="Times New Roman" w:hAnsi="Georgia" w:cs="Georgia"/>
        </w:rPr>
      </w:pPr>
    </w:p>
    <w:p w14:paraId="76B28074" w14:textId="77777777" w:rsidR="0014497B" w:rsidRDefault="0014497B">
      <w:pPr>
        <w:spacing w:line="200" w:lineRule="exact"/>
        <w:rPr>
          <w:rFonts w:ascii="Georgia" w:eastAsia="Times New Roman" w:hAnsi="Georgia" w:cs="Georgia"/>
        </w:rPr>
      </w:pPr>
    </w:p>
    <w:p w14:paraId="76B28075" w14:textId="77777777" w:rsidR="0014497B" w:rsidRDefault="0014497B">
      <w:pPr>
        <w:spacing w:line="200" w:lineRule="exact"/>
        <w:rPr>
          <w:rFonts w:ascii="Georgia" w:eastAsia="Times New Roman" w:hAnsi="Georgia" w:cs="Georgia"/>
        </w:rPr>
      </w:pPr>
    </w:p>
    <w:p w14:paraId="76B28076" w14:textId="77777777" w:rsidR="0014497B" w:rsidRDefault="0014497B">
      <w:pPr>
        <w:spacing w:line="200" w:lineRule="exact"/>
        <w:rPr>
          <w:rFonts w:ascii="Georgia" w:eastAsia="Times New Roman" w:hAnsi="Georgia" w:cs="Georgia"/>
        </w:rPr>
      </w:pPr>
    </w:p>
    <w:p w14:paraId="76B28077" w14:textId="77777777" w:rsidR="0014497B" w:rsidRDefault="0014497B">
      <w:pPr>
        <w:spacing w:line="200" w:lineRule="exact"/>
        <w:rPr>
          <w:rFonts w:ascii="Georgia" w:eastAsia="Times New Roman" w:hAnsi="Georgia" w:cs="Georgia"/>
        </w:rPr>
      </w:pPr>
    </w:p>
    <w:p w14:paraId="76B28078" w14:textId="77777777" w:rsidR="0014497B" w:rsidRDefault="0014497B">
      <w:pPr>
        <w:spacing w:line="200" w:lineRule="exact"/>
        <w:rPr>
          <w:rFonts w:ascii="Georgia" w:eastAsia="Times New Roman" w:hAnsi="Georgia" w:cs="Georgia"/>
        </w:rPr>
      </w:pPr>
    </w:p>
    <w:p w14:paraId="76B28079" w14:textId="77777777" w:rsidR="0014497B" w:rsidRDefault="0014497B">
      <w:pPr>
        <w:spacing w:line="200" w:lineRule="exact"/>
        <w:rPr>
          <w:rFonts w:ascii="Georgia" w:eastAsia="Times New Roman" w:hAnsi="Georgia" w:cs="Georgia"/>
        </w:rPr>
      </w:pPr>
    </w:p>
    <w:p w14:paraId="76B2807A" w14:textId="77777777" w:rsidR="0014497B" w:rsidRDefault="0014497B">
      <w:pPr>
        <w:spacing w:line="200" w:lineRule="exact"/>
        <w:rPr>
          <w:rFonts w:ascii="Georgia" w:eastAsia="Times New Roman" w:hAnsi="Georgia" w:cs="Georgia"/>
        </w:rPr>
      </w:pPr>
    </w:p>
    <w:p w14:paraId="76B2807B" w14:textId="77777777" w:rsidR="0014497B" w:rsidRDefault="0014497B">
      <w:pPr>
        <w:spacing w:line="200" w:lineRule="exact"/>
        <w:rPr>
          <w:rFonts w:ascii="Georgia" w:eastAsia="Times New Roman" w:hAnsi="Georgia" w:cs="Georgia"/>
        </w:rPr>
      </w:pPr>
    </w:p>
    <w:p w14:paraId="76B2807C" w14:textId="77777777" w:rsidR="0014497B" w:rsidRDefault="0014497B">
      <w:pPr>
        <w:spacing w:line="200" w:lineRule="exact"/>
        <w:rPr>
          <w:rFonts w:ascii="Georgia" w:eastAsia="Times New Roman" w:hAnsi="Georgia" w:cs="Georgia"/>
        </w:rPr>
      </w:pPr>
    </w:p>
    <w:p w14:paraId="76B2807D" w14:textId="77777777" w:rsidR="0014497B" w:rsidRDefault="0014497B">
      <w:pPr>
        <w:spacing w:line="200" w:lineRule="exact"/>
        <w:rPr>
          <w:rFonts w:ascii="Georgia" w:eastAsia="Times New Roman" w:hAnsi="Georgia" w:cs="Georgia"/>
        </w:rPr>
      </w:pPr>
    </w:p>
    <w:p w14:paraId="76B2807E" w14:textId="77777777" w:rsidR="0014497B" w:rsidRDefault="0014497B">
      <w:pPr>
        <w:spacing w:line="200" w:lineRule="exact"/>
        <w:rPr>
          <w:rFonts w:ascii="Georgia" w:eastAsia="Times New Roman" w:hAnsi="Georgia" w:cs="Georgia"/>
        </w:rPr>
      </w:pPr>
    </w:p>
    <w:p w14:paraId="76B2807F" w14:textId="77777777" w:rsidR="0014497B" w:rsidRDefault="0014497B">
      <w:pPr>
        <w:spacing w:line="200" w:lineRule="exact"/>
        <w:rPr>
          <w:rFonts w:ascii="Georgia" w:eastAsia="Times New Roman" w:hAnsi="Georgia" w:cs="Georgia"/>
        </w:rPr>
      </w:pPr>
    </w:p>
    <w:p w14:paraId="76B28080" w14:textId="77777777" w:rsidR="0014497B" w:rsidRDefault="0014497B">
      <w:pPr>
        <w:spacing w:line="200" w:lineRule="exact"/>
        <w:rPr>
          <w:rFonts w:ascii="Georgia" w:eastAsia="Times New Roman" w:hAnsi="Georgia" w:cs="Georgia"/>
        </w:rPr>
      </w:pPr>
    </w:p>
    <w:p w14:paraId="76B28081" w14:textId="77777777" w:rsidR="0014497B" w:rsidRDefault="0014497B">
      <w:pPr>
        <w:spacing w:line="200" w:lineRule="exact"/>
        <w:rPr>
          <w:rFonts w:ascii="Georgia" w:eastAsia="Times New Roman" w:hAnsi="Georgia" w:cs="Georgia"/>
        </w:rPr>
      </w:pPr>
    </w:p>
    <w:p w14:paraId="76B28082" w14:textId="77777777" w:rsidR="0014497B" w:rsidRDefault="0014497B">
      <w:pPr>
        <w:spacing w:line="200" w:lineRule="exact"/>
        <w:rPr>
          <w:rFonts w:ascii="Georgia" w:eastAsia="Times New Roman" w:hAnsi="Georgia" w:cs="Georgia"/>
        </w:rPr>
      </w:pPr>
    </w:p>
    <w:p w14:paraId="76B28083" w14:textId="77777777" w:rsidR="0014497B" w:rsidRDefault="0014497B">
      <w:pPr>
        <w:spacing w:line="200" w:lineRule="exact"/>
        <w:rPr>
          <w:rFonts w:ascii="Georgia" w:eastAsia="Times New Roman" w:hAnsi="Georgia" w:cs="Georgia"/>
        </w:rPr>
      </w:pPr>
    </w:p>
    <w:p w14:paraId="76B28084" w14:textId="77777777" w:rsidR="0014497B" w:rsidRDefault="0014497B">
      <w:pPr>
        <w:spacing w:line="200" w:lineRule="exact"/>
        <w:rPr>
          <w:rFonts w:ascii="Georgia" w:eastAsia="Times New Roman" w:hAnsi="Georgia" w:cs="Georgia"/>
        </w:rPr>
      </w:pPr>
    </w:p>
    <w:p w14:paraId="76B28085" w14:textId="77777777" w:rsidR="0014497B" w:rsidRDefault="0014497B">
      <w:pPr>
        <w:spacing w:line="200" w:lineRule="exact"/>
        <w:rPr>
          <w:rFonts w:ascii="Georgia" w:eastAsia="Times New Roman" w:hAnsi="Georgia" w:cs="Georgia"/>
        </w:rPr>
      </w:pPr>
    </w:p>
    <w:p w14:paraId="76B28086" w14:textId="77777777" w:rsidR="0014497B" w:rsidRDefault="0014497B">
      <w:pPr>
        <w:spacing w:line="200" w:lineRule="exact"/>
        <w:rPr>
          <w:rFonts w:ascii="Georgia" w:eastAsia="Times New Roman" w:hAnsi="Georgia" w:cs="Georgia"/>
        </w:rPr>
      </w:pPr>
    </w:p>
    <w:p w14:paraId="76B28087" w14:textId="77777777" w:rsidR="0014497B" w:rsidRDefault="0014497B">
      <w:pPr>
        <w:spacing w:line="200" w:lineRule="exact"/>
        <w:rPr>
          <w:rFonts w:ascii="Georgia" w:eastAsia="Times New Roman" w:hAnsi="Georgia" w:cs="Georgia"/>
        </w:rPr>
      </w:pPr>
    </w:p>
    <w:p w14:paraId="76B28088" w14:textId="77777777" w:rsidR="0014497B" w:rsidRDefault="0014497B">
      <w:pPr>
        <w:spacing w:line="200" w:lineRule="exact"/>
        <w:rPr>
          <w:rFonts w:ascii="Georgia" w:eastAsia="Times New Roman" w:hAnsi="Georgia" w:cs="Georgia"/>
        </w:rPr>
      </w:pPr>
    </w:p>
    <w:p w14:paraId="76B28089" w14:textId="77777777" w:rsidR="0014497B" w:rsidRDefault="0014497B">
      <w:pPr>
        <w:spacing w:line="200" w:lineRule="exact"/>
        <w:rPr>
          <w:rFonts w:ascii="Georgia" w:eastAsia="Times New Roman" w:hAnsi="Georgia" w:cs="Georgia"/>
        </w:rPr>
      </w:pPr>
    </w:p>
    <w:p w14:paraId="76B2808A" w14:textId="77777777" w:rsidR="0014497B" w:rsidRDefault="0014497B">
      <w:pPr>
        <w:spacing w:line="200" w:lineRule="exact"/>
        <w:rPr>
          <w:rFonts w:ascii="Georgia" w:eastAsia="Times New Roman" w:hAnsi="Georgia" w:cs="Georgia"/>
        </w:rPr>
      </w:pPr>
    </w:p>
    <w:p w14:paraId="76B2808B" w14:textId="77777777" w:rsidR="0014497B" w:rsidRDefault="0014497B">
      <w:pPr>
        <w:spacing w:line="200" w:lineRule="exact"/>
        <w:rPr>
          <w:rFonts w:ascii="Georgia" w:eastAsia="Times New Roman" w:hAnsi="Georgia" w:cs="Georgia"/>
        </w:rPr>
      </w:pPr>
    </w:p>
    <w:p w14:paraId="76B2808C" w14:textId="77777777" w:rsidR="0014497B" w:rsidRDefault="0014497B">
      <w:pPr>
        <w:spacing w:line="200" w:lineRule="exact"/>
        <w:rPr>
          <w:rFonts w:ascii="Georgia" w:eastAsia="Times New Roman" w:hAnsi="Georgia" w:cs="Georgia"/>
        </w:rPr>
      </w:pPr>
    </w:p>
    <w:p w14:paraId="76B2808D" w14:textId="77777777" w:rsidR="0014497B" w:rsidRDefault="0014497B">
      <w:pPr>
        <w:spacing w:line="200" w:lineRule="exact"/>
        <w:rPr>
          <w:rFonts w:ascii="Georgia" w:eastAsia="Times New Roman" w:hAnsi="Georgia" w:cs="Georgia"/>
        </w:rPr>
      </w:pPr>
    </w:p>
    <w:p w14:paraId="76B2808E" w14:textId="77777777" w:rsidR="0014497B" w:rsidRDefault="0014497B">
      <w:pPr>
        <w:spacing w:line="200" w:lineRule="exact"/>
        <w:rPr>
          <w:rFonts w:ascii="Georgia" w:eastAsia="Times New Roman" w:hAnsi="Georgia" w:cs="Georgia"/>
        </w:rPr>
      </w:pPr>
    </w:p>
    <w:p w14:paraId="76B2808F" w14:textId="77777777" w:rsidR="0014497B" w:rsidRDefault="0014497B">
      <w:pPr>
        <w:spacing w:line="200" w:lineRule="exact"/>
        <w:rPr>
          <w:rFonts w:ascii="Georgia" w:eastAsia="Times New Roman" w:hAnsi="Georgia" w:cs="Georgia"/>
        </w:rPr>
      </w:pPr>
    </w:p>
    <w:p w14:paraId="76B28090" w14:textId="77777777" w:rsidR="0014497B" w:rsidRDefault="0014497B">
      <w:pPr>
        <w:spacing w:line="200" w:lineRule="exact"/>
        <w:rPr>
          <w:rFonts w:ascii="Georgia" w:eastAsia="Times New Roman" w:hAnsi="Georgia" w:cs="Georgia"/>
        </w:rPr>
      </w:pPr>
    </w:p>
    <w:p w14:paraId="76B28091" w14:textId="77777777" w:rsidR="0014497B" w:rsidRDefault="0014497B">
      <w:pPr>
        <w:spacing w:line="200" w:lineRule="exact"/>
        <w:rPr>
          <w:rFonts w:ascii="Georgia" w:eastAsia="Times New Roman" w:hAnsi="Georgia" w:cs="Georgia"/>
        </w:rPr>
      </w:pPr>
    </w:p>
    <w:p w14:paraId="76B28092" w14:textId="77777777" w:rsidR="0014497B" w:rsidRDefault="0014497B">
      <w:pPr>
        <w:spacing w:line="200" w:lineRule="exact"/>
        <w:rPr>
          <w:rFonts w:ascii="Georgia" w:eastAsia="Times New Roman" w:hAnsi="Georgia" w:cs="Georgia"/>
        </w:rPr>
      </w:pPr>
    </w:p>
    <w:p w14:paraId="76B28093" w14:textId="77777777" w:rsidR="0014497B" w:rsidRDefault="0014497B">
      <w:pPr>
        <w:spacing w:line="200" w:lineRule="exact"/>
        <w:rPr>
          <w:rFonts w:ascii="Georgia" w:eastAsia="Times New Roman" w:hAnsi="Georgia" w:cs="Georgia"/>
        </w:rPr>
      </w:pPr>
    </w:p>
    <w:p w14:paraId="76B28094" w14:textId="77777777" w:rsidR="0014497B" w:rsidRDefault="0014497B">
      <w:pPr>
        <w:spacing w:line="200" w:lineRule="exact"/>
        <w:rPr>
          <w:rFonts w:ascii="Georgia" w:eastAsia="Times New Roman" w:hAnsi="Georgia" w:cs="Georgia"/>
        </w:rPr>
      </w:pPr>
    </w:p>
    <w:p w14:paraId="76B28095" w14:textId="3B4F839E" w:rsidR="0014497B" w:rsidRDefault="0014497B">
      <w:pPr>
        <w:spacing w:line="200" w:lineRule="exact"/>
        <w:rPr>
          <w:rFonts w:ascii="Georgia" w:eastAsia="Times New Roman" w:hAnsi="Georgia" w:cs="Georgia"/>
        </w:rPr>
      </w:pPr>
    </w:p>
    <w:p w14:paraId="76B28096" w14:textId="71B2ADBC" w:rsidR="0014497B" w:rsidRDefault="0014497B">
      <w:pPr>
        <w:spacing w:line="200" w:lineRule="exact"/>
        <w:rPr>
          <w:rFonts w:ascii="Georgia" w:eastAsia="Times New Roman" w:hAnsi="Georgia" w:cs="Georgia"/>
        </w:rPr>
      </w:pPr>
    </w:p>
    <w:p w14:paraId="76B28097" w14:textId="631409DB" w:rsidR="0014497B" w:rsidRDefault="0014497B">
      <w:pPr>
        <w:spacing w:line="200" w:lineRule="exact"/>
        <w:rPr>
          <w:rFonts w:ascii="Georgia" w:eastAsia="Times New Roman" w:hAnsi="Georgia" w:cs="Georgia"/>
        </w:rPr>
      </w:pPr>
    </w:p>
    <w:p w14:paraId="76B28098" w14:textId="41340500" w:rsidR="0014497B" w:rsidRDefault="0014497B">
      <w:pPr>
        <w:spacing w:line="200" w:lineRule="exact"/>
        <w:rPr>
          <w:rFonts w:ascii="Georgia" w:eastAsia="Times New Roman" w:hAnsi="Georgia" w:cs="Georgia"/>
        </w:rPr>
      </w:pPr>
    </w:p>
    <w:p w14:paraId="76B28099" w14:textId="763322D9" w:rsidR="0014497B" w:rsidRDefault="0014497B">
      <w:pPr>
        <w:spacing w:line="301" w:lineRule="exact"/>
        <w:rPr>
          <w:rFonts w:ascii="Georgia" w:eastAsia="Times New Roman" w:hAnsi="Georgia" w:cs="Georgia"/>
        </w:rPr>
      </w:pPr>
    </w:p>
    <w:p w14:paraId="76B2809A" w14:textId="2A53899E" w:rsidR="0014497B" w:rsidRDefault="0014497B">
      <w:pPr>
        <w:spacing w:line="0" w:lineRule="atLeast"/>
        <w:jc w:val="right"/>
        <w:rPr>
          <w:rFonts w:ascii="Georgia" w:hAnsi="Georgia" w:cs="Georgia"/>
          <w:sz w:val="22"/>
        </w:rPr>
      </w:pPr>
    </w:p>
    <w:p w14:paraId="76B2809B" w14:textId="34D2A272" w:rsidR="0014497B" w:rsidRDefault="006846A4">
      <w:pPr>
        <w:spacing w:line="20" w:lineRule="exact"/>
        <w:rPr>
          <w:rFonts w:ascii="Georgia" w:eastAsia="Times New Roman" w:hAnsi="Georgia" w:cs="Georgia"/>
        </w:rPr>
      </w:pPr>
      <w:r>
        <w:rPr>
          <w:rFonts w:ascii="Georgia" w:hAnsi="Georgia" w:cs="Georgia"/>
          <w:noProof/>
          <w:sz w:val="22"/>
        </w:rPr>
        <mc:AlternateContent>
          <mc:Choice Requires="wps">
            <w:drawing>
              <wp:anchor distT="0" distB="0" distL="114300" distR="114300" simplePos="0" relativeHeight="251782656" behindDoc="1" locked="0" layoutInCell="1" allowOverlap="1" wp14:anchorId="76B281D1" wp14:editId="76B281D2">
                <wp:simplePos x="0" y="0"/>
                <wp:positionH relativeFrom="column">
                  <wp:posOffset>-381000</wp:posOffset>
                </wp:positionH>
                <wp:positionV relativeFrom="paragraph">
                  <wp:posOffset>264160</wp:posOffset>
                </wp:positionV>
                <wp:extent cx="38100" cy="56515"/>
                <wp:effectExtent l="4445" t="5080" r="14605" b="14605"/>
                <wp:wrapNone/>
                <wp:docPr id="120" name="Rectangles 131"/>
                <wp:cNvGraphicFramePr/>
                <a:graphic xmlns:a="http://schemas.openxmlformats.org/drawingml/2006/main">
                  <a:graphicData uri="http://schemas.microsoft.com/office/word/2010/wordprocessingShape">
                    <wps:wsp>
                      <wps:cNvSpPr/>
                      <wps:spPr>
                        <a:xfrm>
                          <a:off x="0" y="0"/>
                          <a:ext cx="38100" cy="56515"/>
                        </a:xfrm>
                        <a:prstGeom prst="rect">
                          <a:avLst/>
                        </a:prstGeom>
                        <a:solidFill>
                          <a:srgbClr val="000000"/>
                        </a:solidFill>
                        <a:ln w="9525" cap="flat" cmpd="sng">
                          <a:solidFill>
                            <a:srgbClr val="FFFFFF"/>
                          </a:solidFill>
                          <a:prstDash val="solid"/>
                          <a:miter/>
                          <a:headEnd type="none" w="med" len="med"/>
                          <a:tailEnd type="none" w="med" len="med"/>
                        </a:ln>
                      </wps:spPr>
                      <wps:bodyPr wrap="square" upright="1"/>
                    </wps:wsp>
                  </a:graphicData>
                </a:graphic>
              </wp:anchor>
            </w:drawing>
          </mc:Choice>
          <mc:Fallback>
            <w:pict>
              <v:rect w14:anchorId="5C846735" id="Rectangles 131" o:spid="_x0000_s1026" style="position:absolute;margin-left:-30pt;margin-top:20.8pt;width:3pt;height:4.45pt;z-index:-251533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" fillcolor="black" strokecolor="white"/>
            </w:pict>
          </mc:Fallback>
        </mc:AlternateContent>
      </w:r>
      <w:r>
        <w:rPr>
          <w:rFonts w:ascii="Georgia" w:hAnsi="Georgia" w:cs="Georgia"/>
          <w:noProof/>
          <w:sz w:val="22"/>
        </w:rPr>
        <mc:AlternateContent>
          <mc:Choice Requires="wps">
            <w:drawing>
              <wp:anchor distT="0" distB="0" distL="114300" distR="114300" simplePos="0" relativeHeight="251787776" behindDoc="1" locked="0" layoutInCell="1" allowOverlap="1" wp14:anchorId="76B281D3" wp14:editId="7A6B56DD">
                <wp:simplePos x="0" y="0"/>
                <wp:positionH relativeFrom="column">
                  <wp:posOffset>6532880</wp:posOffset>
                </wp:positionH>
                <wp:positionV relativeFrom="paragraph">
                  <wp:posOffset>264160</wp:posOffset>
                </wp:positionV>
                <wp:extent cx="38100" cy="56515"/>
                <wp:effectExtent l="4445" t="5080" r="14605" b="14605"/>
                <wp:wrapNone/>
                <wp:docPr id="121" name="Rectangles 132"/>
                <wp:cNvGraphicFramePr/>
                <a:graphic xmlns:a="http://schemas.openxmlformats.org/drawingml/2006/main">
                  <a:graphicData uri="http://schemas.microsoft.com/office/word/2010/wordprocessingShape">
                    <wps:wsp>
                      <wps:cNvSpPr/>
                      <wps:spPr>
                        <a:xfrm>
                          <a:off x="0" y="0"/>
                          <a:ext cx="38100" cy="56515"/>
                        </a:xfrm>
                        <a:prstGeom prst="rect">
                          <a:avLst/>
                        </a:prstGeom>
                        <a:solidFill>
                          <a:srgbClr val="000000"/>
                        </a:solidFill>
                        <a:ln w="9525" cap="flat" cmpd="sng">
                          <a:solidFill>
                            <a:srgbClr val="FFFFFF"/>
                          </a:solidFill>
                          <a:prstDash val="solid"/>
                          <a:miter/>
                          <a:headEnd type="none" w="med" len="med"/>
                          <a:tailEnd type="none" w="med" len="med"/>
                        </a:ln>
                      </wps:spPr>
                      <wps:bodyPr wrap="square" upright="1"/>
                    </wps:wsp>
                  </a:graphicData>
                </a:graphic>
              </wp:anchor>
            </w:drawing>
          </mc:Choice>
          <mc:Fallback>
            <w:pict>
              <v:rect w14:anchorId="1D299CF5" id="Rectangles 132" o:spid="_x0000_s1026" style="position:absolute;margin-left:514.4pt;margin-top:20.8pt;width:3pt;height:4.45pt;z-index:-251528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" fillcolor="black" strokecolor="white"/>
            </w:pict>
          </mc:Fallback>
        </mc:AlternateContent>
      </w:r>
    </w:p>
    <w:p w14:paraId="76B2809C" w14:textId="77777777" w:rsidR="0014497B" w:rsidRDefault="0014497B">
      <w:pPr>
        <w:spacing w:line="20" w:lineRule="exact"/>
        <w:rPr>
          <w:rFonts w:ascii="Georgia" w:eastAsia="Times New Roman" w:hAnsi="Georgia" w:cs="Georgia"/>
        </w:rPr>
        <w:sectPr w:rsidR="0014497B" w:rsidSect="00C66094">
          <w:pgSz w:w="11900" w:h="16838"/>
          <w:pgMar w:top="710" w:right="706" w:bottom="418" w:left="1080" w:header="0" w:footer="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76B2809D" w14:textId="79254486" w:rsidR="0014497B" w:rsidRDefault="006846A4">
      <w:pPr>
        <w:spacing w:line="0" w:lineRule="atLeast"/>
        <w:ind w:right="380"/>
        <w:jc w:val="center"/>
        <w:rPr>
          <w:rFonts w:ascii="Georgia" w:eastAsia="Times New Roman" w:hAnsi="Georgia" w:cs="Georgia"/>
          <w:color w:val="FF0000"/>
          <w:sz w:val="32"/>
          <w:u w:val="single"/>
        </w:rPr>
      </w:pPr>
      <w:bookmarkStart w:id="10" w:name="page14"/>
      <w:bookmarkEnd w:id="10"/>
      <w:r>
        <w:rPr>
          <w:rFonts w:ascii="Georgia" w:eastAsia="Times New Roman" w:hAnsi="Georgia" w:cs="Georgia"/>
          <w:color w:val="FF0000"/>
          <w:sz w:val="32"/>
          <w:u w:val="single"/>
        </w:rPr>
        <w:t>REFERENCE</w:t>
      </w:r>
    </w:p>
    <w:p w14:paraId="76B2809E" w14:textId="382073E6" w:rsidR="0014497B" w:rsidRDefault="0014497B">
      <w:pPr>
        <w:spacing w:line="287" w:lineRule="exact"/>
        <w:rPr>
          <w:rFonts w:ascii="Georgia" w:eastAsia="Times New Roman" w:hAnsi="Georgia" w:cs="Georgia"/>
        </w:rPr>
      </w:pPr>
    </w:p>
    <w:p w14:paraId="0CD200AE" w14:textId="32CBB91E" w:rsidR="003E70B1" w:rsidRPr="003E70B1" w:rsidRDefault="006846A4">
      <w:pPr>
        <w:numPr>
          <w:ilvl w:val="0"/>
          <w:numId w:val="8"/>
        </w:numPr>
        <w:tabs>
          <w:tab w:val="left" w:pos="360"/>
        </w:tabs>
        <w:spacing w:line="249" w:lineRule="auto"/>
        <w:ind w:left="360" w:right="3240" w:hanging="360"/>
        <w:rPr>
          <w:rFonts w:ascii="Georgia" w:eastAsia="Times New Roman" w:hAnsi="Georgia" w:cs="Georgia"/>
          <w:color w:val="0000FF"/>
          <w:sz w:val="24"/>
          <w:u w:val="single"/>
        </w:rPr>
      </w:pPr>
      <w:r>
        <w:rPr>
          <w:rFonts w:ascii="Georgia" w:eastAsia="Times New Roman" w:hAnsi="Georgia" w:cs="Georgia"/>
          <w:sz w:val="24"/>
        </w:rPr>
        <w:t xml:space="preserve">We are doing this project by referring informations from </w:t>
      </w:r>
    </w:p>
    <w:p w14:paraId="76B2809F" w14:textId="56FE0123" w:rsidR="0014497B" w:rsidRPr="003E70B1" w:rsidRDefault="003E70B1" w:rsidP="003E70B1">
      <w:pPr>
        <w:tabs>
          <w:tab w:val="left" w:pos="360"/>
        </w:tabs>
        <w:spacing w:line="249" w:lineRule="auto"/>
        <w:ind w:left="360" w:right="3240"/>
        <w:rPr>
          <w:rFonts w:ascii="Georgia" w:eastAsia="Times New Roman" w:hAnsi="Georgia" w:cs="Georgia"/>
          <w:sz w:val="24"/>
          <w:szCs w:val="24"/>
          <w:u w:val="single"/>
        </w:rPr>
      </w:pPr>
      <w:r w:rsidRPr="003E70B1">
        <w:rPr>
          <w:rFonts w:ascii="Georgia" w:hAnsi="Georgia"/>
          <w:sz w:val="24"/>
          <w:szCs w:val="24"/>
        </w:rPr>
        <w:t>https://code-projects.org</w:t>
      </w:r>
    </w:p>
    <w:p w14:paraId="76B280A0" w14:textId="4D9F3365" w:rsidR="0014497B" w:rsidRDefault="0014497B">
      <w:pPr>
        <w:spacing w:line="347" w:lineRule="exact"/>
        <w:rPr>
          <w:rFonts w:ascii="Georgia" w:eastAsia="Times New Roman" w:hAnsi="Georgia" w:cs="Georgia"/>
          <w:color w:val="0000FF"/>
          <w:sz w:val="24"/>
          <w:u w:val="single"/>
        </w:rPr>
      </w:pPr>
    </w:p>
    <w:p w14:paraId="76B280A1" w14:textId="56DBEFA5" w:rsidR="0014497B" w:rsidRDefault="006846A4">
      <w:pPr>
        <w:numPr>
          <w:ilvl w:val="0"/>
          <w:numId w:val="8"/>
        </w:numPr>
        <w:tabs>
          <w:tab w:val="left" w:pos="360"/>
        </w:tabs>
        <w:spacing w:line="0" w:lineRule="atLeast"/>
        <w:ind w:left="360" w:hanging="360"/>
        <w:rPr>
          <w:rFonts w:ascii="Georgia" w:eastAsia="Symbol" w:hAnsi="Georgia" w:cs="Georgia"/>
          <w:sz w:val="24"/>
        </w:rPr>
      </w:pPr>
      <w:r>
        <w:rPr>
          <w:rFonts w:ascii="Georgia" w:eastAsia="Times New Roman" w:hAnsi="Georgia" w:cs="Georgia"/>
          <w:sz w:val="24"/>
        </w:rPr>
        <w:t>We have used Visual Studio Code software to implement and to run the project.</w:t>
      </w:r>
    </w:p>
    <w:p w14:paraId="76B280A2" w14:textId="77777777" w:rsidR="0014497B" w:rsidRDefault="0014497B">
      <w:pPr>
        <w:spacing w:line="108" w:lineRule="exact"/>
        <w:rPr>
          <w:rFonts w:ascii="Georgia" w:eastAsia="Symbol" w:hAnsi="Georgia" w:cs="Georgia"/>
          <w:sz w:val="24"/>
        </w:rPr>
      </w:pPr>
    </w:p>
    <w:p w14:paraId="76B280A3" w14:textId="54C2610F" w:rsidR="0014497B" w:rsidRDefault="006846A4">
      <w:pPr>
        <w:numPr>
          <w:ilvl w:val="0"/>
          <w:numId w:val="8"/>
        </w:numPr>
        <w:tabs>
          <w:tab w:val="left" w:pos="360"/>
        </w:tabs>
        <w:spacing w:line="224" w:lineRule="auto"/>
        <w:ind w:left="360" w:right="6000" w:hanging="360"/>
        <w:rPr>
          <w:rFonts w:ascii="Georgia" w:eastAsia="Baskerville Old Face" w:hAnsi="Georgia" w:cs="Georgia"/>
          <w:color w:val="0000FF"/>
          <w:sz w:val="24"/>
          <w:u w:val="single"/>
        </w:rPr>
      </w:pPr>
      <w:r>
        <w:rPr>
          <w:rFonts w:ascii="Georgia" w:eastAsia="Baskerville Old Face" w:hAnsi="Georgia" w:cs="Georgia"/>
          <w:sz w:val="24"/>
        </w:rPr>
        <w:t xml:space="preserve">Visual Studio Code download link, </w:t>
      </w:r>
      <w:hyperlink r:id="rId19" w:history="1">
        <w:r>
          <w:rPr>
            <w:rFonts w:ascii="Georgia" w:eastAsia="Baskerville Old Face" w:hAnsi="Georgia" w:cs="Georgia"/>
            <w:color w:val="0000FF"/>
            <w:sz w:val="24"/>
            <w:u w:val="single"/>
          </w:rPr>
          <w:t>https://code.visualstudio.com/download</w:t>
        </w:r>
      </w:hyperlink>
    </w:p>
    <w:p w14:paraId="76B280A4" w14:textId="22AAD014" w:rsidR="0014497B" w:rsidRDefault="0014497B">
      <w:pPr>
        <w:spacing w:line="200" w:lineRule="exact"/>
        <w:rPr>
          <w:rFonts w:ascii="Georgia" w:eastAsia="Symbol" w:hAnsi="Georgia" w:cs="Georgia"/>
          <w:sz w:val="24"/>
        </w:rPr>
      </w:pPr>
    </w:p>
    <w:p w14:paraId="76B280A5" w14:textId="67784F9A" w:rsidR="0014497B" w:rsidRDefault="0014497B">
      <w:pPr>
        <w:spacing w:line="200" w:lineRule="exact"/>
        <w:rPr>
          <w:rFonts w:ascii="Georgia" w:eastAsia="Symbol" w:hAnsi="Georgia" w:cs="Georgia"/>
          <w:sz w:val="24"/>
        </w:rPr>
      </w:pPr>
    </w:p>
    <w:p w14:paraId="76B280A6" w14:textId="4E712EFE" w:rsidR="0014497B" w:rsidRDefault="0014497B">
      <w:pPr>
        <w:spacing w:line="200" w:lineRule="exact"/>
        <w:rPr>
          <w:rFonts w:ascii="Georgia" w:eastAsia="Symbol" w:hAnsi="Georgia" w:cs="Georgia"/>
          <w:sz w:val="24"/>
        </w:rPr>
      </w:pPr>
    </w:p>
    <w:p w14:paraId="76B280A7" w14:textId="48428561" w:rsidR="0014497B" w:rsidRDefault="0014497B">
      <w:pPr>
        <w:spacing w:line="200" w:lineRule="exact"/>
        <w:rPr>
          <w:rFonts w:ascii="Georgia" w:eastAsia="Symbol" w:hAnsi="Georgia" w:cs="Georgia"/>
          <w:sz w:val="24"/>
        </w:rPr>
      </w:pPr>
    </w:p>
    <w:p w14:paraId="76B280A8" w14:textId="5D75EA7B" w:rsidR="0014497B" w:rsidRDefault="0014497B">
      <w:pPr>
        <w:spacing w:line="200" w:lineRule="exact"/>
        <w:rPr>
          <w:rFonts w:ascii="Georgia" w:eastAsia="Symbol" w:hAnsi="Georgia" w:cs="Georgia"/>
          <w:sz w:val="24"/>
        </w:rPr>
      </w:pPr>
    </w:p>
    <w:p w14:paraId="76B280A9" w14:textId="27ACC975" w:rsidR="0014497B" w:rsidRDefault="0014497B">
      <w:pPr>
        <w:spacing w:line="200" w:lineRule="exact"/>
        <w:rPr>
          <w:rFonts w:ascii="Georgia" w:eastAsia="Symbol" w:hAnsi="Georgia" w:cs="Georgia"/>
          <w:sz w:val="24"/>
        </w:rPr>
      </w:pPr>
    </w:p>
    <w:p w14:paraId="76B280AA" w14:textId="77777777" w:rsidR="0014497B" w:rsidRDefault="0014497B">
      <w:pPr>
        <w:spacing w:line="200" w:lineRule="exact"/>
        <w:rPr>
          <w:rFonts w:ascii="Georgia" w:eastAsia="Symbol" w:hAnsi="Georgia" w:cs="Georgia"/>
          <w:sz w:val="24"/>
        </w:rPr>
      </w:pPr>
    </w:p>
    <w:p w14:paraId="76B280AB" w14:textId="77194D2E" w:rsidR="0014497B" w:rsidRDefault="0014497B">
      <w:pPr>
        <w:spacing w:line="200" w:lineRule="exact"/>
        <w:rPr>
          <w:rFonts w:ascii="Georgia" w:eastAsia="Symbol" w:hAnsi="Georgia" w:cs="Georgia"/>
          <w:sz w:val="24"/>
        </w:rPr>
      </w:pPr>
    </w:p>
    <w:p w14:paraId="76B280AC" w14:textId="4C683A76" w:rsidR="0014497B" w:rsidRDefault="0014497B">
      <w:pPr>
        <w:spacing w:line="200" w:lineRule="exact"/>
        <w:rPr>
          <w:rFonts w:ascii="Georgia" w:eastAsia="Symbol" w:hAnsi="Georgia" w:cs="Georgia"/>
          <w:sz w:val="24"/>
        </w:rPr>
      </w:pPr>
    </w:p>
    <w:p w14:paraId="76B280AD" w14:textId="36DA039D" w:rsidR="0014497B" w:rsidRDefault="0014497B">
      <w:pPr>
        <w:spacing w:line="200" w:lineRule="exact"/>
        <w:rPr>
          <w:rFonts w:ascii="Georgia" w:eastAsia="Symbol" w:hAnsi="Georgia" w:cs="Georgia"/>
          <w:sz w:val="24"/>
        </w:rPr>
      </w:pPr>
    </w:p>
    <w:p w14:paraId="76B280AE" w14:textId="77777777" w:rsidR="0014497B" w:rsidRDefault="0014497B">
      <w:pPr>
        <w:spacing w:line="200" w:lineRule="exact"/>
        <w:rPr>
          <w:rFonts w:ascii="Georgia" w:eastAsia="Symbol" w:hAnsi="Georgia" w:cs="Georgia"/>
          <w:sz w:val="24"/>
        </w:rPr>
      </w:pPr>
    </w:p>
    <w:p w14:paraId="76B280AF" w14:textId="77777777" w:rsidR="0014497B" w:rsidRDefault="0014497B">
      <w:pPr>
        <w:spacing w:line="200" w:lineRule="exact"/>
        <w:rPr>
          <w:rFonts w:ascii="Georgia" w:eastAsia="Symbol" w:hAnsi="Georgia" w:cs="Georgia"/>
          <w:sz w:val="24"/>
        </w:rPr>
      </w:pPr>
    </w:p>
    <w:p w14:paraId="76B280B0" w14:textId="77777777" w:rsidR="0014497B" w:rsidRDefault="0014497B">
      <w:pPr>
        <w:spacing w:line="200" w:lineRule="exact"/>
        <w:rPr>
          <w:rFonts w:ascii="Georgia" w:eastAsia="Symbol" w:hAnsi="Georgia" w:cs="Georgia"/>
          <w:sz w:val="24"/>
        </w:rPr>
      </w:pPr>
    </w:p>
    <w:p w14:paraId="76B280B1" w14:textId="77777777" w:rsidR="0014497B" w:rsidRDefault="0014497B">
      <w:pPr>
        <w:spacing w:line="200" w:lineRule="exact"/>
        <w:rPr>
          <w:rFonts w:ascii="Georgia" w:eastAsia="Symbol" w:hAnsi="Georgia" w:cs="Georgia"/>
          <w:sz w:val="24"/>
        </w:rPr>
      </w:pPr>
    </w:p>
    <w:p w14:paraId="76B280B2" w14:textId="77777777" w:rsidR="0014497B" w:rsidRDefault="0014497B">
      <w:pPr>
        <w:spacing w:line="200" w:lineRule="exact"/>
        <w:rPr>
          <w:rFonts w:ascii="Georgia" w:eastAsia="Symbol" w:hAnsi="Georgia" w:cs="Georgia"/>
          <w:sz w:val="24"/>
        </w:rPr>
      </w:pPr>
    </w:p>
    <w:p w14:paraId="76B280B3" w14:textId="77777777" w:rsidR="0014497B" w:rsidRDefault="0014497B">
      <w:pPr>
        <w:spacing w:line="200" w:lineRule="exact"/>
        <w:rPr>
          <w:rFonts w:ascii="Georgia" w:eastAsia="Symbol" w:hAnsi="Georgia" w:cs="Georgia"/>
          <w:sz w:val="24"/>
        </w:rPr>
      </w:pPr>
    </w:p>
    <w:p w14:paraId="76B280B4" w14:textId="77777777" w:rsidR="0014497B" w:rsidRDefault="0014497B">
      <w:pPr>
        <w:spacing w:line="200" w:lineRule="exact"/>
        <w:rPr>
          <w:rFonts w:ascii="Georgia" w:eastAsia="Symbol" w:hAnsi="Georgia" w:cs="Georgia"/>
          <w:sz w:val="24"/>
        </w:rPr>
      </w:pPr>
    </w:p>
    <w:p w14:paraId="76B280B5" w14:textId="77777777" w:rsidR="0014497B" w:rsidRDefault="0014497B">
      <w:pPr>
        <w:spacing w:line="200" w:lineRule="exact"/>
        <w:rPr>
          <w:rFonts w:ascii="Georgia" w:eastAsia="Symbol" w:hAnsi="Georgia" w:cs="Georgia"/>
          <w:sz w:val="24"/>
        </w:rPr>
      </w:pPr>
    </w:p>
    <w:p w14:paraId="76B280B6" w14:textId="77777777" w:rsidR="0014497B" w:rsidRDefault="0014497B">
      <w:pPr>
        <w:spacing w:line="200" w:lineRule="exact"/>
        <w:rPr>
          <w:rFonts w:ascii="Georgia" w:eastAsia="Symbol" w:hAnsi="Georgia" w:cs="Georgia"/>
          <w:sz w:val="24"/>
        </w:rPr>
      </w:pPr>
    </w:p>
    <w:p w14:paraId="76B280B7" w14:textId="77777777" w:rsidR="0014497B" w:rsidRDefault="0014497B">
      <w:pPr>
        <w:spacing w:line="200" w:lineRule="exact"/>
        <w:rPr>
          <w:rFonts w:ascii="Georgia" w:eastAsia="Symbol" w:hAnsi="Georgia" w:cs="Georgia"/>
          <w:sz w:val="24"/>
        </w:rPr>
      </w:pPr>
    </w:p>
    <w:p w14:paraId="76B280B8" w14:textId="77777777" w:rsidR="0014497B" w:rsidRDefault="0014497B">
      <w:pPr>
        <w:spacing w:line="200" w:lineRule="exact"/>
        <w:rPr>
          <w:rFonts w:ascii="Georgia" w:eastAsia="Symbol" w:hAnsi="Georgia" w:cs="Georgia"/>
          <w:sz w:val="24"/>
        </w:rPr>
      </w:pPr>
    </w:p>
    <w:p w14:paraId="76B280B9" w14:textId="77777777" w:rsidR="0014497B" w:rsidRDefault="0014497B">
      <w:pPr>
        <w:spacing w:line="200" w:lineRule="exact"/>
        <w:rPr>
          <w:rFonts w:ascii="Georgia" w:eastAsia="Symbol" w:hAnsi="Georgia" w:cs="Georgia"/>
          <w:sz w:val="24"/>
        </w:rPr>
      </w:pPr>
    </w:p>
    <w:p w14:paraId="76B280BA" w14:textId="77777777" w:rsidR="0014497B" w:rsidRDefault="0014497B">
      <w:pPr>
        <w:spacing w:line="200" w:lineRule="exact"/>
        <w:rPr>
          <w:rFonts w:ascii="Georgia" w:eastAsia="Symbol" w:hAnsi="Georgia" w:cs="Georgia"/>
          <w:sz w:val="24"/>
        </w:rPr>
      </w:pPr>
    </w:p>
    <w:p w14:paraId="76B280BB" w14:textId="77777777" w:rsidR="0014497B" w:rsidRDefault="0014497B">
      <w:pPr>
        <w:spacing w:line="200" w:lineRule="exact"/>
        <w:rPr>
          <w:rFonts w:ascii="Georgia" w:eastAsia="Symbol" w:hAnsi="Georgia" w:cs="Georgia"/>
          <w:sz w:val="24"/>
        </w:rPr>
      </w:pPr>
    </w:p>
    <w:p w14:paraId="76B280BC" w14:textId="77777777" w:rsidR="0014497B" w:rsidRDefault="0014497B">
      <w:pPr>
        <w:spacing w:line="200" w:lineRule="exact"/>
        <w:rPr>
          <w:rFonts w:ascii="Georgia" w:eastAsia="Symbol" w:hAnsi="Georgia" w:cs="Georgia"/>
          <w:sz w:val="24"/>
        </w:rPr>
      </w:pPr>
    </w:p>
    <w:p w14:paraId="76B280BD" w14:textId="77777777" w:rsidR="0014497B" w:rsidRDefault="0014497B">
      <w:pPr>
        <w:spacing w:line="200" w:lineRule="exact"/>
        <w:rPr>
          <w:rFonts w:ascii="Georgia" w:eastAsia="Symbol" w:hAnsi="Georgia" w:cs="Georgia"/>
          <w:sz w:val="24"/>
        </w:rPr>
      </w:pPr>
    </w:p>
    <w:p w14:paraId="76B280BE" w14:textId="77777777" w:rsidR="0014497B" w:rsidRDefault="0014497B">
      <w:pPr>
        <w:spacing w:line="200" w:lineRule="exact"/>
        <w:rPr>
          <w:rFonts w:ascii="Georgia" w:eastAsia="Symbol" w:hAnsi="Georgia" w:cs="Georgia"/>
          <w:sz w:val="24"/>
        </w:rPr>
      </w:pPr>
    </w:p>
    <w:p w14:paraId="76B280BF" w14:textId="77777777" w:rsidR="0014497B" w:rsidRDefault="0014497B">
      <w:pPr>
        <w:spacing w:line="200" w:lineRule="exact"/>
        <w:rPr>
          <w:rFonts w:ascii="Georgia" w:eastAsia="Symbol" w:hAnsi="Georgia" w:cs="Georgia"/>
          <w:sz w:val="24"/>
        </w:rPr>
      </w:pPr>
    </w:p>
    <w:p w14:paraId="76B280C0" w14:textId="77777777" w:rsidR="0014497B" w:rsidRDefault="0014497B">
      <w:pPr>
        <w:spacing w:line="200" w:lineRule="exact"/>
        <w:rPr>
          <w:rFonts w:ascii="Georgia" w:eastAsia="Symbol" w:hAnsi="Georgia" w:cs="Georgia"/>
          <w:sz w:val="24"/>
        </w:rPr>
      </w:pPr>
    </w:p>
    <w:p w14:paraId="76B280C1" w14:textId="77777777" w:rsidR="0014497B" w:rsidRDefault="0014497B">
      <w:pPr>
        <w:spacing w:line="200" w:lineRule="exact"/>
        <w:rPr>
          <w:rFonts w:ascii="Georgia" w:eastAsia="Symbol" w:hAnsi="Georgia" w:cs="Georgia"/>
          <w:sz w:val="24"/>
        </w:rPr>
      </w:pPr>
    </w:p>
    <w:p w14:paraId="76B280C2" w14:textId="77777777" w:rsidR="0014497B" w:rsidRDefault="0014497B">
      <w:pPr>
        <w:spacing w:line="200" w:lineRule="exact"/>
        <w:rPr>
          <w:rFonts w:ascii="Georgia" w:eastAsia="Symbol" w:hAnsi="Georgia" w:cs="Georgia"/>
          <w:sz w:val="24"/>
        </w:rPr>
      </w:pPr>
    </w:p>
    <w:p w14:paraId="76B280C3" w14:textId="77777777" w:rsidR="0014497B" w:rsidRDefault="0014497B">
      <w:pPr>
        <w:spacing w:line="200" w:lineRule="exact"/>
        <w:rPr>
          <w:rFonts w:ascii="Georgia" w:eastAsia="Symbol" w:hAnsi="Georgia" w:cs="Georgia"/>
          <w:sz w:val="24"/>
        </w:rPr>
      </w:pPr>
    </w:p>
    <w:p w14:paraId="76B280C4" w14:textId="77777777" w:rsidR="0014497B" w:rsidRDefault="0014497B">
      <w:pPr>
        <w:spacing w:line="200" w:lineRule="exact"/>
        <w:rPr>
          <w:rFonts w:ascii="Georgia" w:eastAsia="Symbol" w:hAnsi="Georgia" w:cs="Georgia"/>
          <w:sz w:val="24"/>
        </w:rPr>
      </w:pPr>
    </w:p>
    <w:p w14:paraId="76B280C5" w14:textId="77777777" w:rsidR="0014497B" w:rsidRDefault="0014497B">
      <w:pPr>
        <w:spacing w:line="200" w:lineRule="exact"/>
        <w:rPr>
          <w:rFonts w:ascii="Georgia" w:eastAsia="Symbol" w:hAnsi="Georgia" w:cs="Georgia"/>
          <w:sz w:val="24"/>
        </w:rPr>
      </w:pPr>
    </w:p>
    <w:p w14:paraId="76B280C6" w14:textId="77777777" w:rsidR="0014497B" w:rsidRDefault="0014497B">
      <w:pPr>
        <w:spacing w:line="200" w:lineRule="exact"/>
        <w:rPr>
          <w:rFonts w:ascii="Georgia" w:eastAsia="Symbol" w:hAnsi="Georgia" w:cs="Georgia"/>
          <w:sz w:val="24"/>
        </w:rPr>
      </w:pPr>
    </w:p>
    <w:p w14:paraId="76B280C7" w14:textId="77777777" w:rsidR="0014497B" w:rsidRDefault="0014497B">
      <w:pPr>
        <w:spacing w:line="200" w:lineRule="exact"/>
        <w:rPr>
          <w:rFonts w:ascii="Georgia" w:eastAsia="Symbol" w:hAnsi="Georgia" w:cs="Georgia"/>
          <w:sz w:val="24"/>
        </w:rPr>
      </w:pPr>
    </w:p>
    <w:p w14:paraId="76B280C8" w14:textId="77777777" w:rsidR="0014497B" w:rsidRDefault="0014497B">
      <w:pPr>
        <w:spacing w:line="200" w:lineRule="exact"/>
        <w:rPr>
          <w:rFonts w:ascii="Georgia" w:eastAsia="Symbol" w:hAnsi="Georgia" w:cs="Georgia"/>
          <w:sz w:val="24"/>
        </w:rPr>
      </w:pPr>
    </w:p>
    <w:p w14:paraId="76B280C9" w14:textId="77777777" w:rsidR="0014497B" w:rsidRDefault="0014497B">
      <w:pPr>
        <w:spacing w:line="200" w:lineRule="exact"/>
        <w:rPr>
          <w:rFonts w:ascii="Georgia" w:eastAsia="Symbol" w:hAnsi="Georgia" w:cs="Georgia"/>
          <w:sz w:val="24"/>
        </w:rPr>
      </w:pPr>
    </w:p>
    <w:p w14:paraId="76B280CA" w14:textId="77777777" w:rsidR="0014497B" w:rsidRDefault="0014497B">
      <w:pPr>
        <w:spacing w:line="200" w:lineRule="exact"/>
        <w:rPr>
          <w:rFonts w:ascii="Georgia" w:eastAsia="Symbol" w:hAnsi="Georgia" w:cs="Georgia"/>
          <w:sz w:val="24"/>
        </w:rPr>
      </w:pPr>
    </w:p>
    <w:p w14:paraId="76B280CB" w14:textId="77777777" w:rsidR="0014497B" w:rsidRDefault="0014497B">
      <w:pPr>
        <w:spacing w:line="200" w:lineRule="exact"/>
        <w:rPr>
          <w:rFonts w:ascii="Georgia" w:eastAsia="Symbol" w:hAnsi="Georgia" w:cs="Georgia"/>
          <w:sz w:val="24"/>
        </w:rPr>
      </w:pPr>
    </w:p>
    <w:p w14:paraId="76B280CC" w14:textId="77777777" w:rsidR="0014497B" w:rsidRDefault="0014497B">
      <w:pPr>
        <w:spacing w:line="200" w:lineRule="exact"/>
        <w:rPr>
          <w:rFonts w:ascii="Georgia" w:eastAsia="Symbol" w:hAnsi="Georgia" w:cs="Georgia"/>
          <w:sz w:val="24"/>
        </w:rPr>
      </w:pPr>
    </w:p>
    <w:p w14:paraId="76B280CD" w14:textId="77777777" w:rsidR="0014497B" w:rsidRDefault="0014497B">
      <w:pPr>
        <w:spacing w:line="200" w:lineRule="exact"/>
        <w:rPr>
          <w:rFonts w:ascii="Georgia" w:eastAsia="Symbol" w:hAnsi="Georgia" w:cs="Georgia"/>
          <w:sz w:val="24"/>
        </w:rPr>
      </w:pPr>
    </w:p>
    <w:p w14:paraId="76B280CE" w14:textId="77777777" w:rsidR="0014497B" w:rsidRDefault="0014497B">
      <w:pPr>
        <w:spacing w:line="200" w:lineRule="exact"/>
        <w:rPr>
          <w:rFonts w:ascii="Georgia" w:eastAsia="Symbol" w:hAnsi="Georgia" w:cs="Georgia"/>
          <w:sz w:val="24"/>
        </w:rPr>
      </w:pPr>
    </w:p>
    <w:p w14:paraId="76B280CF" w14:textId="77777777" w:rsidR="0014497B" w:rsidRDefault="0014497B">
      <w:pPr>
        <w:spacing w:line="200" w:lineRule="exact"/>
        <w:rPr>
          <w:rFonts w:ascii="Georgia" w:eastAsia="Symbol" w:hAnsi="Georgia" w:cs="Georgia"/>
          <w:sz w:val="24"/>
        </w:rPr>
      </w:pPr>
    </w:p>
    <w:p w14:paraId="76B280D0" w14:textId="77777777" w:rsidR="0014497B" w:rsidRDefault="0014497B">
      <w:pPr>
        <w:spacing w:line="200" w:lineRule="exact"/>
        <w:rPr>
          <w:rFonts w:ascii="Georgia" w:eastAsia="Symbol" w:hAnsi="Georgia" w:cs="Georgia"/>
          <w:sz w:val="24"/>
        </w:rPr>
      </w:pPr>
    </w:p>
    <w:p w14:paraId="76B280D1" w14:textId="77777777" w:rsidR="0014497B" w:rsidRDefault="0014497B">
      <w:pPr>
        <w:spacing w:line="200" w:lineRule="exact"/>
        <w:rPr>
          <w:rFonts w:ascii="Georgia" w:eastAsia="Symbol" w:hAnsi="Georgia" w:cs="Georgia"/>
          <w:sz w:val="24"/>
        </w:rPr>
      </w:pPr>
    </w:p>
    <w:p w14:paraId="76B280D2" w14:textId="77777777" w:rsidR="0014497B" w:rsidRDefault="0014497B">
      <w:pPr>
        <w:spacing w:line="200" w:lineRule="exact"/>
        <w:rPr>
          <w:rFonts w:ascii="Georgia" w:eastAsia="Symbol" w:hAnsi="Georgia" w:cs="Georgia"/>
          <w:sz w:val="24"/>
        </w:rPr>
      </w:pPr>
    </w:p>
    <w:p w14:paraId="76B280D3" w14:textId="77777777" w:rsidR="0014497B" w:rsidRDefault="0014497B">
      <w:pPr>
        <w:spacing w:line="200" w:lineRule="exact"/>
        <w:rPr>
          <w:rFonts w:ascii="Georgia" w:eastAsia="Symbol" w:hAnsi="Georgia" w:cs="Georgia"/>
          <w:sz w:val="24"/>
        </w:rPr>
      </w:pPr>
    </w:p>
    <w:p w14:paraId="76B280D4" w14:textId="77777777" w:rsidR="0014497B" w:rsidRDefault="0014497B">
      <w:pPr>
        <w:spacing w:line="200" w:lineRule="exact"/>
        <w:rPr>
          <w:rFonts w:ascii="Georgia" w:eastAsia="Symbol" w:hAnsi="Georgia" w:cs="Georgia"/>
          <w:sz w:val="24"/>
        </w:rPr>
      </w:pPr>
    </w:p>
    <w:p w14:paraId="76B280D5" w14:textId="77777777" w:rsidR="0014497B" w:rsidRDefault="0014497B">
      <w:pPr>
        <w:spacing w:line="200" w:lineRule="exact"/>
        <w:rPr>
          <w:rFonts w:ascii="Georgia" w:eastAsia="Symbol" w:hAnsi="Georgia" w:cs="Georgia"/>
          <w:sz w:val="24"/>
        </w:rPr>
      </w:pPr>
    </w:p>
    <w:p w14:paraId="76B280D6" w14:textId="77777777" w:rsidR="0014497B" w:rsidRDefault="0014497B">
      <w:pPr>
        <w:spacing w:line="200" w:lineRule="exact"/>
        <w:rPr>
          <w:rFonts w:ascii="Georgia" w:eastAsia="Symbol" w:hAnsi="Georgia" w:cs="Georgia"/>
          <w:sz w:val="24"/>
        </w:rPr>
      </w:pPr>
    </w:p>
    <w:p w14:paraId="76B280D7" w14:textId="77777777" w:rsidR="0014497B" w:rsidRDefault="0014497B">
      <w:pPr>
        <w:spacing w:line="200" w:lineRule="exact"/>
        <w:rPr>
          <w:rFonts w:ascii="Georgia" w:eastAsia="Symbol" w:hAnsi="Georgia" w:cs="Georgia"/>
          <w:sz w:val="24"/>
        </w:rPr>
      </w:pPr>
    </w:p>
    <w:p w14:paraId="76B280D8" w14:textId="77777777" w:rsidR="0014497B" w:rsidRDefault="0014497B">
      <w:pPr>
        <w:spacing w:line="200" w:lineRule="exact"/>
        <w:rPr>
          <w:rFonts w:ascii="Georgia" w:eastAsia="Symbol" w:hAnsi="Georgia" w:cs="Georgia"/>
          <w:sz w:val="24"/>
        </w:rPr>
      </w:pPr>
    </w:p>
    <w:p w14:paraId="76B280D9" w14:textId="77777777" w:rsidR="0014497B" w:rsidRDefault="0014497B">
      <w:pPr>
        <w:spacing w:line="200" w:lineRule="exact"/>
        <w:rPr>
          <w:rFonts w:ascii="Georgia" w:eastAsia="Symbol" w:hAnsi="Georgia" w:cs="Georgia"/>
          <w:sz w:val="24"/>
        </w:rPr>
      </w:pPr>
    </w:p>
    <w:p w14:paraId="76B280DA" w14:textId="77777777" w:rsidR="0014497B" w:rsidRDefault="0014497B">
      <w:pPr>
        <w:spacing w:line="200" w:lineRule="exact"/>
        <w:rPr>
          <w:rFonts w:ascii="Georgia" w:eastAsia="Symbol" w:hAnsi="Georgia" w:cs="Georgia"/>
          <w:sz w:val="24"/>
        </w:rPr>
      </w:pPr>
    </w:p>
    <w:p w14:paraId="76B280DB" w14:textId="77777777" w:rsidR="0014497B" w:rsidRDefault="0014497B">
      <w:pPr>
        <w:spacing w:line="200" w:lineRule="exact"/>
        <w:rPr>
          <w:rFonts w:ascii="Georgia" w:eastAsia="Symbol" w:hAnsi="Georgia" w:cs="Georgia"/>
          <w:sz w:val="24"/>
        </w:rPr>
      </w:pPr>
    </w:p>
    <w:p w14:paraId="76B280DC" w14:textId="77777777" w:rsidR="0014497B" w:rsidRDefault="0014497B">
      <w:pPr>
        <w:spacing w:line="200" w:lineRule="exact"/>
        <w:rPr>
          <w:rFonts w:ascii="Georgia" w:eastAsia="Symbol" w:hAnsi="Georgia" w:cs="Georgia"/>
          <w:sz w:val="24"/>
        </w:rPr>
      </w:pPr>
    </w:p>
    <w:p w14:paraId="76B280DD" w14:textId="77777777" w:rsidR="0014497B" w:rsidRDefault="0014497B">
      <w:pPr>
        <w:spacing w:line="200" w:lineRule="exact"/>
        <w:rPr>
          <w:rFonts w:ascii="Georgia" w:eastAsia="Symbol" w:hAnsi="Georgia" w:cs="Georgia"/>
          <w:sz w:val="24"/>
        </w:rPr>
      </w:pPr>
    </w:p>
    <w:p w14:paraId="76B280DE" w14:textId="77777777" w:rsidR="0014497B" w:rsidRDefault="0014497B">
      <w:pPr>
        <w:spacing w:line="200" w:lineRule="exact"/>
        <w:rPr>
          <w:rFonts w:ascii="Georgia" w:eastAsia="Symbol" w:hAnsi="Georgia" w:cs="Georgia"/>
          <w:sz w:val="24"/>
        </w:rPr>
      </w:pPr>
    </w:p>
    <w:p w14:paraId="76B280DF" w14:textId="77777777" w:rsidR="0014497B" w:rsidRDefault="0014497B">
      <w:pPr>
        <w:spacing w:line="200" w:lineRule="exact"/>
        <w:rPr>
          <w:rFonts w:ascii="Georgia" w:eastAsia="Symbol" w:hAnsi="Georgia" w:cs="Georgia"/>
          <w:sz w:val="24"/>
        </w:rPr>
      </w:pPr>
    </w:p>
    <w:p w14:paraId="76B280E0" w14:textId="6D7E0970" w:rsidR="0014497B" w:rsidRDefault="0014497B">
      <w:pPr>
        <w:spacing w:line="341" w:lineRule="exact"/>
        <w:rPr>
          <w:rFonts w:ascii="Georgia" w:eastAsia="Symbol" w:hAnsi="Georgia" w:cs="Georgia"/>
          <w:sz w:val="24"/>
        </w:rPr>
      </w:pPr>
    </w:p>
    <w:p w14:paraId="76B280E1" w14:textId="22FDAEBD" w:rsidR="0014497B" w:rsidRDefault="0014497B">
      <w:pPr>
        <w:spacing w:line="0" w:lineRule="atLeast"/>
        <w:jc w:val="right"/>
        <w:rPr>
          <w:rFonts w:ascii="Georgia" w:hAnsi="Georgia" w:cs="Georgia"/>
          <w:sz w:val="22"/>
        </w:rPr>
      </w:pPr>
    </w:p>
    <w:sectPr w:rsidR="0014497B" w:rsidSect="00C66094">
      <w:pgSz w:w="11900" w:h="16838"/>
      <w:pgMar w:top="710" w:right="706" w:bottom="418" w:left="1080" w:header="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4D1B0" w14:textId="77777777" w:rsidR="009751D6" w:rsidRDefault="009751D6" w:rsidP="00917AC0">
      <w:r>
        <w:separator/>
      </w:r>
    </w:p>
  </w:endnote>
  <w:endnote w:type="continuationSeparator" w:id="0">
    <w:p w14:paraId="7549D5B3" w14:textId="77777777" w:rsidR="009751D6" w:rsidRDefault="009751D6" w:rsidP="00917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4DE1D" w14:textId="77777777" w:rsidR="00A82F98" w:rsidRDefault="00A82F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9617320"/>
      <w:docPartObj>
        <w:docPartGallery w:val="Page Numbers (Bottom of Page)"/>
        <w:docPartUnique/>
      </w:docPartObj>
    </w:sdtPr>
    <w:sdtEndPr>
      <w:rPr>
        <w:noProof/>
      </w:rPr>
    </w:sdtEndPr>
    <w:sdtContent>
      <w:p w14:paraId="661DF0D3" w14:textId="092E72F9" w:rsidR="008A28F0" w:rsidRDefault="008A28F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516719" w14:textId="77777777" w:rsidR="008A28F0" w:rsidRDefault="008A2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C1C5F" w14:textId="77777777" w:rsidR="00A82F98" w:rsidRDefault="00A82F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9727C" w14:textId="77777777" w:rsidR="009751D6" w:rsidRDefault="009751D6" w:rsidP="00917AC0">
      <w:r>
        <w:separator/>
      </w:r>
    </w:p>
  </w:footnote>
  <w:footnote w:type="continuationSeparator" w:id="0">
    <w:p w14:paraId="179F78AC" w14:textId="77777777" w:rsidR="009751D6" w:rsidRDefault="009751D6" w:rsidP="00917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866DD" w14:textId="77777777" w:rsidR="00A82F98" w:rsidRDefault="00A82F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884A9" w14:textId="77777777" w:rsidR="00A82F98" w:rsidRDefault="00A82F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06826" w14:textId="77777777" w:rsidR="00A82F98" w:rsidRDefault="00A82F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AD51EF"/>
    <w:multiLevelType w:val="singleLevel"/>
    <w:tmpl w:val="A6AD51EF"/>
    <w:lvl w:ilvl="0">
      <w:start w:val="1"/>
      <w:numFmt w:val="decimal"/>
      <w:suff w:val="space"/>
      <w:lvlText w:val="%1."/>
      <w:lvlJc w:val="left"/>
    </w:lvl>
  </w:abstractNum>
  <w:abstractNum w:abstractNumId="1" w15:restartNumberingAfterBreak="0">
    <w:nsid w:val="00000007"/>
    <w:multiLevelType w:val="multilevel"/>
    <w:tmpl w:val="00000007"/>
    <w:lvl w:ilvl="0">
      <w:start w:val="1"/>
      <w:numFmt w:val="bullet"/>
      <w:lvlText w:val=""/>
      <w:lvlJc w:val="left"/>
      <w:pPr>
        <w:tabs>
          <w:tab w:val="left" w:pos="420"/>
        </w:tabs>
        <w:ind w:left="820"/>
      </w:pPr>
    </w:lvl>
    <w:lvl w:ilvl="1">
      <w:start w:val="1"/>
      <w:numFmt w:val="bullet"/>
      <w:lvlText w:val=""/>
      <w:lvlJc w:val="left"/>
      <w:pPr>
        <w:tabs>
          <w:tab w:val="left" w:pos="420"/>
        </w:tabs>
        <w:ind w:left="820"/>
      </w:pPr>
    </w:lvl>
    <w:lvl w:ilvl="2">
      <w:start w:val="1"/>
      <w:numFmt w:val="bullet"/>
      <w:lvlText w:val=""/>
      <w:lvlJc w:val="left"/>
      <w:pPr>
        <w:tabs>
          <w:tab w:val="left" w:pos="420"/>
        </w:tabs>
        <w:ind w:left="820"/>
      </w:pPr>
    </w:lvl>
    <w:lvl w:ilvl="3">
      <w:start w:val="1"/>
      <w:numFmt w:val="bullet"/>
      <w:lvlText w:val=""/>
      <w:lvlJc w:val="left"/>
      <w:pPr>
        <w:tabs>
          <w:tab w:val="left" w:pos="420"/>
        </w:tabs>
        <w:ind w:left="820"/>
      </w:pPr>
    </w:lvl>
    <w:lvl w:ilvl="4">
      <w:start w:val="1"/>
      <w:numFmt w:val="bullet"/>
      <w:lvlText w:val=""/>
      <w:lvlJc w:val="left"/>
      <w:pPr>
        <w:tabs>
          <w:tab w:val="left" w:pos="420"/>
        </w:tabs>
        <w:ind w:left="820"/>
      </w:pPr>
    </w:lvl>
    <w:lvl w:ilvl="5">
      <w:start w:val="1"/>
      <w:numFmt w:val="bullet"/>
      <w:lvlText w:val=""/>
      <w:lvlJc w:val="left"/>
      <w:pPr>
        <w:tabs>
          <w:tab w:val="left" w:pos="420"/>
        </w:tabs>
        <w:ind w:left="820"/>
      </w:pPr>
    </w:lvl>
    <w:lvl w:ilvl="6">
      <w:start w:val="1"/>
      <w:numFmt w:val="bullet"/>
      <w:lvlText w:val=""/>
      <w:lvlJc w:val="left"/>
      <w:pPr>
        <w:tabs>
          <w:tab w:val="left" w:pos="420"/>
        </w:tabs>
        <w:ind w:left="820"/>
      </w:pPr>
    </w:lvl>
    <w:lvl w:ilvl="7">
      <w:start w:val="1"/>
      <w:numFmt w:val="bullet"/>
      <w:lvlText w:val=""/>
      <w:lvlJc w:val="left"/>
      <w:pPr>
        <w:tabs>
          <w:tab w:val="left" w:pos="420"/>
        </w:tabs>
        <w:ind w:left="820"/>
      </w:pPr>
    </w:lvl>
    <w:lvl w:ilvl="8">
      <w:start w:val="1"/>
      <w:numFmt w:val="bullet"/>
      <w:lvlText w:val=""/>
      <w:lvlJc w:val="left"/>
      <w:pPr>
        <w:tabs>
          <w:tab w:val="left" w:pos="420"/>
        </w:tabs>
        <w:ind w:left="820"/>
      </w:pPr>
    </w:lvl>
  </w:abstractNum>
  <w:abstractNum w:abstractNumId="2" w15:restartNumberingAfterBreak="0">
    <w:nsid w:val="00000009"/>
    <w:multiLevelType w:val="multilevel"/>
    <w:tmpl w:val="00000009"/>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A"/>
    <w:multiLevelType w:val="multilevel"/>
    <w:tmpl w:val="0000000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B"/>
    <w:multiLevelType w:val="multilevel"/>
    <w:tmpl w:val="0000000B"/>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D"/>
    <w:multiLevelType w:val="multilevel"/>
    <w:tmpl w:val="0616DC36"/>
    <w:lvl w:ilvl="0">
      <w:start w:val="1"/>
      <w:numFmt w:val="bullet"/>
      <w:lvlText w:val=""/>
      <w:lvlJc w:val="left"/>
      <w:rPr>
        <w:rFonts w:ascii="Wingdings" w:hAnsi="Wingdings" w:hint="default"/>
        <w:color w:val="auto"/>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77FF35"/>
    <w:multiLevelType w:val="singleLevel"/>
    <w:tmpl w:val="0077FF35"/>
    <w:lvl w:ilvl="0">
      <w:start w:val="1"/>
      <w:numFmt w:val="decimal"/>
      <w:lvlText w:val="%1."/>
      <w:lvlJc w:val="left"/>
      <w:pPr>
        <w:tabs>
          <w:tab w:val="left" w:pos="425"/>
        </w:tabs>
        <w:ind w:left="425" w:hanging="425"/>
      </w:pPr>
      <w:rPr>
        <w:rFonts w:hint="default"/>
      </w:rPr>
    </w:lvl>
  </w:abstractNum>
  <w:abstractNum w:abstractNumId="7" w15:restartNumberingAfterBreak="0">
    <w:nsid w:val="30B41F6C"/>
    <w:multiLevelType w:val="hybridMultilevel"/>
    <w:tmpl w:val="3F389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3B160E"/>
    <w:multiLevelType w:val="singleLevel"/>
    <w:tmpl w:val="713B160E"/>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730B3171"/>
    <w:multiLevelType w:val="hybridMultilevel"/>
    <w:tmpl w:val="E53A9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4142212">
    <w:abstractNumId w:val="6"/>
  </w:num>
  <w:num w:numId="2" w16cid:durableId="925845963">
    <w:abstractNumId w:val="0"/>
  </w:num>
  <w:num w:numId="3" w16cid:durableId="1507750218">
    <w:abstractNumId w:val="8"/>
  </w:num>
  <w:num w:numId="4" w16cid:durableId="1594557521">
    <w:abstractNumId w:val="1"/>
  </w:num>
  <w:num w:numId="5" w16cid:durableId="689721432">
    <w:abstractNumId w:val="2"/>
  </w:num>
  <w:num w:numId="6" w16cid:durableId="2127380726">
    <w:abstractNumId w:val="3"/>
  </w:num>
  <w:num w:numId="7" w16cid:durableId="1136484685">
    <w:abstractNumId w:val="4"/>
  </w:num>
  <w:num w:numId="8" w16cid:durableId="2082604604">
    <w:abstractNumId w:val="5"/>
  </w:num>
  <w:num w:numId="9" w16cid:durableId="2016111457">
    <w:abstractNumId w:val="7"/>
  </w:num>
  <w:num w:numId="10" w16cid:durableId="16322443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497B"/>
    <w:rsid w:val="00085348"/>
    <w:rsid w:val="0011099F"/>
    <w:rsid w:val="0014497B"/>
    <w:rsid w:val="00185F68"/>
    <w:rsid w:val="001A4C98"/>
    <w:rsid w:val="001B5869"/>
    <w:rsid w:val="002412AC"/>
    <w:rsid w:val="00290D0F"/>
    <w:rsid w:val="003A1752"/>
    <w:rsid w:val="003E70B1"/>
    <w:rsid w:val="004249F3"/>
    <w:rsid w:val="00464771"/>
    <w:rsid w:val="004734FC"/>
    <w:rsid w:val="004D6A57"/>
    <w:rsid w:val="006846A4"/>
    <w:rsid w:val="00776B56"/>
    <w:rsid w:val="007C1BBB"/>
    <w:rsid w:val="008A28F0"/>
    <w:rsid w:val="008B6308"/>
    <w:rsid w:val="00917AC0"/>
    <w:rsid w:val="0092596E"/>
    <w:rsid w:val="009751D6"/>
    <w:rsid w:val="009B76B7"/>
    <w:rsid w:val="00A6353F"/>
    <w:rsid w:val="00A82F98"/>
    <w:rsid w:val="00B00693"/>
    <w:rsid w:val="00B032BE"/>
    <w:rsid w:val="00C66094"/>
    <w:rsid w:val="00C8744E"/>
    <w:rsid w:val="00CE17FE"/>
    <w:rsid w:val="00CE75BD"/>
    <w:rsid w:val="00D949FA"/>
    <w:rsid w:val="00DA7C4D"/>
    <w:rsid w:val="00DE5E31"/>
    <w:rsid w:val="00E111C0"/>
    <w:rsid w:val="00E81766"/>
    <w:rsid w:val="00E85F18"/>
    <w:rsid w:val="00F1586A"/>
    <w:rsid w:val="00F57A6C"/>
    <w:rsid w:val="00FA6012"/>
    <w:rsid w:val="05A31135"/>
    <w:rsid w:val="0A586326"/>
    <w:rsid w:val="217750CC"/>
    <w:rsid w:val="2BC34A14"/>
    <w:rsid w:val="2DD218DC"/>
    <w:rsid w:val="47060B1D"/>
    <w:rsid w:val="4FBC2854"/>
    <w:rsid w:val="716530E1"/>
    <w:rsid w:val="7C417D04"/>
    <w:rsid w:val="7EA1645A"/>
    <w:rsid w:val="7F367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B27CA7"/>
  <w15:docId w15:val="{5E178BDB-90BA-47EE-BA51-B69267C6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C9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paragraph" w:styleId="ListParagraph">
    <w:name w:val="List Paragraph"/>
    <w:basedOn w:val="Normal"/>
    <w:uiPriority w:val="99"/>
    <w:rsid w:val="00185F68"/>
    <w:pPr>
      <w:ind w:left="720"/>
      <w:contextualSpacing/>
    </w:pPr>
  </w:style>
  <w:style w:type="character" w:customStyle="1" w:styleId="FooterChar">
    <w:name w:val="Footer Char"/>
    <w:basedOn w:val="DefaultParagraphFont"/>
    <w:link w:val="Footer"/>
    <w:uiPriority w:val="99"/>
    <w:rsid w:val="008A28F0"/>
    <w:rPr>
      <w:sz w:val="18"/>
      <w:szCs w:val="18"/>
    </w:rPr>
  </w:style>
  <w:style w:type="character" w:customStyle="1" w:styleId="Heading1Char">
    <w:name w:val="Heading 1 Char"/>
    <w:basedOn w:val="DefaultParagraphFont"/>
    <w:link w:val="Heading1"/>
    <w:uiPriority w:val="9"/>
    <w:rsid w:val="001A4C9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footer" Target="footer2.xml" /><Relationship Id="rId18" Type="http://schemas.openxmlformats.org/officeDocument/2006/relationships/image" Target="media/image4.png" /><Relationship Id="rId3" Type="http://schemas.openxmlformats.org/officeDocument/2006/relationships/numbering" Target="numbering.xml" /><Relationship Id="rId21" Type="http://schemas.openxmlformats.org/officeDocument/2006/relationships/theme" Target="theme/theme1.xml" /><Relationship Id="rId7" Type="http://schemas.openxmlformats.org/officeDocument/2006/relationships/footnotes" Target="footnotes.xml" /><Relationship Id="rId12" Type="http://schemas.openxmlformats.org/officeDocument/2006/relationships/footer" Target="footer1.xml" /><Relationship Id="rId17" Type="http://schemas.openxmlformats.org/officeDocument/2006/relationships/image" Target="media/image3.png" /><Relationship Id="rId2" Type="http://schemas.openxmlformats.org/officeDocument/2006/relationships/customXml" Target="../customXml/item2.xml" /><Relationship Id="rId16" Type="http://schemas.openxmlformats.org/officeDocument/2006/relationships/image" Target="media/image2.jpeg"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header" Target="header2.xml" /><Relationship Id="rId5" Type="http://schemas.openxmlformats.org/officeDocument/2006/relationships/settings" Target="settings.xml" /><Relationship Id="rId15" Type="http://schemas.openxmlformats.org/officeDocument/2006/relationships/footer" Target="footer3.xml" /><Relationship Id="rId10" Type="http://schemas.openxmlformats.org/officeDocument/2006/relationships/header" Target="header1.xml" /><Relationship Id="rId19" Type="http://schemas.openxmlformats.org/officeDocument/2006/relationships/hyperlink" Target="https://code.visualstudio.com/download" TargetMode="External" /><Relationship Id="rId4" Type="http://schemas.openxmlformats.org/officeDocument/2006/relationships/styles" Target="styles.xml" /><Relationship Id="rId9" Type="http://schemas.openxmlformats.org/officeDocument/2006/relationships/image" Target="media/image1.jpeg" /><Relationship Id="rId14" Type="http://schemas.openxmlformats.org/officeDocument/2006/relationships/header" Target="header3.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D5543CFB-7859-43AC-87CE-64F429798C20}">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1427</Words>
  <Characters>23782</Characters>
  <Application>Microsoft Office Word</Application>
  <DocSecurity>0</DocSecurity>
  <Lines>198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91767</dc:creator>
  <cp:lastModifiedBy>Nikhil Gugwad</cp:lastModifiedBy>
  <cp:revision>2</cp:revision>
  <dcterms:created xsi:type="dcterms:W3CDTF">2022-12-15T08:10:00Z</dcterms:created>
  <dcterms:modified xsi:type="dcterms:W3CDTF">2022-12-15T08:10:00Z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E5B431526EAF4DE7B6171DD523692B06</vt:lpwstr>
  </property>
</Properties>
</file>